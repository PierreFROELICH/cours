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000" w:firstRow="0" w:lastRow="0" w:firstColumn="0" w:lastColumn="0" w:noHBand="0" w:noVBand="0"/>
      </w:tblPr>
      <w:tblGrid>
        <w:gridCol w:w="7609"/>
        <w:gridCol w:w="2071"/>
      </w:tblGrid>
      <w:tr w:rsidR="00686CEC" w:rsidTr="00185B97">
        <w:tc>
          <w:tcPr>
            <w:tcW w:w="7609" w:type="dxa"/>
            <w:tcBorders>
              <w:top w:val="single" w:sz="8" w:space="0" w:color="000000"/>
              <w:left w:val="single" w:sz="8" w:space="0" w:color="000000"/>
              <w:bottom w:val="single" w:sz="8" w:space="0" w:color="000000"/>
            </w:tcBorders>
          </w:tcPr>
          <w:p w:rsidR="00686CEC" w:rsidRDefault="00686CEC" w:rsidP="00185B97">
            <w:pPr>
              <w:spacing w:before="60" w:after="60"/>
              <w:rPr>
                <w:rFonts w:cs="Arial"/>
                <w:b/>
                <w:bCs/>
                <w:color w:val="000000"/>
              </w:rPr>
            </w:pPr>
            <w:r>
              <w:rPr>
                <w:rFonts w:cs="Arial"/>
                <w:b/>
                <w:bCs/>
                <w:color w:val="000000"/>
                <w:sz w:val="22"/>
                <w:szCs w:val="22"/>
              </w:rPr>
              <w:t>BTS SERVICES INFORMATIQUES AUX ORGANISATIONS</w:t>
            </w:r>
          </w:p>
        </w:tc>
        <w:tc>
          <w:tcPr>
            <w:tcW w:w="2071" w:type="dxa"/>
            <w:tcBorders>
              <w:top w:val="single" w:sz="8" w:space="0" w:color="000000"/>
              <w:left w:val="single" w:sz="8" w:space="0" w:color="000000"/>
              <w:bottom w:val="single" w:sz="8" w:space="0" w:color="000000"/>
              <w:right w:val="single" w:sz="8" w:space="0" w:color="000000"/>
            </w:tcBorders>
          </w:tcPr>
          <w:p w:rsidR="00686CEC" w:rsidRDefault="00686CEC" w:rsidP="009B7A16">
            <w:pPr>
              <w:jc w:val="right"/>
            </w:pPr>
            <w:r>
              <w:rPr>
                <w:rFonts w:cs="Arial"/>
                <w:b/>
                <w:bCs/>
                <w:color w:val="000000"/>
              </w:rPr>
              <w:t xml:space="preserve">SESSION </w:t>
            </w:r>
            <w:r w:rsidR="009B7A16">
              <w:rPr>
                <w:rFonts w:cs="Arial"/>
                <w:b/>
                <w:bCs/>
                <w:color w:val="000000"/>
              </w:rPr>
              <w:t>2019</w:t>
            </w:r>
          </w:p>
        </w:tc>
      </w:tr>
    </w:tbl>
    <w:p w:rsidR="00686CEC" w:rsidRDefault="00686CEC" w:rsidP="00686CEC"/>
    <w:p w:rsidR="00686CEC" w:rsidRDefault="00A84F10" w:rsidP="00686CEC">
      <w:pPr>
        <w:pStyle w:val="TUDEDECAS"/>
        <w:tabs>
          <w:tab w:val="left" w:pos="2386"/>
        </w:tabs>
        <w:ind w:left="1566" w:right="1566"/>
      </w:pPr>
      <w:r>
        <w:t>E5SL</w:t>
      </w:r>
      <w:r w:rsidR="00686CEC">
        <w:t> : PRODUCTION ET FOURNITURE DE SERVICES</w:t>
      </w:r>
    </w:p>
    <w:p w:rsidR="00686CEC" w:rsidRDefault="00686CEC" w:rsidP="00686CEC">
      <w:pPr>
        <w:jc w:val="center"/>
        <w:rPr>
          <w:b/>
          <w:bCs/>
          <w:sz w:val="40"/>
          <w:szCs w:val="40"/>
        </w:rPr>
      </w:pPr>
    </w:p>
    <w:tbl>
      <w:tblPr>
        <w:tblW w:w="0" w:type="auto"/>
        <w:tblInd w:w="108" w:type="dxa"/>
        <w:tblLayout w:type="fixed"/>
        <w:tblLook w:val="0000" w:firstRow="0" w:lastRow="0" w:firstColumn="0" w:lastColumn="0" w:noHBand="0" w:noVBand="0"/>
      </w:tblPr>
      <w:tblGrid>
        <w:gridCol w:w="5115"/>
        <w:gridCol w:w="4520"/>
      </w:tblGrid>
      <w:tr w:rsidR="00686CEC" w:rsidTr="00185B97">
        <w:tc>
          <w:tcPr>
            <w:tcW w:w="5115" w:type="dxa"/>
            <w:tcBorders>
              <w:top w:val="single" w:sz="8" w:space="0" w:color="000000"/>
              <w:left w:val="single" w:sz="8" w:space="0" w:color="000000"/>
              <w:bottom w:val="single" w:sz="8" w:space="0" w:color="000000"/>
            </w:tcBorders>
          </w:tcPr>
          <w:p w:rsidR="00686CEC" w:rsidRDefault="00686CEC" w:rsidP="00185B97">
            <w:pPr>
              <w:rPr>
                <w:rFonts w:cs="Arial"/>
                <w:b/>
                <w:bCs/>
                <w:color w:val="000000"/>
              </w:rPr>
            </w:pPr>
            <w:r>
              <w:rPr>
                <w:rFonts w:cs="Arial"/>
                <w:b/>
                <w:bCs/>
                <w:color w:val="000000"/>
              </w:rPr>
              <w:t>Durée : 4 heures</w:t>
            </w:r>
          </w:p>
        </w:tc>
        <w:tc>
          <w:tcPr>
            <w:tcW w:w="4520" w:type="dxa"/>
            <w:tcBorders>
              <w:top w:val="single" w:sz="8" w:space="0" w:color="000000"/>
              <w:left w:val="single" w:sz="8" w:space="0" w:color="000000"/>
              <w:bottom w:val="single" w:sz="8" w:space="0" w:color="000000"/>
              <w:right w:val="single" w:sz="8" w:space="0" w:color="000000"/>
            </w:tcBorders>
          </w:tcPr>
          <w:p w:rsidR="00686CEC" w:rsidRDefault="00686CEC" w:rsidP="00185B97">
            <w:pPr>
              <w:jc w:val="right"/>
            </w:pPr>
          </w:p>
        </w:tc>
      </w:tr>
    </w:tbl>
    <w:p w:rsidR="00686CEC" w:rsidRDefault="00686CEC" w:rsidP="00686CEC"/>
    <w:p w:rsidR="00F13187" w:rsidRDefault="00F13187" w:rsidP="00686CEC"/>
    <w:p w:rsidR="00686CEC" w:rsidRDefault="00686CEC" w:rsidP="00686CEC">
      <w:pPr>
        <w:pStyle w:val="CAS"/>
        <w:pBdr>
          <w:right w:val="single" w:sz="2" w:space="31" w:color="000000" w:shadow="1"/>
        </w:pBdr>
        <w:ind w:right="1559"/>
        <w:rPr>
          <w:sz w:val="24"/>
          <w:szCs w:val="24"/>
        </w:rPr>
      </w:pPr>
      <w:r>
        <w:t>CAS SUPMASTER</w:t>
      </w:r>
    </w:p>
    <w:p w:rsidR="00040715" w:rsidRDefault="00040715"/>
    <w:p w:rsidR="00686CEC" w:rsidRPr="00093E28" w:rsidRDefault="00686CEC" w:rsidP="00686CEC">
      <w:pPr>
        <w:pStyle w:val="numration"/>
        <w:tabs>
          <w:tab w:val="clear" w:pos="283"/>
          <w:tab w:val="num" w:pos="0"/>
        </w:tabs>
        <w:ind w:left="0" w:firstLine="0"/>
        <w:rPr>
          <w:rFonts w:ascii="Verdana" w:hAnsi="Verdana"/>
          <w:b/>
          <w:i/>
          <w:sz w:val="20"/>
        </w:rPr>
      </w:pPr>
      <w:r w:rsidRPr="00093E28">
        <w:rPr>
          <w:rFonts w:ascii="Verdana" w:hAnsi="Verdana"/>
          <w:sz w:val="20"/>
        </w:rPr>
        <w:t xml:space="preserve">Ce sujet comporte </w:t>
      </w:r>
      <w:r w:rsidR="00147B31">
        <w:rPr>
          <w:rFonts w:ascii="Verdana" w:hAnsi="Verdana"/>
          <w:sz w:val="20"/>
        </w:rPr>
        <w:t>12</w:t>
      </w:r>
      <w:r w:rsidRPr="00093E28">
        <w:rPr>
          <w:rFonts w:ascii="Verdana" w:hAnsi="Verdana"/>
          <w:sz w:val="20"/>
        </w:rPr>
        <w:t xml:space="preserve"> pages dont </w:t>
      </w:r>
      <w:r>
        <w:rPr>
          <w:rFonts w:ascii="Verdana" w:hAnsi="Verdana"/>
          <w:sz w:val="20"/>
        </w:rPr>
        <w:t>10</w:t>
      </w:r>
      <w:r w:rsidRPr="00093E28">
        <w:rPr>
          <w:rFonts w:ascii="Verdana" w:hAnsi="Verdana"/>
          <w:sz w:val="20"/>
        </w:rPr>
        <w:t xml:space="preserve"> pages de documentation.</w:t>
      </w:r>
    </w:p>
    <w:p w:rsidR="00686CEC" w:rsidRPr="00093E28" w:rsidRDefault="00686CEC" w:rsidP="00686CEC">
      <w:pPr>
        <w:pStyle w:val="numration"/>
        <w:tabs>
          <w:tab w:val="clear" w:pos="283"/>
          <w:tab w:val="num" w:pos="0"/>
        </w:tabs>
        <w:ind w:left="0" w:firstLine="0"/>
        <w:jc w:val="both"/>
        <w:rPr>
          <w:rFonts w:ascii="Verdana" w:hAnsi="Verdana"/>
          <w:sz w:val="12"/>
          <w:szCs w:val="16"/>
        </w:rPr>
      </w:pPr>
      <w:r w:rsidRPr="00F42B88">
        <w:rPr>
          <w:rFonts w:ascii="Verdana" w:hAnsi="Verdana"/>
          <w:sz w:val="20"/>
        </w:rPr>
        <w:t xml:space="preserve">La candidate ou le candidat est invité-e </w:t>
      </w:r>
      <w:r>
        <w:rPr>
          <w:rFonts w:ascii="Verdana" w:hAnsi="Verdana"/>
          <w:sz w:val="20"/>
        </w:rPr>
        <w:t xml:space="preserve">à </w:t>
      </w:r>
      <w:r w:rsidRPr="00093E28">
        <w:rPr>
          <w:rFonts w:ascii="Verdana" w:hAnsi="Verdana"/>
          <w:sz w:val="20"/>
        </w:rPr>
        <w:t>vérifier qu’il est en possession d’un sujet complet.</w:t>
      </w:r>
    </w:p>
    <w:p w:rsidR="00686CEC" w:rsidRPr="00093E28" w:rsidRDefault="00686CEC" w:rsidP="00686CEC">
      <w:pPr>
        <w:pStyle w:val="matriel"/>
        <w:rPr>
          <w:rFonts w:ascii="Verdana" w:hAnsi="Verdana"/>
          <w:sz w:val="20"/>
        </w:rPr>
      </w:pPr>
    </w:p>
    <w:p w:rsidR="00686CEC" w:rsidRPr="007C5400" w:rsidRDefault="00686CEC" w:rsidP="00686CEC">
      <w:pPr>
        <w:pStyle w:val="matriel"/>
        <w:jc w:val="center"/>
        <w:rPr>
          <w:rFonts w:ascii="Verdana" w:hAnsi="Verdana"/>
          <w:i/>
          <w:sz w:val="16"/>
          <w:szCs w:val="16"/>
          <w:u w:val="none"/>
        </w:rPr>
      </w:pPr>
      <w:r w:rsidRPr="007C5400">
        <w:rPr>
          <w:rFonts w:ascii="Verdana" w:hAnsi="Verdana"/>
          <w:i/>
          <w:u w:val="none"/>
        </w:rPr>
        <w:t>Aucun matériel ni document autorisé</w:t>
      </w:r>
    </w:p>
    <w:p w:rsidR="00686CEC" w:rsidRPr="00093E28" w:rsidRDefault="00686CEC" w:rsidP="00686CEC">
      <w:pPr>
        <w:pStyle w:val="matriel"/>
        <w:rPr>
          <w:rFonts w:ascii="Verdana" w:hAnsi="Verdana"/>
        </w:rPr>
      </w:pPr>
    </w:p>
    <w:p w:rsidR="00686CEC" w:rsidRPr="007C5400" w:rsidRDefault="00686CEC" w:rsidP="00686CEC">
      <w:pPr>
        <w:rPr>
          <w:b/>
          <w:sz w:val="22"/>
          <w:szCs w:val="16"/>
          <w:u w:val="single"/>
        </w:rPr>
      </w:pPr>
      <w:r w:rsidRPr="007C5400">
        <w:rPr>
          <w:b/>
          <w:sz w:val="28"/>
          <w:u w:val="single"/>
        </w:rPr>
        <w:t>Ressources documentaires :</w:t>
      </w:r>
    </w:p>
    <w:p w:rsidR="00686CEC" w:rsidRPr="00093E28" w:rsidRDefault="00686CEC" w:rsidP="00686CEC">
      <w:pPr>
        <w:pStyle w:val="matriel"/>
        <w:rPr>
          <w:rFonts w:ascii="Verdana" w:hAnsi="Verdana"/>
        </w:rPr>
      </w:pPr>
    </w:p>
    <w:p w:rsidR="00686CEC" w:rsidRPr="00093E28" w:rsidRDefault="00686CEC" w:rsidP="00686CEC">
      <w:pPr>
        <w:pStyle w:val="Paragraphedeliste"/>
        <w:numPr>
          <w:ilvl w:val="0"/>
          <w:numId w:val="1"/>
        </w:numPr>
      </w:pPr>
      <w:r>
        <w:t>Présentation</w:t>
      </w:r>
      <w:r w:rsidRPr="00093E28">
        <w:t xml:space="preserve"> de la base de données</w:t>
      </w:r>
    </w:p>
    <w:p w:rsidR="00686CEC" w:rsidRPr="00093E28" w:rsidRDefault="00686CEC" w:rsidP="00686CEC">
      <w:pPr>
        <w:pStyle w:val="Paragraphedeliste"/>
        <w:numPr>
          <w:ilvl w:val="0"/>
          <w:numId w:val="1"/>
        </w:numPr>
      </w:pPr>
      <w:r w:rsidRPr="00093E28">
        <w:t xml:space="preserve">Extrait du diagramme des classes </w:t>
      </w:r>
      <w:r w:rsidRPr="000D45A0">
        <w:t>métier</w:t>
      </w:r>
    </w:p>
    <w:p w:rsidR="00686CEC" w:rsidRPr="00093E28" w:rsidRDefault="00686CEC" w:rsidP="00686CEC">
      <w:pPr>
        <w:pStyle w:val="Paragraphedeliste"/>
        <w:numPr>
          <w:ilvl w:val="0"/>
          <w:numId w:val="1"/>
        </w:numPr>
      </w:pPr>
      <w:r w:rsidRPr="00093E28">
        <w:t xml:space="preserve">Description détaillée des classes </w:t>
      </w:r>
      <w:r w:rsidRPr="000D45A0">
        <w:t>métier</w:t>
      </w:r>
      <w:r w:rsidRPr="00093E28">
        <w:t xml:space="preserve"> (extrait)</w:t>
      </w:r>
    </w:p>
    <w:p w:rsidR="00686CEC" w:rsidRPr="00093E28" w:rsidRDefault="00686CEC" w:rsidP="00686CEC">
      <w:pPr>
        <w:pStyle w:val="Paragraphedeliste"/>
        <w:numPr>
          <w:ilvl w:val="0"/>
          <w:numId w:val="1"/>
        </w:numPr>
      </w:pPr>
      <w:r w:rsidRPr="00093E28">
        <w:t>Utilisation d’une collection</w:t>
      </w:r>
    </w:p>
    <w:p w:rsidR="00686CEC" w:rsidRPr="00093E28" w:rsidRDefault="00686CEC" w:rsidP="00686CEC">
      <w:pPr>
        <w:pStyle w:val="Paragraphedeliste"/>
        <w:numPr>
          <w:ilvl w:val="0"/>
          <w:numId w:val="1"/>
        </w:numPr>
      </w:pPr>
      <w:r w:rsidRPr="00093E28">
        <w:t xml:space="preserve">Extrait du programme </w:t>
      </w:r>
      <w:r w:rsidR="007921EF">
        <w:rPr>
          <w:i/>
        </w:rPr>
        <w:t>RappVisite</w:t>
      </w:r>
    </w:p>
    <w:p w:rsidR="00686CEC" w:rsidRDefault="00686CEC" w:rsidP="00686CEC">
      <w:pPr>
        <w:pStyle w:val="Paragraphedeliste"/>
        <w:numPr>
          <w:ilvl w:val="0"/>
          <w:numId w:val="1"/>
        </w:numPr>
      </w:pPr>
      <w:r>
        <w:t>Demande de modification PO_14</w:t>
      </w:r>
    </w:p>
    <w:p w:rsidR="00E51BBD" w:rsidRPr="00093E28" w:rsidRDefault="00987970" w:rsidP="00686CEC">
      <w:pPr>
        <w:pStyle w:val="Paragraphedeliste"/>
        <w:numPr>
          <w:ilvl w:val="0"/>
          <w:numId w:val="1"/>
        </w:numPr>
      </w:pPr>
      <w:r>
        <w:t>Début test unitaire</w:t>
      </w:r>
    </w:p>
    <w:p w:rsidR="00686CEC" w:rsidRPr="00093E28" w:rsidRDefault="00686CEC" w:rsidP="00686CEC"/>
    <w:p w:rsidR="00686CEC" w:rsidRPr="007C5400" w:rsidRDefault="00686CEC" w:rsidP="00686CEC">
      <w:pPr>
        <w:pStyle w:val="Titre2"/>
        <w:tabs>
          <w:tab w:val="center" w:pos="4535"/>
        </w:tabs>
        <w:rPr>
          <w:rFonts w:ascii="Verdana" w:hAnsi="Verdana"/>
          <w:i w:val="0"/>
          <w:sz w:val="16"/>
          <w:szCs w:val="16"/>
          <w:u w:val="single"/>
        </w:rPr>
      </w:pPr>
      <w:r w:rsidRPr="007C5400">
        <w:rPr>
          <w:rFonts w:ascii="Verdana" w:hAnsi="Verdana"/>
          <w:i w:val="0"/>
          <w:u w:val="single"/>
        </w:rPr>
        <w:t>Barème</w:t>
      </w:r>
    </w:p>
    <w:p w:rsidR="00686CEC" w:rsidRPr="00093E28" w:rsidRDefault="00686CEC" w:rsidP="00686CEC"/>
    <w:tbl>
      <w:tblPr>
        <w:tblW w:w="0" w:type="auto"/>
        <w:tblInd w:w="70" w:type="dxa"/>
        <w:tblLayout w:type="fixed"/>
        <w:tblCellMar>
          <w:left w:w="70" w:type="dxa"/>
          <w:right w:w="70" w:type="dxa"/>
        </w:tblCellMar>
        <w:tblLook w:val="0000" w:firstRow="0" w:lastRow="0" w:firstColumn="0" w:lastColumn="0" w:noHBand="0" w:noVBand="0"/>
      </w:tblPr>
      <w:tblGrid>
        <w:gridCol w:w="1217"/>
        <w:gridCol w:w="6154"/>
        <w:gridCol w:w="1451"/>
      </w:tblGrid>
      <w:tr w:rsidR="00686CEC" w:rsidRPr="00CB7C77" w:rsidTr="00185B97">
        <w:tc>
          <w:tcPr>
            <w:tcW w:w="1217" w:type="dxa"/>
            <w:tcBorders>
              <w:top w:val="single" w:sz="6" w:space="0" w:color="000000"/>
              <w:left w:val="single" w:sz="6" w:space="0" w:color="000000"/>
              <w:bottom w:val="single" w:sz="6" w:space="0" w:color="000000"/>
            </w:tcBorders>
          </w:tcPr>
          <w:p w:rsidR="00686CEC" w:rsidRPr="00CB7C77" w:rsidRDefault="00686CEC" w:rsidP="00185B97">
            <w:r w:rsidRPr="00CB7C77">
              <w:t>Mission 1</w:t>
            </w:r>
          </w:p>
        </w:tc>
        <w:tc>
          <w:tcPr>
            <w:tcW w:w="6154" w:type="dxa"/>
            <w:tcBorders>
              <w:top w:val="single" w:sz="6" w:space="0" w:color="000000"/>
              <w:left w:val="single" w:sz="6" w:space="0" w:color="000000"/>
              <w:bottom w:val="single" w:sz="6" w:space="0" w:color="000000"/>
            </w:tcBorders>
          </w:tcPr>
          <w:p w:rsidR="00686CEC" w:rsidRPr="00CB7C77" w:rsidRDefault="00686CEC" w:rsidP="00185B97">
            <w:r w:rsidRPr="00CB7C77">
              <w:t>Suivi des contrats de travail des apprentis</w:t>
            </w:r>
          </w:p>
        </w:tc>
        <w:tc>
          <w:tcPr>
            <w:tcW w:w="1451" w:type="dxa"/>
            <w:tcBorders>
              <w:top w:val="single" w:sz="6" w:space="0" w:color="000000"/>
              <w:left w:val="single" w:sz="6" w:space="0" w:color="000000"/>
              <w:bottom w:val="single" w:sz="6" w:space="0" w:color="000000"/>
              <w:right w:val="single" w:sz="6" w:space="0" w:color="000000"/>
            </w:tcBorders>
          </w:tcPr>
          <w:p w:rsidR="00686CEC" w:rsidRPr="00CB7C77" w:rsidRDefault="00072DAB" w:rsidP="00185B97">
            <w:pPr>
              <w:rPr>
                <w:b/>
              </w:rPr>
            </w:pPr>
            <w:r>
              <w:t>50</w:t>
            </w:r>
            <w:r w:rsidR="00686CEC" w:rsidRPr="00CB7C77">
              <w:t xml:space="preserve"> points</w:t>
            </w:r>
          </w:p>
        </w:tc>
      </w:tr>
      <w:tr w:rsidR="00686CEC" w:rsidRPr="00CB7C77" w:rsidTr="00185B97">
        <w:tc>
          <w:tcPr>
            <w:tcW w:w="1217" w:type="dxa"/>
            <w:tcBorders>
              <w:left w:val="single" w:sz="6" w:space="0" w:color="000000"/>
              <w:bottom w:val="single" w:sz="6" w:space="0" w:color="000000"/>
            </w:tcBorders>
          </w:tcPr>
          <w:p w:rsidR="00686CEC" w:rsidRPr="00CB7C77" w:rsidRDefault="00686CEC" w:rsidP="00185B97">
            <w:r w:rsidRPr="00CB7C77">
              <w:t xml:space="preserve">Mission </w:t>
            </w:r>
            <w:r w:rsidR="00072DAB">
              <w:t>2</w:t>
            </w:r>
          </w:p>
        </w:tc>
        <w:tc>
          <w:tcPr>
            <w:tcW w:w="6154" w:type="dxa"/>
            <w:tcBorders>
              <w:left w:val="single" w:sz="6" w:space="0" w:color="000000"/>
              <w:bottom w:val="single" w:sz="6" w:space="0" w:color="000000"/>
            </w:tcBorders>
          </w:tcPr>
          <w:p w:rsidR="00686CEC" w:rsidRPr="00CB7C77" w:rsidRDefault="00686CEC" w:rsidP="00185B97">
            <w:r w:rsidRPr="00CB7C77">
              <w:t>Suivi des visites de prospection</w:t>
            </w:r>
          </w:p>
        </w:tc>
        <w:tc>
          <w:tcPr>
            <w:tcW w:w="1451" w:type="dxa"/>
            <w:tcBorders>
              <w:left w:val="single" w:sz="6" w:space="0" w:color="000000"/>
              <w:bottom w:val="single" w:sz="6" w:space="0" w:color="000000"/>
              <w:right w:val="single" w:sz="6" w:space="0" w:color="000000"/>
            </w:tcBorders>
          </w:tcPr>
          <w:p w:rsidR="00686CEC" w:rsidRPr="00CB7C77" w:rsidRDefault="00072DAB" w:rsidP="00185B97">
            <w:r>
              <w:t>50</w:t>
            </w:r>
            <w:r w:rsidR="00686CEC" w:rsidRPr="00CB7C77">
              <w:t xml:space="preserve"> points</w:t>
            </w:r>
          </w:p>
        </w:tc>
      </w:tr>
      <w:tr w:rsidR="00686CEC" w:rsidRPr="00CB7C77" w:rsidTr="00185B97">
        <w:tc>
          <w:tcPr>
            <w:tcW w:w="1217" w:type="dxa"/>
          </w:tcPr>
          <w:p w:rsidR="00686CEC" w:rsidRPr="00CB7C77" w:rsidRDefault="00686CEC" w:rsidP="00185B97"/>
        </w:tc>
        <w:tc>
          <w:tcPr>
            <w:tcW w:w="6154" w:type="dxa"/>
            <w:tcBorders>
              <w:top w:val="single" w:sz="6" w:space="0" w:color="000000"/>
              <w:left w:val="single" w:sz="6" w:space="0" w:color="000000"/>
              <w:bottom w:val="single" w:sz="6" w:space="0" w:color="000000"/>
            </w:tcBorders>
          </w:tcPr>
          <w:p w:rsidR="00686CEC" w:rsidRPr="00CB7C77" w:rsidRDefault="00686CEC" w:rsidP="00185B97">
            <w:r w:rsidRPr="00CB7C77">
              <w:t>Total</w:t>
            </w:r>
          </w:p>
        </w:tc>
        <w:tc>
          <w:tcPr>
            <w:tcW w:w="1451" w:type="dxa"/>
            <w:tcBorders>
              <w:top w:val="single" w:sz="6" w:space="0" w:color="000000"/>
              <w:left w:val="single" w:sz="6" w:space="0" w:color="000000"/>
              <w:bottom w:val="single" w:sz="6" w:space="0" w:color="000000"/>
              <w:right w:val="single" w:sz="6" w:space="0" w:color="000000"/>
            </w:tcBorders>
          </w:tcPr>
          <w:p w:rsidR="00686CEC" w:rsidRPr="00CB7C77" w:rsidRDefault="00686CEC" w:rsidP="00185B97">
            <w:pPr>
              <w:rPr>
                <w:rFonts w:cs="Calibri"/>
              </w:rPr>
            </w:pPr>
            <w:r w:rsidRPr="00CB7C77">
              <w:t>100 points</w:t>
            </w:r>
          </w:p>
        </w:tc>
      </w:tr>
    </w:tbl>
    <w:p w:rsidR="00686CEC" w:rsidRDefault="00686CEC"/>
    <w:p w:rsidR="00686CEC" w:rsidRDefault="00686CEC">
      <w:pPr>
        <w:widowControl/>
        <w:suppressAutoHyphens w:val="0"/>
        <w:autoSpaceDE/>
        <w:spacing w:after="200" w:line="276" w:lineRule="auto"/>
        <w:jc w:val="left"/>
      </w:pPr>
      <w:r>
        <w:br w:type="page"/>
      </w:r>
    </w:p>
    <w:p w:rsidR="00F13187" w:rsidRPr="00F13187" w:rsidRDefault="00F13187" w:rsidP="00F13187">
      <w:pPr>
        <w:pStyle w:val="Titre"/>
        <w:rPr>
          <w:b/>
          <w:sz w:val="28"/>
          <w:szCs w:val="28"/>
        </w:rPr>
      </w:pPr>
      <w:r w:rsidRPr="00F13187">
        <w:rPr>
          <w:b/>
          <w:sz w:val="28"/>
          <w:szCs w:val="28"/>
        </w:rPr>
        <w:lastRenderedPageBreak/>
        <w:t>Présentation du contexte</w:t>
      </w:r>
    </w:p>
    <w:p w:rsidR="00F13187" w:rsidRPr="00093E28" w:rsidRDefault="00F13187" w:rsidP="00F13187">
      <w:pPr>
        <w:pStyle w:val="Titre4"/>
        <w:keepLines w:val="0"/>
        <w:numPr>
          <w:ilvl w:val="3"/>
          <w:numId w:val="2"/>
        </w:numPr>
        <w:autoSpaceDE/>
        <w:spacing w:before="240" w:after="120"/>
        <w:jc w:val="left"/>
        <w:rPr>
          <w:color w:val="auto"/>
        </w:rPr>
      </w:pPr>
      <w:r w:rsidRPr="00093E28">
        <w:rPr>
          <w:color w:val="auto"/>
        </w:rPr>
        <w:t>L'organisation cliente : le centre de formation d'apprentis SupMaster</w:t>
      </w:r>
    </w:p>
    <w:p w:rsidR="00F13187" w:rsidRPr="00093E28" w:rsidRDefault="00F13187" w:rsidP="00F13187">
      <w:r w:rsidRPr="00F42B88">
        <w:rPr>
          <w:bCs/>
        </w:rPr>
        <w:t>SupMaster est un centre de formation d'apprentis (CFA) préparant des jeunes âgés de 18 à 25 ans au diplôme d'ingénieur. Établissement de formation professionnelle par alternance placé sou</w:t>
      </w:r>
      <w:r w:rsidR="004C4586">
        <w:rPr>
          <w:bCs/>
        </w:rPr>
        <w:t>s la tutelle du ministère de l'E</w:t>
      </w:r>
      <w:r w:rsidRPr="00F42B88">
        <w:rPr>
          <w:bCs/>
        </w:rPr>
        <w:t>ducation nationale, SupMaster est investi d'une mission de service public dont la création, le fonctionnement et les attributions sont très précisément décrits dans le livre I du code du travail. C'est au titre de cette mission de service public que le CFA perçoit de l'argent public qui couvre, en partie, ses frais de fonctionnement pédagogique</w:t>
      </w:r>
      <w:r w:rsidRPr="00093E28">
        <w:t>.</w:t>
      </w:r>
    </w:p>
    <w:p w:rsidR="00F13187" w:rsidRPr="00093E28" w:rsidRDefault="00F13187" w:rsidP="00F13187"/>
    <w:p w:rsidR="00F13187" w:rsidRPr="00093E28" w:rsidRDefault="00F13187" w:rsidP="00F13187">
      <w:r w:rsidRPr="00F42B88">
        <w:rPr>
          <w:bCs/>
        </w:rPr>
        <w:t xml:space="preserve">SupMaster forme des chefs de projets (bac+5) alliant compétences techniques et managériales. Le centre couvre deux domaines : les systèmes d’information (cursus IM pour Informaticien Manager) et le multimédia (cursus MM pour Media Manager). L’aspect transversal des formations joue un rôle d’accélérateur d’employabilité pour des apprentis recrutés à bac+2. Les formations du CFA sont reconnues </w:t>
      </w:r>
      <w:r w:rsidR="004C4586">
        <w:rPr>
          <w:bCs/>
        </w:rPr>
        <w:t xml:space="preserve">au </w:t>
      </w:r>
      <w:r w:rsidRPr="00F42B88">
        <w:rPr>
          <w:bCs/>
        </w:rPr>
        <w:t xml:space="preserve">niveau 1 par le RNCP (répertoire national des certifications professionnelles). </w:t>
      </w:r>
      <w:r w:rsidRPr="000D45A0">
        <w:t xml:space="preserve">SupMaster </w:t>
      </w:r>
      <w:r>
        <w:t>forme</w:t>
      </w:r>
      <w:r w:rsidRPr="00F42B88">
        <w:rPr>
          <w:bCs/>
        </w:rPr>
        <w:t xml:space="preserve"> ses apprentis dans le cadre de contrats d’alternance pluriannuels entre l’étudiant, le CFA et une entreprise. </w:t>
      </w:r>
      <w:r w:rsidR="004C4586">
        <w:rPr>
          <w:bCs/>
        </w:rPr>
        <w:t>Le</w:t>
      </w:r>
      <w:r w:rsidRPr="00F42B88">
        <w:rPr>
          <w:bCs/>
        </w:rPr>
        <w:t xml:space="preserve"> principe des études consiste à effectuer une période d’un mois dans un établissement de formation SupMaster et une période d’un mois dans l’organisation</w:t>
      </w:r>
      <w:r w:rsidRPr="00093E28">
        <w:t>.</w:t>
      </w:r>
    </w:p>
    <w:p w:rsidR="00F13187" w:rsidRPr="00093E28" w:rsidRDefault="00F13187" w:rsidP="00F13187"/>
    <w:p w:rsidR="00F13187" w:rsidRPr="00093E28" w:rsidRDefault="00F13187" w:rsidP="00F13187">
      <w:r w:rsidRPr="00093E28">
        <w:t xml:space="preserve">Depuis sa création à Marseille en 2002, le centre de formation a choisi une stratégie de diversification géographique en s’implantant dans </w:t>
      </w:r>
      <w:r w:rsidR="004C4586">
        <w:t>de grandes</w:t>
      </w:r>
      <w:r w:rsidRPr="00093E28">
        <w:t xml:space="preserve"> villes de France (Lyon, Lille, Paris, Strasbourg, Rennes et Bordeaux). Il forme aujourd’hui environ 300 étudiants, possède 25 salariés à temps plein, auxquels il faut ajouter 70 intervenants extérieurs qui réalisent différents enseignements dans les cursus proposés. </w:t>
      </w:r>
    </w:p>
    <w:p w:rsidR="00F13187" w:rsidRPr="00093E28" w:rsidRDefault="00F13187" w:rsidP="00F13187">
      <w:pPr>
        <w:pStyle w:val="Titre4"/>
        <w:keepLines w:val="0"/>
        <w:numPr>
          <w:ilvl w:val="3"/>
          <w:numId w:val="2"/>
        </w:numPr>
        <w:autoSpaceDE/>
        <w:spacing w:before="240" w:after="120"/>
        <w:jc w:val="left"/>
        <w:rPr>
          <w:color w:val="auto"/>
        </w:rPr>
      </w:pPr>
      <w:r w:rsidRPr="00093E28">
        <w:rPr>
          <w:color w:val="auto"/>
        </w:rPr>
        <w:t>L'entreprise prestataire de services</w:t>
      </w:r>
    </w:p>
    <w:p w:rsidR="00F13187" w:rsidRPr="00093E28" w:rsidRDefault="00F13187" w:rsidP="00F13187">
      <w:r w:rsidRPr="00F42B88">
        <w:t xml:space="preserve">SIForm est une entreprise de services du numérique </w:t>
      </w:r>
      <w:r>
        <w:t>(ESN</w:t>
      </w:r>
      <w:r w:rsidRPr="00F42B88">
        <w:t>) marseillaise implantée à proximité du centre de formation.  Elle réalise des développements auprès de clients qu’elle démarche, ou pour ses besoins propres</w:t>
      </w:r>
      <w:r w:rsidRPr="00093E28">
        <w:t xml:space="preserve">. </w:t>
      </w:r>
    </w:p>
    <w:p w:rsidR="00F13187" w:rsidRPr="00093E28" w:rsidRDefault="00F13187" w:rsidP="00F13187"/>
    <w:p w:rsidR="00F13187" w:rsidRPr="00093E28" w:rsidRDefault="00F13187" w:rsidP="00F13187">
      <w:r w:rsidRPr="00093E28">
        <w:t>Elle compte un effectif de 6 personnes à temps plein qui interviennent dans tous les domaines de l’informatique d’aujourd’hui, et plus particulièrement les développements Web et mobiles.</w:t>
      </w:r>
    </w:p>
    <w:p w:rsidR="00F13187" w:rsidRPr="00093E28" w:rsidRDefault="00F13187" w:rsidP="00F13187">
      <w:pPr>
        <w:pStyle w:val="Titre4"/>
        <w:keepLines w:val="0"/>
        <w:numPr>
          <w:ilvl w:val="3"/>
          <w:numId w:val="2"/>
        </w:numPr>
        <w:autoSpaceDE/>
        <w:spacing w:before="240" w:after="120"/>
        <w:jc w:val="left"/>
        <w:rPr>
          <w:color w:val="auto"/>
        </w:rPr>
      </w:pPr>
      <w:r w:rsidRPr="00093E28">
        <w:rPr>
          <w:color w:val="auto"/>
        </w:rPr>
        <w:t>Problématique du projet</w:t>
      </w:r>
    </w:p>
    <w:p w:rsidR="00F13187" w:rsidRPr="00093E28" w:rsidRDefault="00F13187" w:rsidP="00F13187">
      <w:r w:rsidRPr="00093E28">
        <w:t>Le choix exclusif de l’alternance pour tous les étudiants impose un travail important sur la reconnaissance de SupMaster par les organisations (entreprises, admini</w:t>
      </w:r>
      <w:r>
        <w:t>strations, ou encore associations</w:t>
      </w:r>
      <w:r w:rsidRPr="00093E28">
        <w:t>)</w:t>
      </w:r>
      <w:r>
        <w:t>.</w:t>
      </w:r>
      <w:r w:rsidRPr="00093E28">
        <w:t xml:space="preserve">) susceptibles de fournir des contrats aux étudiants. Pour maintenir sa place dans le tissu concurrentiel des écoles </w:t>
      </w:r>
      <w:r>
        <w:t>du</w:t>
      </w:r>
      <w:r w:rsidRPr="00093E28">
        <w:t xml:space="preserve"> domaine des technologies de l’information et de la communication, le directeur général, Léopold C. a décidé de développer une application destinée à améliorer la notoriété du centre. Compte tenu de la stratégie de diversification géographique, les organisations situées dans les régions couvertes par chaque établissement du centre constituent la cible principale de l’action. </w:t>
      </w:r>
    </w:p>
    <w:p w:rsidR="00F13187" w:rsidRPr="00093E28" w:rsidRDefault="00F13187" w:rsidP="00F13187"/>
    <w:p w:rsidR="00F13187" w:rsidRPr="00F13187" w:rsidRDefault="00F13187" w:rsidP="00F13187">
      <w:pPr>
        <w:rPr>
          <w:b/>
          <w:sz w:val="28"/>
          <w:szCs w:val="28"/>
        </w:rPr>
      </w:pPr>
      <w:r w:rsidRPr="00093E28">
        <w:t>Ce projet est confié à SIForm. L'ESN aura pour rôle d'adapter l'existant aux exigences nouvelles de la direction générale. La proximité géographique des deux structures facilite la communication et le contrôle des travaux. Fraichement embauché</w:t>
      </w:r>
      <w:r>
        <w:t>-e</w:t>
      </w:r>
      <w:r w:rsidRPr="00093E28">
        <w:t xml:space="preserve"> par SIForm, vous intervenez dans plusieurs missions mises en place par l'ESN dans le cadre de ce projet.</w:t>
      </w:r>
      <w:r>
        <w:br w:type="page"/>
      </w:r>
      <w:r w:rsidRPr="00F13187">
        <w:rPr>
          <w:b/>
          <w:sz w:val="28"/>
          <w:szCs w:val="28"/>
        </w:rPr>
        <w:lastRenderedPageBreak/>
        <w:t>Mission 1 : Suivi des contrats de travail des apprentis</w:t>
      </w:r>
    </w:p>
    <w:p w:rsidR="00F13187" w:rsidRPr="00093E28" w:rsidRDefault="00F13187" w:rsidP="00F13187">
      <w:pPr>
        <w:pStyle w:val="NormalWeb"/>
        <w:jc w:val="right"/>
        <w:rPr>
          <w:i/>
          <w:color w:val="auto"/>
        </w:rPr>
      </w:pPr>
      <w:r w:rsidRPr="00093E28">
        <w:rPr>
          <w:i/>
          <w:color w:val="auto"/>
        </w:rPr>
        <w:t>Document(s) à utiliser : 1</w:t>
      </w:r>
    </w:p>
    <w:p w:rsidR="00F13187" w:rsidRDefault="00F13187" w:rsidP="00F13187">
      <w:pPr>
        <w:pStyle w:val="NormalWeb"/>
        <w:rPr>
          <w:color w:val="auto"/>
        </w:rPr>
      </w:pPr>
    </w:p>
    <w:p w:rsidR="00F13187" w:rsidRPr="00F13187" w:rsidRDefault="00F13187" w:rsidP="00F13187">
      <w:pPr>
        <w:pStyle w:val="NormalWeb"/>
        <w:rPr>
          <w:rFonts w:ascii="Arial" w:hAnsi="Arial" w:cs="Arial"/>
          <w:color w:val="auto"/>
          <w:sz w:val="24"/>
        </w:rPr>
      </w:pPr>
      <w:r w:rsidRPr="00F13187">
        <w:rPr>
          <w:rStyle w:val="Titre2Car"/>
          <w:rFonts w:cs="Arial"/>
          <w:bCs w:val="0"/>
          <w:iCs w:val="0"/>
          <w:sz w:val="24"/>
          <w:szCs w:val="24"/>
        </w:rPr>
        <w:t>P</w:t>
      </w:r>
      <w:r w:rsidRPr="00F13187">
        <w:rPr>
          <w:rFonts w:ascii="Arial" w:hAnsi="Arial" w:cs="Arial"/>
          <w:color w:val="auto"/>
          <w:sz w:val="24"/>
        </w:rPr>
        <w:t xml:space="preserve">our suivre ses promotions, SupMaster utilise une application qui s’appuie sur une base de données nommée </w:t>
      </w:r>
      <w:r w:rsidR="00185B97">
        <w:rPr>
          <w:rFonts w:ascii="Arial" w:hAnsi="Arial" w:cs="Arial"/>
          <w:i/>
          <w:color w:val="auto"/>
          <w:sz w:val="24"/>
        </w:rPr>
        <w:t>Supmaster</w:t>
      </w:r>
      <w:r w:rsidRPr="00F13187">
        <w:rPr>
          <w:rFonts w:ascii="Arial" w:hAnsi="Arial" w:cs="Arial"/>
          <w:i/>
          <w:color w:val="auto"/>
          <w:sz w:val="24"/>
        </w:rPr>
        <w:t xml:space="preserve"> </w:t>
      </w:r>
      <w:r w:rsidRPr="00F13187">
        <w:rPr>
          <w:rFonts w:ascii="Arial" w:hAnsi="Arial" w:cs="Arial"/>
          <w:color w:val="auto"/>
          <w:sz w:val="24"/>
        </w:rPr>
        <w:t>qui</w:t>
      </w:r>
      <w:r w:rsidRPr="00F13187">
        <w:rPr>
          <w:rFonts w:ascii="Arial" w:hAnsi="Arial" w:cs="Arial"/>
          <w:i/>
          <w:color w:val="auto"/>
          <w:sz w:val="24"/>
        </w:rPr>
        <w:t xml:space="preserve"> </w:t>
      </w:r>
      <w:r w:rsidRPr="00F13187">
        <w:rPr>
          <w:rFonts w:ascii="Arial" w:hAnsi="Arial" w:cs="Arial"/>
          <w:color w:val="auto"/>
          <w:sz w:val="24"/>
        </w:rPr>
        <w:t>stocke l'ensemble des informations relatives aux étudiants inscrits dans un cursus.</w:t>
      </w:r>
    </w:p>
    <w:p w:rsidR="00F13187" w:rsidRPr="00F13187" w:rsidRDefault="00F13187" w:rsidP="00F13187">
      <w:pPr>
        <w:rPr>
          <w:rFonts w:cs="Arial"/>
        </w:rPr>
      </w:pPr>
    </w:p>
    <w:p w:rsidR="00F13187" w:rsidRPr="00093E28" w:rsidRDefault="00F13187" w:rsidP="00F13187">
      <w:r w:rsidRPr="00093E28">
        <w:t xml:space="preserve">Lors de la mise en place de cette base de données, les contrats en cours ont été intégrés mais les contrats terminés ne l’ont pas été. C’est pourquoi un attribut </w:t>
      </w:r>
      <w:r w:rsidRPr="00093E28">
        <w:rPr>
          <w:i/>
        </w:rPr>
        <w:t>nbContratsOrg</w:t>
      </w:r>
      <w:r w:rsidRPr="00093E28">
        <w:t xml:space="preserve"> a été ajouté dans la table Organisation. On s’est contenté de saisir le nombre de contrats ayant été signés avec chaque organisation. Cette information est mise à jour à l’aide du déclencheur (</w:t>
      </w:r>
      <w:r w:rsidRPr="00093E28">
        <w:rPr>
          <w:i/>
        </w:rPr>
        <w:t>trigger</w:t>
      </w:r>
      <w:r w:rsidRPr="00093E28">
        <w:t xml:space="preserve">) suivant : </w:t>
      </w:r>
    </w:p>
    <w:p w:rsidR="00F13187" w:rsidRPr="00093E28" w:rsidRDefault="00F13187" w:rsidP="00F13187"/>
    <w:p w:rsidR="00F13187" w:rsidRDefault="00F13187" w:rsidP="00F13187">
      <w:pPr>
        <w:rPr>
          <w:rFonts w:ascii="Courier New" w:hAnsi="Courier New" w:cs="Courier New"/>
          <w:sz w:val="22"/>
          <w:szCs w:val="22"/>
        </w:rPr>
      </w:pP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r w:rsidRPr="00073613">
        <w:rPr>
          <w:rFonts w:ascii="Consolas" w:eastAsiaTheme="minorHAnsi" w:hAnsi="Consolas" w:cs="Consolas"/>
          <w:color w:val="0000FF"/>
          <w:sz w:val="19"/>
          <w:szCs w:val="19"/>
          <w:highlight w:val="white"/>
          <w:lang w:val="en-US" w:eastAsia="en-US"/>
        </w:rPr>
        <w:t>CREATE</w:t>
      </w:r>
      <w:r w:rsidRPr="00073613">
        <w:rPr>
          <w:rFonts w:ascii="Consolas" w:eastAsiaTheme="minorHAnsi" w:hAnsi="Consolas" w:cs="Consolas"/>
          <w:color w:val="000000"/>
          <w:sz w:val="19"/>
          <w:szCs w:val="19"/>
          <w:highlight w:val="white"/>
          <w:lang w:val="en-US" w:eastAsia="en-US"/>
        </w:rPr>
        <w:t xml:space="preserve"> </w:t>
      </w:r>
      <w:r w:rsidRPr="00073613">
        <w:rPr>
          <w:rFonts w:ascii="Consolas" w:eastAsiaTheme="minorHAnsi" w:hAnsi="Consolas" w:cs="Consolas"/>
          <w:color w:val="0000FF"/>
          <w:sz w:val="19"/>
          <w:szCs w:val="19"/>
          <w:highlight w:val="white"/>
          <w:lang w:val="en-US" w:eastAsia="en-US"/>
        </w:rPr>
        <w:t>TRIGGER</w:t>
      </w:r>
      <w:r w:rsidRPr="00073613">
        <w:rPr>
          <w:rFonts w:ascii="Consolas" w:eastAsiaTheme="minorHAnsi" w:hAnsi="Consolas" w:cs="Consolas"/>
          <w:color w:val="000000"/>
          <w:sz w:val="19"/>
          <w:szCs w:val="19"/>
          <w:highlight w:val="white"/>
          <w:lang w:val="en-US" w:eastAsia="en-US"/>
        </w:rPr>
        <w:t xml:space="preserve"> SUPMASTER</w:t>
      </w:r>
      <w:r w:rsidRPr="00073613">
        <w:rPr>
          <w:rFonts w:ascii="Consolas" w:eastAsiaTheme="minorHAnsi" w:hAnsi="Consolas" w:cs="Consolas"/>
          <w:color w:val="808080"/>
          <w:sz w:val="19"/>
          <w:szCs w:val="19"/>
          <w:highlight w:val="white"/>
          <w:lang w:val="en-US" w:eastAsia="en-US"/>
        </w:rPr>
        <w:t>.</w:t>
      </w:r>
      <w:r w:rsidRPr="00073613">
        <w:rPr>
          <w:rFonts w:ascii="Consolas" w:eastAsiaTheme="minorHAnsi" w:hAnsi="Consolas" w:cs="Consolas"/>
          <w:color w:val="000000"/>
          <w:sz w:val="19"/>
          <w:szCs w:val="19"/>
          <w:highlight w:val="white"/>
          <w:lang w:val="en-US" w:eastAsia="en-US"/>
        </w:rPr>
        <w:t>majNbContrats</w:t>
      </w: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r w:rsidRPr="00073613">
        <w:rPr>
          <w:rFonts w:ascii="Consolas" w:eastAsiaTheme="minorHAnsi" w:hAnsi="Consolas" w:cs="Consolas"/>
          <w:color w:val="0000FF"/>
          <w:sz w:val="19"/>
          <w:szCs w:val="19"/>
          <w:highlight w:val="white"/>
          <w:lang w:val="en-US" w:eastAsia="en-US"/>
        </w:rPr>
        <w:t>ON</w:t>
      </w:r>
      <w:r w:rsidRPr="00073613">
        <w:rPr>
          <w:rFonts w:ascii="Consolas" w:eastAsiaTheme="minorHAnsi" w:hAnsi="Consolas" w:cs="Consolas"/>
          <w:color w:val="000000"/>
          <w:sz w:val="19"/>
          <w:szCs w:val="19"/>
          <w:highlight w:val="white"/>
          <w:lang w:val="en-US" w:eastAsia="en-US"/>
        </w:rPr>
        <w:t xml:space="preserve"> SUPMASTER</w:t>
      </w:r>
      <w:r w:rsidRPr="00073613">
        <w:rPr>
          <w:rFonts w:ascii="Consolas" w:eastAsiaTheme="minorHAnsi" w:hAnsi="Consolas" w:cs="Consolas"/>
          <w:color w:val="808080"/>
          <w:sz w:val="19"/>
          <w:szCs w:val="19"/>
          <w:highlight w:val="white"/>
          <w:lang w:val="en-US" w:eastAsia="en-US"/>
        </w:rPr>
        <w:t>.</w:t>
      </w:r>
      <w:r w:rsidRPr="00073613">
        <w:rPr>
          <w:rFonts w:ascii="Consolas" w:eastAsiaTheme="minorHAnsi" w:hAnsi="Consolas" w:cs="Consolas"/>
          <w:color w:val="000000"/>
          <w:sz w:val="19"/>
          <w:szCs w:val="19"/>
          <w:highlight w:val="white"/>
          <w:lang w:val="en-US" w:eastAsia="en-US"/>
        </w:rPr>
        <w:t xml:space="preserve">CONTRAT </w:t>
      </w:r>
      <w:r w:rsidRPr="00073613">
        <w:rPr>
          <w:rFonts w:ascii="Consolas" w:eastAsiaTheme="minorHAnsi" w:hAnsi="Consolas" w:cs="Consolas"/>
          <w:color w:val="0000FF"/>
          <w:sz w:val="19"/>
          <w:szCs w:val="19"/>
          <w:highlight w:val="white"/>
          <w:lang w:val="en-US" w:eastAsia="en-US"/>
        </w:rPr>
        <w:t>AFTER</w:t>
      </w:r>
      <w:r w:rsidRPr="00073613">
        <w:rPr>
          <w:rFonts w:ascii="Consolas" w:eastAsiaTheme="minorHAnsi" w:hAnsi="Consolas" w:cs="Consolas"/>
          <w:color w:val="000000"/>
          <w:sz w:val="19"/>
          <w:szCs w:val="19"/>
          <w:highlight w:val="white"/>
          <w:lang w:val="en-US" w:eastAsia="en-US"/>
        </w:rPr>
        <w:t xml:space="preserve"> </w:t>
      </w:r>
      <w:r w:rsidRPr="00073613">
        <w:rPr>
          <w:rFonts w:ascii="Consolas" w:eastAsiaTheme="minorHAnsi" w:hAnsi="Consolas" w:cs="Consolas"/>
          <w:color w:val="0000FF"/>
          <w:sz w:val="19"/>
          <w:szCs w:val="19"/>
          <w:highlight w:val="white"/>
          <w:lang w:val="en-US" w:eastAsia="en-US"/>
        </w:rPr>
        <w:t>INSERT</w:t>
      </w:r>
      <w:r w:rsidRPr="00073613">
        <w:rPr>
          <w:rFonts w:ascii="Consolas" w:eastAsiaTheme="minorHAnsi" w:hAnsi="Consolas" w:cs="Consolas"/>
          <w:color w:val="000000"/>
          <w:sz w:val="19"/>
          <w:szCs w:val="19"/>
          <w:highlight w:val="white"/>
          <w:lang w:val="en-US" w:eastAsia="en-US"/>
        </w:rPr>
        <w:t xml:space="preserve"> </w:t>
      </w:r>
      <w:r w:rsidRPr="00073613">
        <w:rPr>
          <w:rFonts w:ascii="Consolas" w:eastAsiaTheme="minorHAnsi" w:hAnsi="Consolas" w:cs="Consolas"/>
          <w:color w:val="0000FF"/>
          <w:sz w:val="19"/>
          <w:szCs w:val="19"/>
          <w:highlight w:val="white"/>
          <w:lang w:val="en-US" w:eastAsia="en-US"/>
        </w:rPr>
        <w:t>AS</w:t>
      </w: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r w:rsidRPr="00073613">
        <w:rPr>
          <w:rFonts w:ascii="Consolas" w:eastAsiaTheme="minorHAnsi" w:hAnsi="Consolas" w:cs="Consolas"/>
          <w:color w:val="0000FF"/>
          <w:sz w:val="19"/>
          <w:szCs w:val="19"/>
          <w:highlight w:val="white"/>
          <w:lang w:val="en-US" w:eastAsia="en-US"/>
        </w:rPr>
        <w:t>BEGIN</w:t>
      </w: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r w:rsidRPr="00073613">
        <w:rPr>
          <w:rFonts w:ascii="Consolas" w:eastAsiaTheme="minorHAnsi" w:hAnsi="Consolas" w:cs="Consolas"/>
          <w:color w:val="FF00FF"/>
          <w:sz w:val="19"/>
          <w:szCs w:val="19"/>
          <w:highlight w:val="white"/>
          <w:lang w:val="en-US" w:eastAsia="en-US"/>
        </w:rPr>
        <w:t>UPDATE</w:t>
      </w:r>
      <w:r w:rsidRPr="00073613">
        <w:rPr>
          <w:rFonts w:ascii="Consolas" w:eastAsiaTheme="minorHAnsi" w:hAnsi="Consolas" w:cs="Consolas"/>
          <w:color w:val="000000"/>
          <w:sz w:val="19"/>
          <w:szCs w:val="19"/>
          <w:highlight w:val="white"/>
          <w:lang w:val="en-US" w:eastAsia="en-US"/>
        </w:rPr>
        <w:t xml:space="preserve"> SUPMASTER</w:t>
      </w:r>
      <w:r w:rsidRPr="00073613">
        <w:rPr>
          <w:rFonts w:ascii="Consolas" w:eastAsiaTheme="minorHAnsi" w:hAnsi="Consolas" w:cs="Consolas"/>
          <w:color w:val="808080"/>
          <w:sz w:val="19"/>
          <w:szCs w:val="19"/>
          <w:highlight w:val="white"/>
          <w:lang w:val="en-US" w:eastAsia="en-US"/>
        </w:rPr>
        <w:t>.</w:t>
      </w:r>
      <w:r w:rsidRPr="00073613">
        <w:rPr>
          <w:rFonts w:ascii="Consolas" w:eastAsiaTheme="minorHAnsi" w:hAnsi="Consolas" w:cs="Consolas"/>
          <w:color w:val="000000"/>
          <w:sz w:val="19"/>
          <w:szCs w:val="19"/>
          <w:highlight w:val="white"/>
          <w:lang w:val="en-US" w:eastAsia="en-US"/>
        </w:rPr>
        <w:t>ORGANISATION</w:t>
      </w: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r w:rsidRPr="00073613">
        <w:rPr>
          <w:rFonts w:ascii="Consolas" w:eastAsiaTheme="minorHAnsi" w:hAnsi="Consolas" w:cs="Consolas"/>
          <w:color w:val="0000FF"/>
          <w:sz w:val="19"/>
          <w:szCs w:val="19"/>
          <w:highlight w:val="white"/>
          <w:lang w:val="en-US" w:eastAsia="en-US"/>
        </w:rPr>
        <w:t>SET</w:t>
      </w:r>
      <w:r w:rsidRPr="00073613">
        <w:rPr>
          <w:rFonts w:ascii="Consolas" w:eastAsiaTheme="minorHAnsi" w:hAnsi="Consolas" w:cs="Consolas"/>
          <w:color w:val="000000"/>
          <w:sz w:val="19"/>
          <w:szCs w:val="19"/>
          <w:highlight w:val="white"/>
          <w:lang w:val="en-US" w:eastAsia="en-US"/>
        </w:rPr>
        <w:t xml:space="preserve"> NBCONTRATSORG </w:t>
      </w:r>
      <w:r w:rsidRPr="00073613">
        <w:rPr>
          <w:rFonts w:ascii="Consolas" w:eastAsiaTheme="minorHAnsi" w:hAnsi="Consolas" w:cs="Consolas"/>
          <w:color w:val="808080"/>
          <w:sz w:val="19"/>
          <w:szCs w:val="19"/>
          <w:highlight w:val="white"/>
          <w:lang w:val="en-US" w:eastAsia="en-US"/>
        </w:rPr>
        <w:t>=</w:t>
      </w:r>
      <w:r w:rsidRPr="00073613">
        <w:rPr>
          <w:rFonts w:ascii="Consolas" w:eastAsiaTheme="minorHAnsi" w:hAnsi="Consolas" w:cs="Consolas"/>
          <w:color w:val="000000"/>
          <w:sz w:val="19"/>
          <w:szCs w:val="19"/>
          <w:highlight w:val="white"/>
          <w:lang w:val="en-US" w:eastAsia="en-US"/>
        </w:rPr>
        <w:t xml:space="preserve"> NBCONTRATSORG </w:t>
      </w:r>
      <w:r w:rsidRPr="00073613">
        <w:rPr>
          <w:rFonts w:ascii="Consolas" w:eastAsiaTheme="minorHAnsi" w:hAnsi="Consolas" w:cs="Consolas"/>
          <w:color w:val="808080"/>
          <w:sz w:val="19"/>
          <w:szCs w:val="19"/>
          <w:highlight w:val="white"/>
          <w:lang w:val="en-US" w:eastAsia="en-US"/>
        </w:rPr>
        <w:t>+</w:t>
      </w:r>
      <w:r w:rsidRPr="00073613">
        <w:rPr>
          <w:rFonts w:ascii="Consolas" w:eastAsiaTheme="minorHAnsi" w:hAnsi="Consolas" w:cs="Consolas"/>
          <w:color w:val="000000"/>
          <w:sz w:val="19"/>
          <w:szCs w:val="19"/>
          <w:highlight w:val="white"/>
          <w:lang w:val="en-US" w:eastAsia="en-US"/>
        </w:rPr>
        <w:t>1</w:t>
      </w: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r w:rsidRPr="00073613">
        <w:rPr>
          <w:rFonts w:ascii="Consolas" w:eastAsiaTheme="minorHAnsi" w:hAnsi="Consolas" w:cs="Consolas"/>
          <w:color w:val="0000FF"/>
          <w:sz w:val="19"/>
          <w:szCs w:val="19"/>
          <w:highlight w:val="white"/>
          <w:lang w:val="en-US" w:eastAsia="en-US"/>
        </w:rPr>
        <w:t>WHERE</w:t>
      </w:r>
      <w:r w:rsidRPr="00073613">
        <w:rPr>
          <w:rFonts w:ascii="Consolas" w:eastAsiaTheme="minorHAnsi" w:hAnsi="Consolas" w:cs="Consolas"/>
          <w:color w:val="000000"/>
          <w:sz w:val="19"/>
          <w:szCs w:val="19"/>
          <w:highlight w:val="white"/>
          <w:lang w:val="en-US" w:eastAsia="en-US"/>
        </w:rPr>
        <w:t xml:space="preserve"> ID </w:t>
      </w:r>
      <w:r w:rsidRPr="00073613">
        <w:rPr>
          <w:rFonts w:ascii="Consolas" w:eastAsiaTheme="minorHAnsi" w:hAnsi="Consolas" w:cs="Consolas"/>
          <w:color w:val="808080"/>
          <w:sz w:val="19"/>
          <w:szCs w:val="19"/>
          <w:highlight w:val="white"/>
          <w:lang w:val="en-US" w:eastAsia="en-US"/>
        </w:rPr>
        <w:t>=</w:t>
      </w:r>
      <w:r w:rsidRPr="00073613">
        <w:rPr>
          <w:rFonts w:ascii="Consolas" w:eastAsiaTheme="minorHAnsi" w:hAnsi="Consolas" w:cs="Consolas"/>
          <w:color w:val="0000FF"/>
          <w:sz w:val="19"/>
          <w:szCs w:val="19"/>
          <w:highlight w:val="white"/>
          <w:lang w:val="en-US" w:eastAsia="en-US"/>
        </w:rPr>
        <w:t xml:space="preserve"> </w:t>
      </w:r>
      <w:r w:rsidRPr="00073613">
        <w:rPr>
          <w:rFonts w:ascii="Consolas" w:eastAsiaTheme="minorHAnsi" w:hAnsi="Consolas" w:cs="Consolas"/>
          <w:color w:val="808080"/>
          <w:sz w:val="19"/>
          <w:szCs w:val="19"/>
          <w:highlight w:val="white"/>
          <w:lang w:val="en-US" w:eastAsia="en-US"/>
        </w:rPr>
        <w:t>(</w:t>
      </w:r>
      <w:r w:rsidRPr="00073613">
        <w:rPr>
          <w:rFonts w:ascii="Consolas" w:eastAsiaTheme="minorHAnsi" w:hAnsi="Consolas" w:cs="Consolas"/>
          <w:color w:val="0000FF"/>
          <w:sz w:val="19"/>
          <w:szCs w:val="19"/>
          <w:highlight w:val="white"/>
          <w:lang w:val="en-US" w:eastAsia="en-US"/>
        </w:rPr>
        <w:t>SELECT</w:t>
      </w:r>
      <w:r w:rsidRPr="00073613">
        <w:rPr>
          <w:rFonts w:ascii="Consolas" w:eastAsiaTheme="minorHAnsi" w:hAnsi="Consolas" w:cs="Consolas"/>
          <w:color w:val="000000"/>
          <w:sz w:val="19"/>
          <w:szCs w:val="19"/>
          <w:highlight w:val="white"/>
          <w:lang w:val="en-US" w:eastAsia="en-US"/>
        </w:rPr>
        <w:t xml:space="preserve"> IDORG </w:t>
      </w:r>
      <w:r w:rsidRPr="00073613">
        <w:rPr>
          <w:rFonts w:ascii="Consolas" w:eastAsiaTheme="minorHAnsi" w:hAnsi="Consolas" w:cs="Consolas"/>
          <w:color w:val="0000FF"/>
          <w:sz w:val="19"/>
          <w:szCs w:val="19"/>
          <w:highlight w:val="white"/>
          <w:lang w:val="en-US" w:eastAsia="en-US"/>
        </w:rPr>
        <w:t>FROM</w:t>
      </w:r>
      <w:r w:rsidRPr="00073613">
        <w:rPr>
          <w:rFonts w:ascii="Consolas" w:eastAsiaTheme="minorHAnsi" w:hAnsi="Consolas" w:cs="Consolas"/>
          <w:color w:val="000000"/>
          <w:sz w:val="19"/>
          <w:szCs w:val="19"/>
          <w:highlight w:val="white"/>
          <w:lang w:val="en-US" w:eastAsia="en-US"/>
        </w:rPr>
        <w:t xml:space="preserve"> INSERTED </w:t>
      </w:r>
      <w:r w:rsidRPr="00073613">
        <w:rPr>
          <w:rFonts w:ascii="Consolas" w:eastAsiaTheme="minorHAnsi" w:hAnsi="Consolas" w:cs="Consolas"/>
          <w:color w:val="808080"/>
          <w:sz w:val="19"/>
          <w:szCs w:val="19"/>
          <w:highlight w:val="white"/>
          <w:lang w:val="en-US" w:eastAsia="en-US"/>
        </w:rPr>
        <w:t>)</w:t>
      </w:r>
    </w:p>
    <w:p w:rsidR="00073613" w:rsidRPr="00073613" w:rsidRDefault="00073613" w:rsidP="00073613">
      <w:pPr>
        <w:widowControl/>
        <w:suppressAutoHyphens w:val="0"/>
        <w:autoSpaceDN w:val="0"/>
        <w:adjustRightInd w:val="0"/>
        <w:ind w:left="2832"/>
        <w:jc w:val="left"/>
        <w:rPr>
          <w:rFonts w:ascii="Consolas" w:eastAsiaTheme="minorHAnsi" w:hAnsi="Consolas" w:cs="Consolas"/>
          <w:color w:val="000000"/>
          <w:sz w:val="19"/>
          <w:szCs w:val="19"/>
          <w:highlight w:val="white"/>
          <w:lang w:val="en-US" w:eastAsia="en-US"/>
        </w:rPr>
      </w:pPr>
    </w:p>
    <w:p w:rsidR="0039648B" w:rsidRPr="00B73A5F" w:rsidRDefault="00073613" w:rsidP="00073613">
      <w:pPr>
        <w:ind w:left="2832"/>
        <w:jc w:val="left"/>
        <w:rPr>
          <w:rFonts w:ascii="Courier New" w:hAnsi="Courier New" w:cs="Courier New"/>
          <w:sz w:val="22"/>
          <w:szCs w:val="22"/>
        </w:rPr>
      </w:pPr>
      <w:r>
        <w:rPr>
          <w:rFonts w:ascii="Consolas" w:eastAsiaTheme="minorHAnsi" w:hAnsi="Consolas" w:cs="Consolas"/>
          <w:color w:val="0000FF"/>
          <w:sz w:val="19"/>
          <w:szCs w:val="19"/>
          <w:highlight w:val="white"/>
          <w:lang w:eastAsia="en-US"/>
        </w:rPr>
        <w:t>END</w:t>
      </w:r>
    </w:p>
    <w:p w:rsidR="00F13187" w:rsidRPr="00093E28" w:rsidRDefault="00F13187" w:rsidP="00F13187">
      <w:pPr>
        <w:rPr>
          <w:rFonts w:cs="Arial"/>
        </w:rPr>
      </w:pPr>
    </w:p>
    <w:p w:rsidR="00F13187" w:rsidRPr="00093E28" w:rsidRDefault="00F13187" w:rsidP="00F13187">
      <w:pPr>
        <w:rPr>
          <w:rFonts w:cs="Arial"/>
        </w:rPr>
      </w:pPr>
      <w:r w:rsidRPr="00093E28">
        <w:rPr>
          <w:rFonts w:cs="Arial"/>
        </w:rPr>
        <w:t xml:space="preserve">Afin de connaître le nombre de contrats que signe un étudiant lors de son passage au centre, la donnée </w:t>
      </w:r>
      <w:r w:rsidRPr="00093E28">
        <w:rPr>
          <w:rFonts w:cs="Arial"/>
          <w:i/>
        </w:rPr>
        <w:t>nbContratsEtud</w:t>
      </w:r>
      <w:r w:rsidRPr="00093E28">
        <w:rPr>
          <w:rFonts w:cs="Arial"/>
        </w:rPr>
        <w:t xml:space="preserve"> vient d'être ajoutée dans la table Etudiant.</w:t>
      </w:r>
    </w:p>
    <w:p w:rsidR="00F13187" w:rsidRDefault="00F13187" w:rsidP="00F13187">
      <w:pPr>
        <w:rPr>
          <w:rFonts w:cs="Arial"/>
        </w:rPr>
      </w:pPr>
    </w:p>
    <w:p w:rsidR="00F13187" w:rsidRDefault="00F13187" w:rsidP="00F13187">
      <w:pPr>
        <w:rPr>
          <w:rFonts w:cs="Arial"/>
        </w:rPr>
      </w:pPr>
      <w:r w:rsidRPr="00BF11C7">
        <w:rPr>
          <w:rStyle w:val="Titre2Car"/>
          <w:bCs w:val="0"/>
          <w:iCs w:val="0"/>
        </w:rPr>
        <w:t>L</w:t>
      </w:r>
      <w:r w:rsidRPr="00093E28">
        <w:rPr>
          <w:rFonts w:cs="Arial"/>
        </w:rPr>
        <w:t xml:space="preserve">e directeur souhaite effectuer un suivi des </w:t>
      </w:r>
      <w:r w:rsidRPr="00BE3716">
        <w:rPr>
          <w:rFonts w:cs="Arial"/>
        </w:rPr>
        <w:t>contrats</w:t>
      </w:r>
      <w:r w:rsidRPr="00093E28">
        <w:rPr>
          <w:rFonts w:cs="Arial"/>
        </w:rPr>
        <w:t>. Pour cela, il a besoin :</w:t>
      </w:r>
    </w:p>
    <w:p w:rsidR="00F13187" w:rsidRPr="00093E28" w:rsidRDefault="00F13187" w:rsidP="00F13187">
      <w:pPr>
        <w:rPr>
          <w:rFonts w:cs="Arial"/>
        </w:rPr>
      </w:pPr>
    </w:p>
    <w:p w:rsidR="00F13187" w:rsidRDefault="00F13187" w:rsidP="00F13187">
      <w:pPr>
        <w:pStyle w:val="Paragraphedeliste"/>
        <w:numPr>
          <w:ilvl w:val="0"/>
          <w:numId w:val="44"/>
        </w:numPr>
        <w:rPr>
          <w:rFonts w:cs="Arial"/>
        </w:rPr>
      </w:pPr>
      <w:r w:rsidRPr="00093E28">
        <w:rPr>
          <w:rFonts w:cs="Arial"/>
        </w:rPr>
        <w:t xml:space="preserve">d'une liste, indiquant le nom et la ville de l'organisation, le nom et le prénom de l'étudiant ainsi que la date du contrat. Elle sera triée par nom d'organisation et par date de </w:t>
      </w:r>
      <w:r>
        <w:rPr>
          <w:rFonts w:cs="Arial"/>
        </w:rPr>
        <w:t>contrat</w:t>
      </w:r>
      <w:r w:rsidRPr="00093E28">
        <w:rPr>
          <w:rFonts w:cs="Arial"/>
        </w:rPr>
        <w:t>.</w:t>
      </w:r>
    </w:p>
    <w:p w:rsidR="00FA5A54" w:rsidRPr="00FA5A54" w:rsidRDefault="00073613" w:rsidP="00FA5A54">
      <w:pPr>
        <w:pStyle w:val="Paragraphedeliste"/>
        <w:numPr>
          <w:ilvl w:val="0"/>
          <w:numId w:val="44"/>
        </w:numPr>
        <w:rPr>
          <w:rFonts w:cs="Arial"/>
        </w:rPr>
      </w:pPr>
      <w:r>
        <w:rPr>
          <w:rFonts w:cs="Arial"/>
        </w:rPr>
        <w:t xml:space="preserve">connaître </w:t>
      </w:r>
      <w:r w:rsidR="00F14A2E">
        <w:rPr>
          <w:rFonts w:cs="Arial"/>
        </w:rPr>
        <w:t>la liste des</w:t>
      </w:r>
      <w:r>
        <w:rPr>
          <w:rFonts w:cs="Arial"/>
        </w:rPr>
        <w:t xml:space="preserve"> étudiants sans contrat actuellement, afin de les radier ou de leur trouver un contrat rapidement</w:t>
      </w:r>
      <w:r w:rsidR="00F14A2E">
        <w:rPr>
          <w:rFonts w:cs="Arial"/>
        </w:rPr>
        <w:t> : nom, prénom, code et libellé cursus, code établissement</w:t>
      </w:r>
    </w:p>
    <w:p w:rsidR="00F13187" w:rsidRDefault="00F13187" w:rsidP="00F13187">
      <w:pPr>
        <w:pStyle w:val="Paragraphedeliste"/>
        <w:numPr>
          <w:ilvl w:val="0"/>
          <w:numId w:val="44"/>
        </w:numPr>
        <w:rPr>
          <w:rFonts w:cs="Arial"/>
        </w:rPr>
      </w:pPr>
      <w:r>
        <w:rPr>
          <w:rFonts w:cs="Arial"/>
        </w:rPr>
        <w:t>d</w:t>
      </w:r>
      <w:r w:rsidRPr="00093E28">
        <w:rPr>
          <w:rFonts w:cs="Arial"/>
        </w:rPr>
        <w:t xml:space="preserve">’une liste des organisations ayant </w:t>
      </w:r>
      <w:r>
        <w:rPr>
          <w:rFonts w:cs="Arial"/>
        </w:rPr>
        <w:t xml:space="preserve">signé </w:t>
      </w:r>
      <w:r w:rsidRPr="00093E28">
        <w:rPr>
          <w:rFonts w:cs="Arial"/>
        </w:rPr>
        <w:t xml:space="preserve">plus de </w:t>
      </w:r>
      <w:r w:rsidR="0000265C">
        <w:rPr>
          <w:rFonts w:cs="Arial"/>
        </w:rPr>
        <w:t>3</w:t>
      </w:r>
      <w:r w:rsidRPr="00093E28">
        <w:rPr>
          <w:rFonts w:cs="Arial"/>
        </w:rPr>
        <w:t xml:space="preserve"> contrats </w:t>
      </w:r>
      <w:r w:rsidR="00073613">
        <w:rPr>
          <w:rFonts w:cs="Arial"/>
        </w:rPr>
        <w:t xml:space="preserve">(quelle que soit la période) </w:t>
      </w:r>
      <w:r w:rsidRPr="00093E28">
        <w:rPr>
          <w:rFonts w:cs="Arial"/>
        </w:rPr>
        <w:t>indiquant le nom de l’organisation et le nombre de contrats.</w:t>
      </w:r>
    </w:p>
    <w:p w:rsidR="00F13187" w:rsidRDefault="00F13187" w:rsidP="00F13187">
      <w:pPr>
        <w:rPr>
          <w:rFonts w:cs="Arial"/>
        </w:rPr>
      </w:pPr>
    </w:p>
    <w:p w:rsidR="00F13187" w:rsidRPr="00D0247C" w:rsidRDefault="00F13187" w:rsidP="00F13187">
      <w:pPr>
        <w:pStyle w:val="Titre3"/>
      </w:pPr>
      <w:r>
        <w:t>Votre mission</w:t>
      </w:r>
    </w:p>
    <w:p w:rsidR="00F13187" w:rsidRPr="00093E28" w:rsidRDefault="00F13187" w:rsidP="00F13187">
      <w:pPr>
        <w:rPr>
          <w:rFonts w:cs="Arial"/>
        </w:rPr>
      </w:pPr>
    </w:p>
    <w:p w:rsidR="00FA5A54" w:rsidRPr="00FA5A54" w:rsidRDefault="00FA5A54" w:rsidP="00FA5A54">
      <w:pPr>
        <w:pStyle w:val="Question"/>
        <w:numPr>
          <w:ilvl w:val="0"/>
          <w:numId w:val="0"/>
        </w:numPr>
        <w:ind w:left="426" w:hanging="426"/>
        <w:rPr>
          <w:rFonts w:cs="Arial"/>
        </w:rPr>
      </w:pPr>
    </w:p>
    <w:p w:rsidR="00FA5A54" w:rsidRPr="00FA5A54" w:rsidRDefault="00FA5A54" w:rsidP="00F13187">
      <w:pPr>
        <w:pStyle w:val="Question"/>
        <w:rPr>
          <w:rFonts w:cs="Arial"/>
        </w:rPr>
      </w:pPr>
      <w:r>
        <w:rPr>
          <w:rFonts w:cs="Arial"/>
        </w:rPr>
        <w:t xml:space="preserve">Mettre à jour la donnée </w:t>
      </w:r>
      <w:r w:rsidRPr="00093E28">
        <w:t>nbContratsEtud</w:t>
      </w:r>
      <w:r>
        <w:t xml:space="preserve"> de la table SUPMASTER.ETUDIANT</w:t>
      </w:r>
      <w:r w:rsidR="00EE6EB2">
        <w:t>, pour qu’elle reflète la réalité</w:t>
      </w:r>
    </w:p>
    <w:p w:rsidR="00FA5A54" w:rsidRPr="00FA5A54" w:rsidRDefault="00FA5A54" w:rsidP="00FA5A54">
      <w:pPr>
        <w:pStyle w:val="Question"/>
        <w:numPr>
          <w:ilvl w:val="0"/>
          <w:numId w:val="0"/>
        </w:numPr>
        <w:ind w:left="426"/>
        <w:rPr>
          <w:rFonts w:cs="Arial"/>
        </w:rPr>
      </w:pPr>
    </w:p>
    <w:p w:rsidR="00F13187" w:rsidRPr="00093E28" w:rsidRDefault="00F13187" w:rsidP="00F13187">
      <w:pPr>
        <w:pStyle w:val="Question"/>
        <w:rPr>
          <w:rFonts w:cs="Arial"/>
        </w:rPr>
      </w:pPr>
      <w:r w:rsidRPr="00093E28">
        <w:t xml:space="preserve">Modifier le code du </w:t>
      </w:r>
      <w:r>
        <w:t>déclencheur</w:t>
      </w:r>
      <w:r w:rsidRPr="00093E28">
        <w:t xml:space="preserve"> pour mettre à jour la donnée nbContratsEtud</w:t>
      </w:r>
      <w:r w:rsidR="00FA5A54">
        <w:t xml:space="preserve"> lorsqu’un nouveau contrat est ajouté. Vérifier le code en ajoutant un nouveau contrat</w:t>
      </w:r>
    </w:p>
    <w:p w:rsidR="00F13187" w:rsidRPr="00093E28" w:rsidRDefault="00F13187" w:rsidP="00F13187">
      <w:pPr>
        <w:rPr>
          <w:rFonts w:cs="Arial"/>
        </w:rPr>
      </w:pPr>
    </w:p>
    <w:p w:rsidR="00F13187" w:rsidRDefault="00F13187" w:rsidP="00F13187">
      <w:pPr>
        <w:pStyle w:val="Paragraphedeliste"/>
        <w:tabs>
          <w:tab w:val="left" w:pos="4035"/>
        </w:tabs>
        <w:rPr>
          <w:rFonts w:cs="Arial"/>
        </w:rPr>
      </w:pPr>
      <w:r>
        <w:rPr>
          <w:rFonts w:cs="Arial"/>
        </w:rPr>
        <w:tab/>
      </w:r>
    </w:p>
    <w:p w:rsidR="00F13187" w:rsidRDefault="00F13187" w:rsidP="00F13187">
      <w:pPr>
        <w:pStyle w:val="Question"/>
      </w:pPr>
      <w:r>
        <w:t>É</w:t>
      </w:r>
      <w:r w:rsidRPr="00B2186D">
        <w:t>crire les requêtes permettant d'obtenir</w:t>
      </w:r>
      <w:r>
        <w:t xml:space="preserve"> les </w:t>
      </w:r>
      <w:r w:rsidR="00FA5A54">
        <w:t>trois</w:t>
      </w:r>
      <w:r>
        <w:t xml:space="preserve"> listes souhaitées.</w:t>
      </w:r>
    </w:p>
    <w:p w:rsidR="00F13187" w:rsidRPr="00093E28" w:rsidRDefault="00F13187" w:rsidP="00F13187">
      <w:pPr>
        <w:ind w:left="357" w:hanging="357"/>
      </w:pPr>
    </w:p>
    <w:p w:rsidR="00F13187" w:rsidRPr="00F13187" w:rsidRDefault="00F13187" w:rsidP="00F13187">
      <w:pPr>
        <w:pStyle w:val="Titre"/>
        <w:rPr>
          <w:rFonts w:ascii="Arial" w:hAnsi="Arial" w:cs="Arial"/>
          <w:b/>
          <w:sz w:val="28"/>
          <w:szCs w:val="28"/>
        </w:rPr>
      </w:pPr>
      <w:r>
        <w:br w:type="page"/>
      </w:r>
      <w:r w:rsidRPr="00F13187">
        <w:rPr>
          <w:rFonts w:ascii="Arial" w:hAnsi="Arial" w:cs="Arial"/>
          <w:b/>
          <w:sz w:val="28"/>
          <w:szCs w:val="28"/>
        </w:rPr>
        <w:lastRenderedPageBreak/>
        <w:t xml:space="preserve">Mission </w:t>
      </w:r>
      <w:r w:rsidR="00544990">
        <w:rPr>
          <w:rFonts w:ascii="Arial" w:hAnsi="Arial" w:cs="Arial"/>
          <w:b/>
          <w:sz w:val="28"/>
          <w:szCs w:val="28"/>
        </w:rPr>
        <w:t>2</w:t>
      </w:r>
      <w:r w:rsidRPr="00F13187">
        <w:rPr>
          <w:rFonts w:ascii="Arial" w:hAnsi="Arial" w:cs="Arial"/>
          <w:b/>
          <w:sz w:val="28"/>
          <w:szCs w:val="28"/>
        </w:rPr>
        <w:t xml:space="preserve"> : Suivi des visites de prospection</w:t>
      </w:r>
    </w:p>
    <w:p w:rsidR="00F13187" w:rsidRPr="00093E28" w:rsidRDefault="00F13187" w:rsidP="00F13187">
      <w:pPr>
        <w:pStyle w:val="NormalWeb"/>
        <w:jc w:val="right"/>
        <w:rPr>
          <w:i/>
          <w:color w:val="auto"/>
        </w:rPr>
      </w:pPr>
      <w:r w:rsidRPr="00093E28">
        <w:rPr>
          <w:i/>
          <w:color w:val="auto"/>
        </w:rPr>
        <w:t xml:space="preserve">Document(s) à utiliser : </w:t>
      </w:r>
      <w:r w:rsidR="00544990">
        <w:rPr>
          <w:i/>
          <w:color w:val="auto"/>
        </w:rPr>
        <w:t>2</w:t>
      </w:r>
      <w:r w:rsidRPr="00093E28">
        <w:rPr>
          <w:i/>
          <w:color w:val="auto"/>
        </w:rPr>
        <w:t>,</w:t>
      </w:r>
      <w:r w:rsidR="00544990">
        <w:rPr>
          <w:i/>
          <w:color w:val="auto"/>
        </w:rPr>
        <w:t>3</w:t>
      </w:r>
      <w:r w:rsidRPr="00093E28">
        <w:rPr>
          <w:i/>
          <w:color w:val="auto"/>
        </w:rPr>
        <w:t xml:space="preserve">, </w:t>
      </w:r>
      <w:r w:rsidR="00544990">
        <w:rPr>
          <w:i/>
          <w:color w:val="auto"/>
        </w:rPr>
        <w:t>4</w:t>
      </w:r>
      <w:r w:rsidRPr="00093E28">
        <w:rPr>
          <w:i/>
          <w:color w:val="auto"/>
        </w:rPr>
        <w:t xml:space="preserve">, </w:t>
      </w:r>
      <w:r w:rsidR="00544990">
        <w:rPr>
          <w:i/>
          <w:color w:val="auto"/>
        </w:rPr>
        <w:t>5</w:t>
      </w:r>
      <w:r w:rsidRPr="00093E28">
        <w:rPr>
          <w:i/>
          <w:color w:val="auto"/>
        </w:rPr>
        <w:t xml:space="preserve">, </w:t>
      </w:r>
      <w:r w:rsidR="00544990">
        <w:rPr>
          <w:i/>
          <w:color w:val="auto"/>
        </w:rPr>
        <w:t>6</w:t>
      </w:r>
      <w:r w:rsidR="009F15C8">
        <w:rPr>
          <w:i/>
          <w:color w:val="auto"/>
        </w:rPr>
        <w:t xml:space="preserve">, </w:t>
      </w:r>
      <w:r w:rsidR="00E20F49">
        <w:rPr>
          <w:i/>
          <w:color w:val="auto"/>
        </w:rPr>
        <w:t>7</w:t>
      </w:r>
      <w:r w:rsidR="009F15C8">
        <w:rPr>
          <w:i/>
          <w:color w:val="auto"/>
        </w:rPr>
        <w:t xml:space="preserve"> et 8</w:t>
      </w:r>
    </w:p>
    <w:p w:rsidR="00F13187" w:rsidRDefault="00F13187" w:rsidP="00F13187">
      <w:pPr>
        <w:rPr>
          <w:i/>
        </w:rPr>
      </w:pPr>
    </w:p>
    <w:p w:rsidR="00F13187" w:rsidRDefault="00F13187" w:rsidP="00F13187">
      <w:pPr>
        <w:rPr>
          <w:i/>
        </w:rPr>
      </w:pPr>
      <w:r w:rsidRPr="00093E28">
        <w:rPr>
          <w:i/>
        </w:rPr>
        <w:t xml:space="preserve">IMPORTANT : </w:t>
      </w:r>
      <w:r w:rsidRPr="0099518E">
        <w:rPr>
          <w:i/>
        </w:rPr>
        <w:t xml:space="preserve">la candidate ou le candidat </w:t>
      </w:r>
      <w:r w:rsidR="00F75115">
        <w:rPr>
          <w:i/>
        </w:rPr>
        <w:t>doit</w:t>
      </w:r>
      <w:r w:rsidRPr="00093E28">
        <w:rPr>
          <w:i/>
        </w:rPr>
        <w:t xml:space="preserve"> présenter les éléments de code à l’aide du langage de programmation </w:t>
      </w:r>
      <w:r w:rsidR="00D853B2">
        <w:rPr>
          <w:i/>
        </w:rPr>
        <w:t>Java sous Eclipse</w:t>
      </w:r>
      <w:r w:rsidRPr="00093E28">
        <w:rPr>
          <w:i/>
        </w:rPr>
        <w:t>.</w:t>
      </w:r>
    </w:p>
    <w:p w:rsidR="00F13187" w:rsidRDefault="00F13187" w:rsidP="00F13187">
      <w:pPr>
        <w:tabs>
          <w:tab w:val="left" w:pos="5970"/>
        </w:tabs>
      </w:pPr>
      <w:r>
        <w:tab/>
      </w:r>
    </w:p>
    <w:p w:rsidR="00F13187" w:rsidRPr="00697B63" w:rsidRDefault="00F13187" w:rsidP="00F13187">
      <w:pPr>
        <w:pStyle w:val="NormalWeb"/>
        <w:rPr>
          <w:color w:val="auto"/>
        </w:rPr>
      </w:pPr>
    </w:p>
    <w:p w:rsidR="00F13187" w:rsidRPr="00F13187" w:rsidRDefault="00F13187" w:rsidP="00F13187">
      <w:pPr>
        <w:rPr>
          <w:sz w:val="22"/>
          <w:szCs w:val="22"/>
        </w:rPr>
      </w:pPr>
      <w:r w:rsidRPr="00F13187">
        <w:rPr>
          <w:noProof/>
          <w:sz w:val="22"/>
          <w:szCs w:val="22"/>
          <w:lang w:eastAsia="fr-FR"/>
        </w:rPr>
        <w:drawing>
          <wp:anchor distT="146304" distB="144018" distL="278892" distR="270510" simplePos="0" relativeHeight="251659264" behindDoc="0" locked="0" layoutInCell="1" allowOverlap="1" wp14:anchorId="09B8F952" wp14:editId="184162E8">
            <wp:simplePos x="0" y="0"/>
            <wp:positionH relativeFrom="column">
              <wp:posOffset>2948432</wp:posOffset>
            </wp:positionH>
            <wp:positionV relativeFrom="paragraph">
              <wp:posOffset>23749</wp:posOffset>
            </wp:positionV>
            <wp:extent cx="3348863" cy="1885823"/>
            <wp:effectExtent l="190500" t="190500" r="194945" b="191135"/>
            <wp:wrapThrough wrapText="bothSides">
              <wp:wrapPolygon edited="0">
                <wp:start x="0" y="-2183"/>
                <wp:lineTo x="-1229" y="-1746"/>
                <wp:lineTo x="-1229" y="20953"/>
                <wp:lineTo x="-614" y="22699"/>
                <wp:lineTo x="0" y="23572"/>
                <wp:lineTo x="21506" y="23572"/>
                <wp:lineTo x="22120" y="22699"/>
                <wp:lineTo x="22735" y="19425"/>
                <wp:lineTo x="22735" y="1746"/>
                <wp:lineTo x="21629" y="-1528"/>
                <wp:lineTo x="21506" y="-2183"/>
                <wp:lineTo x="0" y="-2183"/>
              </wp:wrapPolygon>
            </wp:wrapThrough>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348355" cy="18853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F13187">
        <w:rPr>
          <w:rStyle w:val="Titre2Car"/>
          <w:bCs w:val="0"/>
          <w:iCs w:val="0"/>
          <w:sz w:val="22"/>
          <w:szCs w:val="22"/>
        </w:rPr>
        <w:t>P</w:t>
      </w:r>
      <w:r w:rsidRPr="00F13187">
        <w:rPr>
          <w:sz w:val="22"/>
          <w:szCs w:val="22"/>
        </w:rPr>
        <w:t xml:space="preserve">our prospecter les organisations, SupMaster emploie une personne par établissement. Pour faciliter le travail de ce prospecteur, une application java </w:t>
      </w:r>
      <w:r w:rsidR="00D509D8">
        <w:rPr>
          <w:i/>
          <w:sz w:val="22"/>
          <w:szCs w:val="22"/>
        </w:rPr>
        <w:t>Rapp</w:t>
      </w:r>
      <w:r w:rsidRPr="00F13187">
        <w:rPr>
          <w:i/>
          <w:sz w:val="22"/>
          <w:szCs w:val="22"/>
        </w:rPr>
        <w:t>Visite</w:t>
      </w:r>
      <w:r w:rsidRPr="00F13187">
        <w:rPr>
          <w:sz w:val="22"/>
          <w:szCs w:val="22"/>
        </w:rPr>
        <w:t xml:space="preserve"> est en cours d’écriture. Elle permettra notamment la saisie d’une visite par le prospecteur d’un centre SupMaster. L'exemple ci-contre, consiste à enregistrer la première visite réalisée auprès de l’organisation </w:t>
      </w:r>
      <w:r w:rsidRPr="00F13187">
        <w:rPr>
          <w:i/>
          <w:sz w:val="22"/>
          <w:szCs w:val="22"/>
        </w:rPr>
        <w:t>GRT SA</w:t>
      </w:r>
      <w:r w:rsidRPr="00F13187">
        <w:rPr>
          <w:sz w:val="22"/>
          <w:szCs w:val="22"/>
        </w:rPr>
        <w:t xml:space="preserve"> située dans la région </w:t>
      </w:r>
      <w:r w:rsidRPr="00F13187">
        <w:rPr>
          <w:i/>
          <w:sz w:val="22"/>
          <w:szCs w:val="22"/>
        </w:rPr>
        <w:t>Ile de France</w:t>
      </w:r>
      <w:r w:rsidRPr="00F13187">
        <w:rPr>
          <w:sz w:val="22"/>
          <w:szCs w:val="22"/>
        </w:rPr>
        <w:t xml:space="preserve">, par Monsieur Ramirez, prospecteur de l’établissement </w:t>
      </w:r>
      <w:r w:rsidRPr="00F13187">
        <w:rPr>
          <w:i/>
          <w:sz w:val="22"/>
          <w:szCs w:val="22"/>
        </w:rPr>
        <w:t>SupMaster-Paris</w:t>
      </w:r>
      <w:r w:rsidRPr="00F13187">
        <w:rPr>
          <w:sz w:val="22"/>
          <w:szCs w:val="22"/>
        </w:rPr>
        <w:t xml:space="preserve">. </w:t>
      </w:r>
    </w:p>
    <w:p w:rsidR="00F13187" w:rsidRDefault="00F13187" w:rsidP="00F13187"/>
    <w:p w:rsidR="00F13187" w:rsidRPr="00F13187" w:rsidRDefault="00F13187" w:rsidP="00F13187">
      <w:pPr>
        <w:rPr>
          <w:sz w:val="22"/>
          <w:szCs w:val="22"/>
        </w:rPr>
      </w:pPr>
      <w:r w:rsidRPr="00F13187">
        <w:rPr>
          <w:rFonts w:cs="Arial"/>
          <w:b/>
          <w:i/>
          <w:sz w:val="22"/>
          <w:szCs w:val="22"/>
        </w:rPr>
        <w:t>T</w:t>
      </w:r>
      <w:r w:rsidRPr="00F13187">
        <w:rPr>
          <w:sz w:val="22"/>
          <w:szCs w:val="22"/>
        </w:rPr>
        <w:t>rois points sont à traiter :</w:t>
      </w:r>
    </w:p>
    <w:p w:rsidR="00F13187" w:rsidRDefault="00F13187" w:rsidP="00F13187">
      <w:pPr>
        <w:rPr>
          <w:rStyle w:val="Titre2Car"/>
          <w:bCs w:val="0"/>
          <w:iCs w:val="0"/>
        </w:rPr>
      </w:pPr>
    </w:p>
    <w:p w:rsidR="00F13187" w:rsidRPr="00093E28" w:rsidRDefault="00F13187" w:rsidP="00F13187">
      <w:pPr>
        <w:pStyle w:val="Paragraphedeliste"/>
        <w:numPr>
          <w:ilvl w:val="0"/>
          <w:numId w:val="45"/>
        </w:numPr>
      </w:pPr>
      <w:r>
        <w:t xml:space="preserve">À </w:t>
      </w:r>
      <w:r w:rsidRPr="00093E28">
        <w:t>la 1</w:t>
      </w:r>
      <w:r w:rsidRPr="00453282">
        <w:rPr>
          <w:vertAlign w:val="superscript"/>
        </w:rPr>
        <w:t>ère</w:t>
      </w:r>
      <w:r w:rsidRPr="00093E28">
        <w:t xml:space="preserve"> exécution du programme, le message d'erreur suivant est apparu :</w:t>
      </w:r>
    </w:p>
    <w:p w:rsidR="00F13187" w:rsidRPr="00093E28" w:rsidRDefault="00F13187" w:rsidP="00F13187"/>
    <w:p w:rsidR="00D509D8" w:rsidRPr="00D509D8" w:rsidRDefault="00D509D8" w:rsidP="00D509D8">
      <w:pPr>
        <w:widowControl/>
        <w:suppressAutoHyphens w:val="0"/>
        <w:autoSpaceDN w:val="0"/>
        <w:adjustRightInd w:val="0"/>
        <w:ind w:firstLine="708"/>
        <w:jc w:val="left"/>
        <w:rPr>
          <w:rFonts w:ascii="Consolas" w:eastAsiaTheme="minorHAnsi" w:hAnsi="Consolas" w:cs="Consolas"/>
          <w:sz w:val="20"/>
          <w:szCs w:val="20"/>
          <w:lang w:val="en-US" w:eastAsia="en-US"/>
        </w:rPr>
      </w:pPr>
      <w:r w:rsidRPr="00D509D8">
        <w:rPr>
          <w:rFonts w:ascii="Consolas" w:eastAsiaTheme="minorHAnsi" w:hAnsi="Consolas" w:cs="Consolas"/>
          <w:color w:val="FF0000"/>
          <w:sz w:val="20"/>
          <w:szCs w:val="20"/>
          <w:lang w:val="en-US" w:eastAsia="en-US"/>
        </w:rPr>
        <w:t xml:space="preserve">Exception in thread "AWT-EventQueue-0" </w:t>
      </w:r>
      <w:r w:rsidRPr="00D509D8">
        <w:rPr>
          <w:rFonts w:ascii="Consolas" w:eastAsiaTheme="minorHAnsi" w:hAnsi="Consolas" w:cs="Consolas"/>
          <w:color w:val="333333"/>
          <w:sz w:val="20"/>
          <w:szCs w:val="20"/>
          <w:u w:val="single"/>
          <w:lang w:val="en-US" w:eastAsia="en-US"/>
        </w:rPr>
        <w:t>java.lang.NullPointerException</w:t>
      </w:r>
    </w:p>
    <w:p w:rsidR="00D509D8" w:rsidRDefault="00D509D8" w:rsidP="00D509D8">
      <w:pPr>
        <w:widowControl/>
        <w:suppressAutoHyphens w:val="0"/>
        <w:autoSpaceDN w:val="0"/>
        <w:adjustRightInd w:val="0"/>
        <w:jc w:val="left"/>
        <w:rPr>
          <w:rFonts w:ascii="Consolas" w:eastAsiaTheme="minorHAnsi" w:hAnsi="Consolas" w:cs="Consolas"/>
          <w:sz w:val="20"/>
          <w:szCs w:val="20"/>
          <w:lang w:eastAsia="en-US"/>
        </w:rPr>
      </w:pPr>
      <w:r w:rsidRPr="00D509D8">
        <w:rPr>
          <w:rFonts w:ascii="Consolas" w:eastAsiaTheme="minorHAnsi" w:hAnsi="Consolas" w:cs="Consolas"/>
          <w:color w:val="FF0000"/>
          <w:sz w:val="20"/>
          <w:szCs w:val="20"/>
          <w:lang w:val="en-US" w:eastAsia="en-US"/>
        </w:rPr>
        <w:tab/>
      </w:r>
      <w:r>
        <w:rPr>
          <w:rFonts w:ascii="Consolas" w:eastAsiaTheme="minorHAnsi" w:hAnsi="Consolas" w:cs="Consolas"/>
          <w:color w:val="FF0000"/>
          <w:sz w:val="20"/>
          <w:szCs w:val="20"/>
          <w:lang w:eastAsia="en-US"/>
        </w:rPr>
        <w:t>at supmaster.Organisation.ajoutVisite(</w:t>
      </w:r>
      <w:r>
        <w:rPr>
          <w:rFonts w:ascii="Consolas" w:eastAsiaTheme="minorHAnsi" w:hAnsi="Consolas" w:cs="Consolas"/>
          <w:color w:val="333333"/>
          <w:sz w:val="20"/>
          <w:szCs w:val="20"/>
          <w:u w:val="single"/>
          <w:lang w:eastAsia="en-US"/>
        </w:rPr>
        <w:t>Organisation.java:19</w:t>
      </w:r>
      <w:r>
        <w:rPr>
          <w:rFonts w:ascii="Consolas" w:eastAsiaTheme="minorHAnsi" w:hAnsi="Consolas" w:cs="Consolas"/>
          <w:color w:val="FF0000"/>
          <w:sz w:val="20"/>
          <w:szCs w:val="20"/>
          <w:lang w:eastAsia="en-US"/>
        </w:rPr>
        <w:t>)</w:t>
      </w:r>
    </w:p>
    <w:p w:rsidR="00F13187" w:rsidRDefault="00D509D8" w:rsidP="00D509D8">
      <w:pPr>
        <w:rPr>
          <w:rFonts w:ascii="Consolas" w:eastAsiaTheme="minorHAnsi" w:hAnsi="Consolas" w:cs="Consolas"/>
          <w:color w:val="FF0000"/>
          <w:sz w:val="20"/>
          <w:szCs w:val="20"/>
          <w:lang w:val="en-US" w:eastAsia="en-US"/>
        </w:rPr>
      </w:pPr>
      <w:r>
        <w:rPr>
          <w:rFonts w:ascii="Consolas" w:eastAsiaTheme="minorHAnsi" w:hAnsi="Consolas" w:cs="Consolas"/>
          <w:color w:val="FF0000"/>
          <w:sz w:val="20"/>
          <w:szCs w:val="20"/>
          <w:lang w:eastAsia="en-US"/>
        </w:rPr>
        <w:tab/>
      </w:r>
      <w:r w:rsidRPr="00D509D8">
        <w:rPr>
          <w:rFonts w:ascii="Consolas" w:eastAsiaTheme="minorHAnsi" w:hAnsi="Consolas" w:cs="Consolas"/>
          <w:color w:val="FF0000"/>
          <w:sz w:val="20"/>
          <w:szCs w:val="20"/>
          <w:lang w:val="en-US" w:eastAsia="en-US"/>
        </w:rPr>
        <w:t>at supmaster.RappVisite$1.actionPerformed(</w:t>
      </w:r>
      <w:r w:rsidRPr="00D509D8">
        <w:rPr>
          <w:rFonts w:ascii="Consolas" w:eastAsiaTheme="minorHAnsi" w:hAnsi="Consolas" w:cs="Consolas"/>
          <w:color w:val="333333"/>
          <w:sz w:val="20"/>
          <w:szCs w:val="20"/>
          <w:u w:val="single"/>
          <w:lang w:val="en-US" w:eastAsia="en-US"/>
        </w:rPr>
        <w:t>RappVisite.java:110</w:t>
      </w:r>
      <w:r w:rsidRPr="00D509D8">
        <w:rPr>
          <w:rFonts w:ascii="Consolas" w:eastAsiaTheme="minorHAnsi" w:hAnsi="Consolas" w:cs="Consolas"/>
          <w:color w:val="FF0000"/>
          <w:sz w:val="20"/>
          <w:szCs w:val="20"/>
          <w:lang w:val="en-US" w:eastAsia="en-US"/>
        </w:rPr>
        <w:t>)</w:t>
      </w:r>
    </w:p>
    <w:p w:rsidR="00D509D8" w:rsidRPr="00D509D8" w:rsidRDefault="00D509D8" w:rsidP="00D509D8">
      <w:pPr>
        <w:rPr>
          <w:lang w:val="en-US"/>
        </w:rPr>
      </w:pPr>
    </w:p>
    <w:p w:rsidR="00F13187" w:rsidRDefault="00F13187" w:rsidP="00F13187">
      <w:pPr>
        <w:pStyle w:val="Paragraphedeliste"/>
        <w:numPr>
          <w:ilvl w:val="0"/>
          <w:numId w:val="45"/>
        </w:numPr>
      </w:pPr>
      <w:r>
        <w:t xml:space="preserve">Le responsable du projet a constaté une erreur de conception </w:t>
      </w:r>
      <w:r w:rsidRPr="00093E28">
        <w:t xml:space="preserve">dans le programme </w:t>
      </w:r>
      <w:r w:rsidR="00D509D8">
        <w:rPr>
          <w:i/>
          <w:sz w:val="22"/>
          <w:szCs w:val="22"/>
        </w:rPr>
        <w:t>Rapp</w:t>
      </w:r>
      <w:r w:rsidR="00D509D8" w:rsidRPr="00F13187">
        <w:rPr>
          <w:i/>
          <w:sz w:val="22"/>
          <w:szCs w:val="22"/>
        </w:rPr>
        <w:t>Visite</w:t>
      </w:r>
      <w:r w:rsidR="00D509D8" w:rsidRPr="00F13187">
        <w:rPr>
          <w:sz w:val="22"/>
          <w:szCs w:val="22"/>
        </w:rPr>
        <w:t xml:space="preserve"> </w:t>
      </w:r>
      <w:r w:rsidRPr="00093E28">
        <w:t xml:space="preserve">et l'a formalisée dans la </w:t>
      </w:r>
      <w:r w:rsidRPr="00453282">
        <w:rPr>
          <w:i/>
        </w:rPr>
        <w:t>demande de modification</w:t>
      </w:r>
      <w:r w:rsidRPr="00093E28">
        <w:t xml:space="preserve"> </w:t>
      </w:r>
      <w:r w:rsidRPr="00E23B52">
        <w:rPr>
          <w:i/>
        </w:rPr>
        <w:t>PO_14</w:t>
      </w:r>
      <w:r w:rsidRPr="00093E28">
        <w:t xml:space="preserve">. Un de vos collègues a </w:t>
      </w:r>
      <w:r>
        <w:t xml:space="preserve">commencé à réfléchir à ce problème. Il a complété la </w:t>
      </w:r>
      <w:r w:rsidRPr="00453282">
        <w:rPr>
          <w:i/>
        </w:rPr>
        <w:t>demande de modification</w:t>
      </w:r>
      <w:r w:rsidRPr="00093E28">
        <w:t xml:space="preserve"> </w:t>
      </w:r>
      <w:r>
        <w:t xml:space="preserve">en précisant </w:t>
      </w:r>
      <w:r w:rsidRPr="00093E28">
        <w:t xml:space="preserve">les étapes </w:t>
      </w:r>
      <w:r>
        <w:t>de l’implémentation technique</w:t>
      </w:r>
      <w:r w:rsidRPr="00093E28">
        <w:t>.</w:t>
      </w:r>
    </w:p>
    <w:p w:rsidR="00F13187" w:rsidRPr="00B73A5F" w:rsidRDefault="00F13187" w:rsidP="00F13187">
      <w:pPr>
        <w:pStyle w:val="code"/>
        <w:jc w:val="both"/>
        <w:rPr>
          <w:rFonts w:ascii="Courier New" w:hAnsi="Courier New" w:cs="Courier New"/>
        </w:rPr>
      </w:pPr>
    </w:p>
    <w:p w:rsidR="00F13187" w:rsidRPr="00F13187" w:rsidRDefault="00F13187" w:rsidP="00F13187">
      <w:pPr>
        <w:pStyle w:val="Paragraphedeliste"/>
        <w:numPr>
          <w:ilvl w:val="0"/>
          <w:numId w:val="45"/>
        </w:numPr>
        <w:rPr>
          <w:b/>
        </w:rPr>
      </w:pPr>
      <w:r>
        <w:t>Pour</w:t>
      </w:r>
      <w:r w:rsidRPr="00093E28">
        <w:t xml:space="preserve"> améliorer le suivi des visites, le responsable des prospections souhaite que chaque prospecteur dispose de statistiques concernant son établissement. Il serait entre autres intéressant de connaitre, pour chaque région couverte par l’établissement,  </w:t>
      </w:r>
      <w:r w:rsidRPr="009E7891">
        <w:t>l’indicateur de couverture des visites</w:t>
      </w:r>
      <w:r>
        <w:t xml:space="preserve"> qui est calculé ainsi </w:t>
      </w:r>
      <w:r w:rsidRPr="00093E28">
        <w:t>:</w:t>
      </w:r>
    </w:p>
    <w:p w:rsidR="00F13187" w:rsidRPr="00453282" w:rsidRDefault="00F13187" w:rsidP="00F13187">
      <w:pPr>
        <w:pStyle w:val="Paragraphedeliste"/>
        <w:rPr>
          <w:b/>
        </w:rPr>
      </w:pPr>
    </w:p>
    <w:p w:rsidR="00F13187" w:rsidRDefault="00F13187" w:rsidP="00F13187">
      <w:pPr>
        <w:jc w:val="left"/>
        <w:rPr>
          <w:sz w:val="22"/>
          <w:szCs w:val="22"/>
          <w:u w:val="single"/>
        </w:rPr>
      </w:pPr>
      <w:r w:rsidRPr="00F13187">
        <w:rPr>
          <w:sz w:val="22"/>
          <w:szCs w:val="22"/>
          <w:u w:val="single"/>
        </w:rPr>
        <w:t>nombre d’organisations de la région déjà visitées au moins une fois divisé par nombre total d’organisations de la région</w:t>
      </w:r>
    </w:p>
    <w:p w:rsidR="008037B5" w:rsidRDefault="008037B5" w:rsidP="00F13187">
      <w:pPr>
        <w:jc w:val="left"/>
        <w:rPr>
          <w:b/>
          <w:sz w:val="22"/>
          <w:szCs w:val="22"/>
          <w:u w:val="single"/>
        </w:rPr>
      </w:pPr>
    </w:p>
    <w:p w:rsidR="008037B5" w:rsidRPr="008037B5" w:rsidRDefault="008037B5" w:rsidP="00F13187">
      <w:pPr>
        <w:jc w:val="left"/>
        <w:rPr>
          <w:sz w:val="22"/>
          <w:szCs w:val="22"/>
        </w:rPr>
      </w:pPr>
      <w:r w:rsidRPr="008037B5">
        <w:rPr>
          <w:sz w:val="22"/>
          <w:szCs w:val="22"/>
        </w:rPr>
        <w:t>Il semblerait qu’un de vos collègues ait d’ailleurs prévu d’effectuer un test unitaire de cette méthode, qu’il ait commencé (cf document 7).</w:t>
      </w:r>
    </w:p>
    <w:p w:rsidR="00F13187" w:rsidRPr="00D0247C" w:rsidRDefault="00F13187" w:rsidP="00F13187">
      <w:pPr>
        <w:pStyle w:val="Titre3"/>
      </w:pPr>
      <w:r>
        <w:lastRenderedPageBreak/>
        <w:t>Votre mission</w:t>
      </w:r>
    </w:p>
    <w:p w:rsidR="00F13187" w:rsidRPr="00093E28" w:rsidRDefault="00F13187" w:rsidP="00F13187"/>
    <w:p w:rsidR="00F13187" w:rsidRPr="00093E28" w:rsidRDefault="00F13187" w:rsidP="00F13187">
      <w:pPr>
        <w:pStyle w:val="Question"/>
      </w:pPr>
      <w:r w:rsidRPr="00093E28">
        <w:t xml:space="preserve">Expliquer la cause </w:t>
      </w:r>
      <w:r>
        <w:t xml:space="preserve">du </w:t>
      </w:r>
      <w:r w:rsidRPr="00093E28">
        <w:t xml:space="preserve">message d'erreur </w:t>
      </w:r>
      <w:r>
        <w:t xml:space="preserve">apparu à la première exécution du programme </w:t>
      </w:r>
      <w:r w:rsidR="006E6AE5">
        <w:rPr>
          <w:i/>
        </w:rPr>
        <w:t>Rapp</w:t>
      </w:r>
      <w:r w:rsidRPr="006A5D67">
        <w:rPr>
          <w:i/>
        </w:rPr>
        <w:t>Visite</w:t>
      </w:r>
      <w:r>
        <w:t xml:space="preserve"> </w:t>
      </w:r>
      <w:r w:rsidRPr="00093E28">
        <w:t>et donner la solution permettant d'y remédier.</w:t>
      </w:r>
    </w:p>
    <w:p w:rsidR="00F13187" w:rsidRPr="00093E28" w:rsidRDefault="00F13187" w:rsidP="00F13187"/>
    <w:p w:rsidR="00F13187" w:rsidRPr="00093E28" w:rsidRDefault="00F13187" w:rsidP="00F13187">
      <w:pPr>
        <w:pStyle w:val="Question"/>
      </w:pPr>
      <w:r w:rsidRPr="00093E28">
        <w:t xml:space="preserve">Coder les différentes étapes permettant de </w:t>
      </w:r>
      <w:r>
        <w:t>réaliser la modification demandée dans la fiche</w:t>
      </w:r>
      <w:r w:rsidRPr="00093E28">
        <w:t xml:space="preserve"> PO_14.</w:t>
      </w:r>
    </w:p>
    <w:p w:rsidR="00F13187" w:rsidRPr="00093E28" w:rsidRDefault="00F13187" w:rsidP="00F13187"/>
    <w:p w:rsidR="00F13187" w:rsidRDefault="00F13187" w:rsidP="00F13187">
      <w:pPr>
        <w:pStyle w:val="Question"/>
      </w:pPr>
      <w:r>
        <w:t>Coder une solution permettant de calculer l’indicateur de couverture des visites d’une région</w:t>
      </w:r>
      <w:r w:rsidRPr="00093E28">
        <w:t>.</w:t>
      </w:r>
    </w:p>
    <w:p w:rsidR="007F5FAD" w:rsidRDefault="007F5FAD" w:rsidP="007F5FAD">
      <w:pPr>
        <w:pStyle w:val="Paragraphedeliste"/>
      </w:pPr>
    </w:p>
    <w:p w:rsidR="007F5FAD" w:rsidRDefault="007F5FAD" w:rsidP="00F13187">
      <w:pPr>
        <w:pStyle w:val="Question"/>
      </w:pPr>
      <w:r>
        <w:t>Compléter le test unitaire pour la solution de l’étape 6 (cf document 7. On suppose que l’indicateur implémenté à l’étape 6 est effectué via une méthode de la classe Region)</w:t>
      </w:r>
    </w:p>
    <w:p w:rsidR="000C7FFC" w:rsidRDefault="000C7FFC" w:rsidP="000C7FFC">
      <w:pPr>
        <w:pStyle w:val="Paragraphedeliste"/>
      </w:pPr>
    </w:p>
    <w:p w:rsidR="000C7FFC" w:rsidRDefault="000C7FFC" w:rsidP="0064730E"/>
    <w:p w:rsidR="004D22B1" w:rsidRPr="00093E28" w:rsidRDefault="004D22B1" w:rsidP="00EE6EB2">
      <w:pPr>
        <w:pStyle w:val="Question"/>
        <w:numPr>
          <w:ilvl w:val="0"/>
          <w:numId w:val="0"/>
        </w:numPr>
      </w:pPr>
    </w:p>
    <w:p w:rsidR="00F13187" w:rsidRDefault="00F13187" w:rsidP="00F13187">
      <w:pPr>
        <w:pStyle w:val="Titre"/>
        <w:rPr>
          <w:b/>
        </w:rPr>
      </w:pPr>
    </w:p>
    <w:p w:rsidR="004D22B1" w:rsidRDefault="004D22B1" w:rsidP="004D22B1">
      <w:pPr>
        <w:rPr>
          <w:lang w:eastAsia="fr-FR"/>
        </w:rPr>
      </w:pPr>
    </w:p>
    <w:p w:rsidR="004D22B1" w:rsidRPr="004D22B1" w:rsidRDefault="004D22B1" w:rsidP="004D22B1">
      <w:pPr>
        <w:rPr>
          <w:lang w:eastAsia="fr-FR"/>
        </w:rPr>
        <w:sectPr w:rsidR="004D22B1" w:rsidRPr="004D22B1" w:rsidSect="00185B97">
          <w:footerReference w:type="default" r:id="rId8"/>
          <w:pgSz w:w="11906" w:h="16838"/>
          <w:pgMar w:top="907" w:right="907" w:bottom="907" w:left="907" w:header="708" w:footer="708" w:gutter="0"/>
          <w:cols w:space="708"/>
          <w:docGrid w:linePitch="360"/>
        </w:sectPr>
      </w:pPr>
    </w:p>
    <w:p w:rsidR="00F13187" w:rsidRPr="00727799" w:rsidRDefault="00F13187" w:rsidP="00F13187">
      <w:pPr>
        <w:pStyle w:val="Titre"/>
        <w:rPr>
          <w:rFonts w:ascii="Arial" w:hAnsi="Arial" w:cs="Arial"/>
          <w:b/>
          <w:sz w:val="28"/>
          <w:szCs w:val="28"/>
        </w:rPr>
      </w:pPr>
      <w:r w:rsidRPr="00727799">
        <w:rPr>
          <w:rFonts w:ascii="Arial" w:hAnsi="Arial" w:cs="Arial"/>
          <w:b/>
          <w:sz w:val="28"/>
          <w:szCs w:val="28"/>
        </w:rPr>
        <w:lastRenderedPageBreak/>
        <w:t>Ressources documentaires</w:t>
      </w:r>
    </w:p>
    <w:p w:rsidR="00F13187" w:rsidRPr="005B537C" w:rsidRDefault="00F13187" w:rsidP="00F13187">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r>
        <w:t>Présentation</w:t>
      </w:r>
      <w:r w:rsidRPr="005B537C">
        <w:t xml:space="preserve"> de la base de données</w:t>
      </w:r>
    </w:p>
    <w:p w:rsidR="00F13187" w:rsidRPr="00EF7414" w:rsidRDefault="00F13187" w:rsidP="00F13187">
      <w:pPr>
        <w:spacing w:before="120"/>
        <w:rPr>
          <w:rFonts w:cs="Courier New"/>
          <w:b/>
          <w:u w:val="single"/>
        </w:rPr>
      </w:pPr>
      <w:r w:rsidRPr="00EF7414">
        <w:rPr>
          <w:rFonts w:cs="Courier New"/>
          <w:b/>
          <w:u w:val="single"/>
        </w:rPr>
        <w:t>Modélisation conceptuelle</w:t>
      </w:r>
    </w:p>
    <w:p w:rsidR="00F13187" w:rsidRDefault="00F13187" w:rsidP="00F13187">
      <w:pPr>
        <w:spacing w:before="120"/>
        <w:rPr>
          <w:rFonts w:cs="Courier New"/>
          <w:b/>
          <w:i/>
        </w:rPr>
      </w:pPr>
      <w:r w:rsidRPr="00F1541D">
        <w:rPr>
          <w:rFonts w:cs="Courier New"/>
          <w:b/>
          <w:i/>
        </w:rPr>
        <w:t xml:space="preserve">La modélisation conceptuelle est volontairement fournie </w:t>
      </w:r>
      <w:r>
        <w:rPr>
          <w:rFonts w:cs="Courier New"/>
          <w:b/>
          <w:i/>
        </w:rPr>
        <w:t>dans</w:t>
      </w:r>
      <w:r w:rsidRPr="00F1541D">
        <w:rPr>
          <w:rFonts w:cs="Courier New"/>
          <w:b/>
          <w:i/>
        </w:rPr>
        <w:t xml:space="preserve"> les deux représentations les plus courantes</w:t>
      </w:r>
      <w:r>
        <w:rPr>
          <w:rFonts w:cs="Courier New"/>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6"/>
      </w:tblGrid>
      <w:tr w:rsidR="00FC3988" w:rsidRPr="00CB7C77" w:rsidTr="00FC3988">
        <w:trPr>
          <w:trHeight w:val="469"/>
        </w:trPr>
        <w:tc>
          <w:tcPr>
            <w:tcW w:w="9976" w:type="dxa"/>
          </w:tcPr>
          <w:p w:rsidR="00FC3988" w:rsidRPr="00CB7C77" w:rsidRDefault="00FC3988" w:rsidP="00185B97">
            <w:pPr>
              <w:spacing w:before="120"/>
              <w:jc w:val="left"/>
              <w:rPr>
                <w:rFonts w:cs="Courier New"/>
                <w:b/>
                <w:lang w:eastAsia="fr-FR"/>
              </w:rPr>
            </w:pPr>
            <w:r w:rsidRPr="00CB7C77">
              <w:rPr>
                <w:rFonts w:cs="Courier New"/>
                <w:b/>
                <w:lang w:eastAsia="fr-FR"/>
              </w:rPr>
              <w:t>Diagramme de classes</w:t>
            </w:r>
          </w:p>
        </w:tc>
      </w:tr>
      <w:tr w:rsidR="00FC3988" w:rsidRPr="00CB7C77" w:rsidTr="00FC3988">
        <w:trPr>
          <w:trHeight w:val="6775"/>
        </w:trPr>
        <w:tc>
          <w:tcPr>
            <w:tcW w:w="9976" w:type="dxa"/>
          </w:tcPr>
          <w:p w:rsidR="00FC3988" w:rsidRPr="00CB7C77" w:rsidRDefault="00FC3988" w:rsidP="00185B97">
            <w:pPr>
              <w:spacing w:before="120"/>
              <w:jc w:val="left"/>
              <w:rPr>
                <w:rFonts w:cs="Courier New"/>
                <w:b/>
                <w:lang w:eastAsia="fr-FR"/>
              </w:rPr>
            </w:pPr>
            <w:r>
              <w:rPr>
                <w:rFonts w:cs="Courier New"/>
                <w:b/>
                <w:noProof/>
                <w:lang w:eastAsia="fr-FR"/>
              </w:rPr>
              <w:drawing>
                <wp:inline distT="0" distB="0" distL="0" distR="0" wp14:anchorId="4A82A33D" wp14:editId="10BD3A8C">
                  <wp:extent cx="5969000" cy="5841057"/>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71" cy="5865982"/>
                          </a:xfrm>
                          <a:prstGeom prst="rect">
                            <a:avLst/>
                          </a:prstGeom>
                          <a:noFill/>
                          <a:ln>
                            <a:noFill/>
                          </a:ln>
                        </pic:spPr>
                      </pic:pic>
                    </a:graphicData>
                  </a:graphic>
                </wp:inline>
              </w:drawing>
            </w:r>
          </w:p>
        </w:tc>
      </w:tr>
    </w:tbl>
    <w:p w:rsidR="00F13187" w:rsidRDefault="00F13187" w:rsidP="00F13187">
      <w:pPr>
        <w:spacing w:before="120"/>
        <w:rPr>
          <w:rFonts w:cs="Courier New"/>
          <w:b/>
          <w:u w:val="single"/>
        </w:rPr>
        <w:sectPr w:rsidR="00F13187" w:rsidSect="00FC3988">
          <w:pgSz w:w="11906" w:h="16838"/>
          <w:pgMar w:top="907" w:right="907" w:bottom="907" w:left="907" w:header="708" w:footer="708" w:gutter="0"/>
          <w:cols w:space="708"/>
          <w:rtlGutter/>
          <w:docGrid w:linePitch="360"/>
        </w:sectPr>
      </w:pPr>
    </w:p>
    <w:p w:rsidR="00F13187" w:rsidRPr="00727799" w:rsidRDefault="00F13187" w:rsidP="00F13187">
      <w:pPr>
        <w:spacing w:before="120"/>
        <w:rPr>
          <w:rFonts w:cs="Courier New"/>
          <w:b/>
          <w:sz w:val="20"/>
          <w:szCs w:val="20"/>
          <w:u w:val="single"/>
        </w:rPr>
      </w:pPr>
      <w:r w:rsidRPr="00727799">
        <w:rPr>
          <w:rFonts w:cs="Courier New"/>
          <w:b/>
          <w:sz w:val="20"/>
          <w:szCs w:val="20"/>
          <w:u w:val="single"/>
        </w:rPr>
        <w:lastRenderedPageBreak/>
        <w:t>Schéma relationnel</w:t>
      </w:r>
    </w:p>
    <w:p w:rsidR="00F13187" w:rsidRPr="00727799" w:rsidRDefault="00F13187" w:rsidP="00F13187">
      <w:pPr>
        <w:spacing w:before="120"/>
        <w:rPr>
          <w:rFonts w:cs="Courier New"/>
          <w:b/>
          <w:sz w:val="20"/>
          <w:szCs w:val="20"/>
          <w:u w:val="single"/>
        </w:rPr>
      </w:pPr>
    </w:p>
    <w:p w:rsidR="00F13187" w:rsidRPr="00727799" w:rsidRDefault="00F13187" w:rsidP="00F13187">
      <w:pPr>
        <w:spacing w:before="120"/>
        <w:rPr>
          <w:rFonts w:cs="Courier New"/>
          <w:b/>
          <w:sz w:val="20"/>
          <w:szCs w:val="20"/>
        </w:rPr>
      </w:pPr>
      <w:r w:rsidRPr="00727799">
        <w:rPr>
          <w:rFonts w:cs="Courier New"/>
          <w:b/>
          <w:sz w:val="20"/>
          <w:szCs w:val="20"/>
          <w:u w:val="single"/>
        </w:rPr>
        <w:t>Cursus</w:t>
      </w:r>
      <w:r w:rsidRPr="00727799">
        <w:rPr>
          <w:rFonts w:cs="Courier New"/>
          <w:b/>
          <w:sz w:val="20"/>
          <w:szCs w:val="20"/>
        </w:rPr>
        <w:t xml:space="preserve"> (id, libelle)</w:t>
      </w:r>
    </w:p>
    <w:p w:rsidR="00F13187" w:rsidRPr="00727799" w:rsidRDefault="00F13187" w:rsidP="00F13187">
      <w:pPr>
        <w:rPr>
          <w:rFonts w:cs="Courier New"/>
          <w:i/>
          <w:sz w:val="20"/>
          <w:szCs w:val="20"/>
        </w:rPr>
      </w:pPr>
      <w:r w:rsidRPr="00727799">
        <w:rPr>
          <w:rFonts w:cs="Courier New"/>
          <w:i/>
          <w:sz w:val="20"/>
          <w:szCs w:val="20"/>
        </w:rPr>
        <w:t>Clé primaire : id</w:t>
      </w:r>
    </w:p>
    <w:p w:rsidR="00F13187" w:rsidRPr="00727799" w:rsidRDefault="00F13187" w:rsidP="00F13187">
      <w:pPr>
        <w:spacing w:before="60"/>
        <w:rPr>
          <w:rFonts w:cs="Arial"/>
          <w:i/>
          <w:sz w:val="20"/>
          <w:szCs w:val="20"/>
        </w:rPr>
      </w:pPr>
    </w:p>
    <w:p w:rsidR="00F13187" w:rsidRPr="00727799" w:rsidRDefault="00F13187" w:rsidP="00F13187">
      <w:pPr>
        <w:spacing w:before="60"/>
        <w:rPr>
          <w:rFonts w:cs="Arial"/>
          <w:i/>
          <w:sz w:val="20"/>
          <w:szCs w:val="20"/>
        </w:rPr>
      </w:pPr>
      <w:r w:rsidRPr="00727799">
        <w:rPr>
          <w:rFonts w:cs="Arial"/>
          <w:i/>
          <w:sz w:val="20"/>
          <w:szCs w:val="20"/>
        </w:rPr>
        <w:t>/* Le libellé d’un cursus correspond à un choix de formation offert par le centre associé à l’année. Exemple : le cursus IM1 correspond à la 1</w:t>
      </w:r>
      <w:r w:rsidRPr="00727799">
        <w:rPr>
          <w:rFonts w:cs="Arial"/>
          <w:i/>
          <w:sz w:val="20"/>
          <w:szCs w:val="20"/>
          <w:vertAlign w:val="superscript"/>
        </w:rPr>
        <w:t>ère</w:t>
      </w:r>
      <w:r w:rsidRPr="00727799">
        <w:rPr>
          <w:rFonts w:cs="Arial"/>
          <w:i/>
          <w:sz w:val="20"/>
          <w:szCs w:val="20"/>
        </w:rPr>
        <w:t xml:space="preserve"> année de formation d’Informaticien Manager. Tous les cursus sont disponibles au sein de chaque établissement de l’institut. */</w:t>
      </w:r>
    </w:p>
    <w:p w:rsidR="00F13187" w:rsidRPr="00727799" w:rsidRDefault="00F13187" w:rsidP="00F13187">
      <w:pPr>
        <w:spacing w:beforeLines="60" w:before="144"/>
        <w:jc w:val="left"/>
        <w:rPr>
          <w:rFonts w:cs="Courier New"/>
          <w:b/>
          <w:sz w:val="20"/>
          <w:szCs w:val="20"/>
        </w:rPr>
      </w:pPr>
      <w:r w:rsidRPr="00727799">
        <w:rPr>
          <w:rFonts w:cs="Courier New"/>
          <w:b/>
          <w:sz w:val="20"/>
          <w:szCs w:val="20"/>
          <w:u w:val="single"/>
        </w:rPr>
        <w:t>Etudiant</w:t>
      </w:r>
      <w:r w:rsidRPr="00727799">
        <w:rPr>
          <w:rFonts w:cs="Courier New"/>
          <w:b/>
          <w:sz w:val="20"/>
          <w:szCs w:val="20"/>
        </w:rPr>
        <w:t xml:space="preserve"> (id, nom, prenom, adresse, ville, nbContratsEtud, idEtablissement, idCursus)</w:t>
      </w:r>
    </w:p>
    <w:p w:rsidR="00F13187" w:rsidRPr="00727799" w:rsidRDefault="00F13187" w:rsidP="00F13187">
      <w:pPr>
        <w:rPr>
          <w:rFonts w:cs="Courier New"/>
          <w:i/>
          <w:sz w:val="20"/>
          <w:szCs w:val="20"/>
        </w:rPr>
      </w:pPr>
      <w:r w:rsidRPr="00727799">
        <w:rPr>
          <w:rFonts w:cs="Courier New"/>
          <w:i/>
          <w:sz w:val="20"/>
          <w:szCs w:val="20"/>
        </w:rPr>
        <w:t>Clé primaire : id</w:t>
      </w:r>
    </w:p>
    <w:p w:rsidR="00F13187" w:rsidRPr="00727799" w:rsidRDefault="00F13187" w:rsidP="00F13187">
      <w:pPr>
        <w:rPr>
          <w:rFonts w:cs="Courier New"/>
          <w:i/>
          <w:sz w:val="20"/>
          <w:szCs w:val="20"/>
        </w:rPr>
      </w:pPr>
      <w:r w:rsidRPr="00727799">
        <w:rPr>
          <w:rFonts w:cs="Courier New"/>
          <w:i/>
          <w:sz w:val="20"/>
          <w:szCs w:val="20"/>
        </w:rPr>
        <w:t>Clé étrangère : idCursus en référence à id de Cursus</w:t>
      </w:r>
    </w:p>
    <w:p w:rsidR="00F13187" w:rsidRPr="00727799" w:rsidRDefault="00F13187" w:rsidP="00F13187">
      <w:pPr>
        <w:rPr>
          <w:rFonts w:cs="Courier New"/>
          <w:i/>
          <w:sz w:val="20"/>
          <w:szCs w:val="20"/>
        </w:rPr>
      </w:pPr>
    </w:p>
    <w:p w:rsidR="00F13187" w:rsidRPr="00727799" w:rsidRDefault="00F13187" w:rsidP="00F13187">
      <w:pPr>
        <w:rPr>
          <w:rFonts w:cs="Arial"/>
          <w:i/>
          <w:sz w:val="20"/>
          <w:szCs w:val="20"/>
        </w:rPr>
      </w:pPr>
      <w:r w:rsidRPr="00727799">
        <w:rPr>
          <w:rFonts w:cs="Arial"/>
          <w:i/>
          <w:sz w:val="20"/>
          <w:szCs w:val="20"/>
        </w:rPr>
        <w:t>/* La donnée idEtablissement contient le code de l’établissement fréquenté par l’étudiant. Exemple : "mar" pour "Marseille"  */</w:t>
      </w:r>
    </w:p>
    <w:p w:rsidR="00F13187" w:rsidRPr="00727799" w:rsidRDefault="00F13187" w:rsidP="00F13187">
      <w:pPr>
        <w:rPr>
          <w:rFonts w:cs="Courier New"/>
          <w:i/>
          <w:sz w:val="20"/>
          <w:szCs w:val="20"/>
        </w:rPr>
      </w:pPr>
    </w:p>
    <w:p w:rsidR="00F13187" w:rsidRPr="00727799" w:rsidRDefault="00F13187" w:rsidP="00F13187">
      <w:pPr>
        <w:spacing w:before="120"/>
        <w:rPr>
          <w:rFonts w:cs="Courier New"/>
          <w:b/>
          <w:sz w:val="20"/>
          <w:szCs w:val="20"/>
        </w:rPr>
      </w:pPr>
      <w:r w:rsidRPr="00727799">
        <w:rPr>
          <w:rFonts w:cs="Courier New"/>
          <w:b/>
          <w:sz w:val="20"/>
          <w:szCs w:val="20"/>
          <w:u w:val="single"/>
        </w:rPr>
        <w:t>Activite</w:t>
      </w:r>
      <w:r w:rsidRPr="00727799">
        <w:rPr>
          <w:rFonts w:cs="Courier New"/>
          <w:b/>
          <w:sz w:val="20"/>
          <w:szCs w:val="20"/>
        </w:rPr>
        <w:t> (codeApe, libelle)</w:t>
      </w:r>
    </w:p>
    <w:p w:rsidR="00F13187" w:rsidRPr="00727799" w:rsidRDefault="00F13187" w:rsidP="00F13187">
      <w:pPr>
        <w:rPr>
          <w:rFonts w:cs="Courier New"/>
          <w:i/>
          <w:sz w:val="20"/>
          <w:szCs w:val="20"/>
        </w:rPr>
      </w:pPr>
      <w:r w:rsidRPr="00727799">
        <w:rPr>
          <w:rFonts w:cs="Courier New"/>
          <w:i/>
          <w:sz w:val="20"/>
          <w:szCs w:val="20"/>
        </w:rPr>
        <w:t>Clé primaire : codeApe /* code correspondant à un secteur d’activité, défini par l’INSEE */</w:t>
      </w:r>
    </w:p>
    <w:p w:rsidR="00F13187" w:rsidRPr="00727799" w:rsidRDefault="00F13187" w:rsidP="00F13187">
      <w:pPr>
        <w:rPr>
          <w:rFonts w:cs="Courier New"/>
          <w:i/>
          <w:sz w:val="20"/>
          <w:szCs w:val="20"/>
        </w:rPr>
      </w:pPr>
    </w:p>
    <w:p w:rsidR="00F13187" w:rsidRPr="00727799" w:rsidRDefault="00F13187" w:rsidP="00F13187">
      <w:pPr>
        <w:spacing w:before="60"/>
        <w:rPr>
          <w:rFonts w:cs="Courier New"/>
          <w:b/>
          <w:sz w:val="20"/>
          <w:szCs w:val="20"/>
        </w:rPr>
      </w:pPr>
      <w:r w:rsidRPr="00727799">
        <w:rPr>
          <w:rFonts w:cs="Courier New"/>
          <w:b/>
          <w:sz w:val="20"/>
          <w:szCs w:val="20"/>
          <w:u w:val="single"/>
        </w:rPr>
        <w:t>Organisation</w:t>
      </w:r>
      <w:r w:rsidRPr="00727799">
        <w:rPr>
          <w:rFonts w:cs="Courier New"/>
          <w:b/>
          <w:sz w:val="20"/>
          <w:szCs w:val="20"/>
        </w:rPr>
        <w:t xml:space="preserve"> (id, nom, adresse, ville, nbContratsOrg, codeApeActivite)</w:t>
      </w:r>
    </w:p>
    <w:p w:rsidR="00F13187" w:rsidRPr="00727799" w:rsidRDefault="00F13187" w:rsidP="00F13187">
      <w:pPr>
        <w:rPr>
          <w:rFonts w:cs="Courier New"/>
          <w:i/>
          <w:sz w:val="20"/>
          <w:szCs w:val="20"/>
        </w:rPr>
      </w:pPr>
      <w:r w:rsidRPr="00727799">
        <w:rPr>
          <w:rFonts w:cs="Courier New"/>
          <w:i/>
          <w:sz w:val="20"/>
          <w:szCs w:val="20"/>
        </w:rPr>
        <w:t>Clé primaire : id</w:t>
      </w:r>
    </w:p>
    <w:p w:rsidR="00F13187" w:rsidRPr="00727799" w:rsidRDefault="00F13187" w:rsidP="00F13187">
      <w:pPr>
        <w:spacing w:after="120"/>
        <w:rPr>
          <w:rFonts w:cs="Courier New"/>
          <w:i/>
          <w:sz w:val="20"/>
          <w:szCs w:val="20"/>
        </w:rPr>
      </w:pPr>
      <w:r w:rsidRPr="00727799">
        <w:rPr>
          <w:rFonts w:cs="Courier New"/>
          <w:i/>
          <w:sz w:val="20"/>
          <w:szCs w:val="20"/>
        </w:rPr>
        <w:t>Clé étrangère : codeApeActivite en référence à codeApe de Activite</w:t>
      </w:r>
    </w:p>
    <w:p w:rsidR="00F13187" w:rsidRPr="00727799" w:rsidRDefault="00F13187" w:rsidP="00F13187">
      <w:pPr>
        <w:rPr>
          <w:rFonts w:cs="Courier New"/>
          <w:i/>
          <w:sz w:val="20"/>
          <w:szCs w:val="20"/>
        </w:rPr>
      </w:pPr>
      <w:r w:rsidRPr="00727799">
        <w:rPr>
          <w:rFonts w:cs="Arial"/>
          <w:i/>
          <w:sz w:val="20"/>
          <w:szCs w:val="20"/>
        </w:rPr>
        <w:t>/* La donnée nbContratsOrg contient le nombre de contrats signés par l’organisation */</w:t>
      </w:r>
    </w:p>
    <w:p w:rsidR="00F13187" w:rsidRPr="00727799" w:rsidRDefault="00F13187" w:rsidP="00F13187">
      <w:pPr>
        <w:ind w:left="-284"/>
        <w:rPr>
          <w:rFonts w:cs="Courier New"/>
          <w:sz w:val="20"/>
          <w:szCs w:val="20"/>
          <w:u w:val="single"/>
        </w:rPr>
      </w:pPr>
    </w:p>
    <w:p w:rsidR="00F13187" w:rsidRPr="00727799" w:rsidRDefault="00F13187" w:rsidP="00F13187">
      <w:pPr>
        <w:rPr>
          <w:rFonts w:cs="Courier New"/>
          <w:b/>
          <w:sz w:val="20"/>
          <w:szCs w:val="20"/>
        </w:rPr>
      </w:pPr>
      <w:r w:rsidRPr="00727799">
        <w:rPr>
          <w:rFonts w:cs="Courier New"/>
          <w:b/>
          <w:sz w:val="20"/>
          <w:szCs w:val="20"/>
          <w:u w:val="single"/>
        </w:rPr>
        <w:t>Contrat</w:t>
      </w:r>
      <w:r w:rsidRPr="00727799">
        <w:rPr>
          <w:rFonts w:cs="Courier New"/>
          <w:b/>
          <w:sz w:val="20"/>
          <w:szCs w:val="20"/>
        </w:rPr>
        <w:t xml:space="preserve"> (id, dateContrat, caractéristiques, dateFin, idOrg, idEtudiant)</w:t>
      </w:r>
    </w:p>
    <w:p w:rsidR="00F13187" w:rsidRPr="00727799" w:rsidRDefault="00F13187" w:rsidP="00F13187">
      <w:pPr>
        <w:rPr>
          <w:rFonts w:cs="Courier New"/>
          <w:i/>
          <w:sz w:val="20"/>
          <w:szCs w:val="20"/>
        </w:rPr>
      </w:pPr>
      <w:r w:rsidRPr="00727799">
        <w:rPr>
          <w:rFonts w:cs="Courier New"/>
          <w:i/>
          <w:sz w:val="20"/>
          <w:szCs w:val="20"/>
        </w:rPr>
        <w:t>Clé primaire : id</w:t>
      </w:r>
    </w:p>
    <w:p w:rsidR="00F13187" w:rsidRPr="00727799" w:rsidRDefault="00F13187" w:rsidP="00F13187">
      <w:pPr>
        <w:rPr>
          <w:rFonts w:cs="Courier New"/>
          <w:i/>
          <w:sz w:val="20"/>
          <w:szCs w:val="20"/>
        </w:rPr>
      </w:pPr>
      <w:r w:rsidRPr="00727799">
        <w:rPr>
          <w:rFonts w:cs="Courier New"/>
          <w:i/>
          <w:sz w:val="20"/>
          <w:szCs w:val="20"/>
        </w:rPr>
        <w:t xml:space="preserve">Clé étrangère : idOrg en référence à id de Organisation </w:t>
      </w:r>
    </w:p>
    <w:p w:rsidR="00F13187" w:rsidRPr="00727799" w:rsidRDefault="00F13187" w:rsidP="00F13187">
      <w:pPr>
        <w:spacing w:after="60"/>
        <w:rPr>
          <w:rFonts w:cs="Courier New"/>
          <w:i/>
          <w:sz w:val="20"/>
          <w:szCs w:val="20"/>
        </w:rPr>
      </w:pPr>
      <w:r w:rsidRPr="00727799">
        <w:rPr>
          <w:rFonts w:cs="Courier New"/>
          <w:i/>
          <w:sz w:val="20"/>
          <w:szCs w:val="20"/>
        </w:rPr>
        <w:t>Clé étrangère : idEtudiant en référence à id de Etudiant</w:t>
      </w:r>
    </w:p>
    <w:p w:rsidR="00F13187" w:rsidRPr="00727799" w:rsidRDefault="00F13187" w:rsidP="00F13187">
      <w:pPr>
        <w:spacing w:after="120"/>
        <w:rPr>
          <w:rFonts w:cs="Courier New"/>
          <w:i/>
          <w:sz w:val="20"/>
          <w:szCs w:val="20"/>
        </w:rPr>
      </w:pPr>
      <w:r w:rsidRPr="00727799">
        <w:rPr>
          <w:rFonts w:cs="Courier New"/>
          <w:i/>
          <w:sz w:val="20"/>
          <w:szCs w:val="20"/>
        </w:rPr>
        <w:t>/* La table Contrat mémorise les informations sur les contrats signés par les étudiants et les organisations. Il y a, pour chacun, une date de signature (attribut dateContrat) et une date de fin (attribut dateFin) qui n’est pas renseignée pour les contrats en cours*/</w:t>
      </w:r>
    </w:p>
    <w:p w:rsidR="00F13187" w:rsidRPr="00727799" w:rsidRDefault="00F13187" w:rsidP="00F13187">
      <w:pPr>
        <w:spacing w:after="120"/>
        <w:rPr>
          <w:rFonts w:cs="Courier New"/>
          <w:i/>
          <w:sz w:val="20"/>
          <w:szCs w:val="20"/>
        </w:rPr>
      </w:pPr>
    </w:p>
    <w:p w:rsidR="00F13187" w:rsidRDefault="00F13187"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Default="008065CA" w:rsidP="00F13187">
      <w:pPr>
        <w:rPr>
          <w:sz w:val="22"/>
          <w:szCs w:val="22"/>
        </w:rPr>
      </w:pPr>
    </w:p>
    <w:p w:rsidR="008065CA" w:rsidRPr="00727799" w:rsidRDefault="008065CA" w:rsidP="00F13187">
      <w:pPr>
        <w:rPr>
          <w:sz w:val="22"/>
          <w:szCs w:val="22"/>
        </w:rPr>
      </w:pPr>
    </w:p>
    <w:p w:rsidR="00F13187" w:rsidRPr="008508A3" w:rsidRDefault="00F13187" w:rsidP="00F13187">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r w:rsidRPr="008508A3">
        <w:lastRenderedPageBreak/>
        <w:t>Extrait du diagramme des classes métier</w:t>
      </w:r>
    </w:p>
    <w:p w:rsidR="00F13187" w:rsidRPr="00093E28" w:rsidRDefault="00F13187" w:rsidP="00F13187"/>
    <w:p w:rsidR="00F13187" w:rsidRPr="00727799" w:rsidRDefault="00F13187" w:rsidP="00F13187">
      <w:pPr>
        <w:rPr>
          <w:sz w:val="22"/>
          <w:szCs w:val="22"/>
        </w:rPr>
      </w:pPr>
      <w:r w:rsidRPr="00727799">
        <w:rPr>
          <w:sz w:val="22"/>
          <w:szCs w:val="22"/>
        </w:rPr>
        <w:t>La description des classes est fournie ici à un niveau d’abstraction intermédiaire, suffisant pour la compréhension des informations principales à gérer.</w:t>
      </w:r>
    </w:p>
    <w:p w:rsidR="00F13187" w:rsidRPr="00093E28" w:rsidRDefault="00F13187" w:rsidP="00F13187"/>
    <w:p w:rsidR="00F13187" w:rsidRPr="00093E28" w:rsidRDefault="00F13187" w:rsidP="00F13187">
      <w:pPr>
        <w:ind w:left="-993"/>
        <w:jc w:val="center"/>
      </w:pPr>
      <w:r>
        <w:rPr>
          <w:noProof/>
          <w:lang w:eastAsia="fr-FR"/>
        </w:rPr>
        <w:drawing>
          <wp:inline distT="0" distB="0" distL="0" distR="0">
            <wp:extent cx="6123940" cy="55556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940" cy="5555615"/>
                    </a:xfrm>
                    <a:prstGeom prst="rect">
                      <a:avLst/>
                    </a:prstGeom>
                    <a:noFill/>
                    <a:ln>
                      <a:noFill/>
                    </a:ln>
                  </pic:spPr>
                </pic:pic>
              </a:graphicData>
            </a:graphic>
          </wp:inline>
        </w:drawing>
      </w:r>
    </w:p>
    <w:p w:rsidR="00F13187" w:rsidRPr="00093E28" w:rsidRDefault="00F13187" w:rsidP="00F13187">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r>
        <w:br w:type="page"/>
      </w:r>
      <w:r w:rsidRPr="00093E28">
        <w:lastRenderedPageBreak/>
        <w:t>Description détaillée des classes métier (</w:t>
      </w:r>
      <w:r w:rsidR="002B265D">
        <w:t>également fournies en code</w:t>
      </w:r>
      <w:r w:rsidRPr="00093E28">
        <w:t>)</w:t>
      </w:r>
    </w:p>
    <w:p w:rsidR="00F13187" w:rsidRPr="00426C34" w:rsidRDefault="00FD58CB" w:rsidP="00F13187">
      <w:pPr>
        <w:rPr>
          <w:u w:val="single"/>
          <w:lang w:val="en-US"/>
        </w:rPr>
      </w:pPr>
      <w:r w:rsidRPr="00426C34">
        <w:rPr>
          <w:u w:val="single"/>
          <w:lang w:val="en-US"/>
        </w:rPr>
        <w:t>Classe REGION</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b/>
          <w:bCs/>
          <w:color w:val="7F0055"/>
          <w:sz w:val="18"/>
          <w:szCs w:val="20"/>
          <w:lang w:val="en-US" w:eastAsia="en-US"/>
        </w:rPr>
        <w:t>package</w:t>
      </w:r>
      <w:r w:rsidRPr="00FD58CB">
        <w:rPr>
          <w:rFonts w:ascii="Consolas" w:eastAsiaTheme="minorHAnsi" w:hAnsi="Consolas" w:cs="Consolas"/>
          <w:color w:val="000000"/>
          <w:sz w:val="18"/>
          <w:szCs w:val="20"/>
          <w:lang w:val="en-US" w:eastAsia="en-US"/>
        </w:rPr>
        <w:t xml:space="preserve"> supmaster;</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b/>
          <w:bCs/>
          <w:color w:val="7F0055"/>
          <w:sz w:val="18"/>
          <w:szCs w:val="20"/>
          <w:lang w:val="en-US" w:eastAsia="en-US"/>
        </w:rPr>
        <w:t>import</w:t>
      </w:r>
      <w:r w:rsidRPr="00FD58CB">
        <w:rPr>
          <w:rFonts w:ascii="Consolas" w:eastAsiaTheme="minorHAnsi" w:hAnsi="Consolas" w:cs="Consolas"/>
          <w:color w:val="000000"/>
          <w:sz w:val="18"/>
          <w:szCs w:val="20"/>
          <w:lang w:val="en-US" w:eastAsia="en-US"/>
        </w:rPr>
        <w:t xml:space="preserve"> java.util.ArrayList;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b/>
          <w:bCs/>
          <w:color w:val="7F0055"/>
          <w:sz w:val="18"/>
          <w:szCs w:val="20"/>
          <w:lang w:val="en-US" w:eastAsia="en-US"/>
        </w:rPr>
        <w:t>public</w:t>
      </w:r>
      <w:r w:rsidRPr="00FD58CB">
        <w:rPr>
          <w:rFonts w:ascii="Consolas" w:eastAsiaTheme="minorHAnsi" w:hAnsi="Consolas" w:cs="Consolas"/>
          <w:color w:val="000000"/>
          <w:sz w:val="18"/>
          <w:szCs w:val="20"/>
          <w:lang w:val="en-US" w:eastAsia="en-US"/>
        </w:rPr>
        <w:t xml:space="preserve"> </w:t>
      </w:r>
      <w:r w:rsidRPr="00FD58CB">
        <w:rPr>
          <w:rFonts w:ascii="Consolas" w:eastAsiaTheme="minorHAnsi" w:hAnsi="Consolas" w:cs="Consolas"/>
          <w:b/>
          <w:bCs/>
          <w:color w:val="7F0055"/>
          <w:sz w:val="18"/>
          <w:szCs w:val="20"/>
          <w:lang w:val="en-US" w:eastAsia="en-US"/>
        </w:rPr>
        <w:t>class</w:t>
      </w:r>
      <w:r w:rsidRPr="00FD58CB">
        <w:rPr>
          <w:rFonts w:ascii="Consolas" w:eastAsiaTheme="minorHAnsi" w:hAnsi="Consolas" w:cs="Consolas"/>
          <w:color w:val="000000"/>
          <w:sz w:val="18"/>
          <w:szCs w:val="20"/>
          <w:lang w:val="en-US" w:eastAsia="en-US"/>
        </w:rPr>
        <w:t xml:space="preserve"> Region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private</w:t>
      </w:r>
      <w:r w:rsidRPr="00FD58CB">
        <w:rPr>
          <w:rFonts w:ascii="Consolas" w:eastAsiaTheme="minorHAnsi" w:hAnsi="Consolas" w:cs="Consolas"/>
          <w:color w:val="000000"/>
          <w:sz w:val="18"/>
          <w:szCs w:val="20"/>
          <w:lang w:val="en-US" w:eastAsia="en-US"/>
        </w:rPr>
        <w:t xml:space="preserve"> </w:t>
      </w:r>
      <w:r w:rsidRPr="00FD58CB">
        <w:rPr>
          <w:rFonts w:ascii="Consolas" w:eastAsiaTheme="minorHAnsi" w:hAnsi="Consolas" w:cs="Consolas"/>
          <w:b/>
          <w:bCs/>
          <w:color w:val="7F0055"/>
          <w:sz w:val="18"/>
          <w:szCs w:val="20"/>
          <w:lang w:val="en-US" w:eastAsia="en-US"/>
        </w:rPr>
        <w:t>int</w:t>
      </w:r>
      <w:r w:rsidRPr="00FD58CB">
        <w:rPr>
          <w:rFonts w:ascii="Consolas" w:eastAsiaTheme="minorHAnsi" w:hAnsi="Consolas" w:cs="Consolas"/>
          <w:color w:val="000000"/>
          <w:sz w:val="18"/>
          <w:szCs w:val="20"/>
          <w:lang w:val="en-US" w:eastAsia="en-US"/>
        </w:rPr>
        <w:t xml:space="preserve"> </w:t>
      </w:r>
      <w:r w:rsidRPr="00FD58CB">
        <w:rPr>
          <w:rFonts w:ascii="Consolas" w:eastAsiaTheme="minorHAnsi" w:hAnsi="Consolas" w:cs="Consolas"/>
          <w:color w:val="0000C0"/>
          <w:sz w:val="18"/>
          <w:szCs w:val="20"/>
          <w:lang w:val="en-US" w:eastAsia="en-US"/>
        </w:rPr>
        <w:t>numero</w:t>
      </w:r>
      <w:r w:rsidRPr="00FD58CB">
        <w:rPr>
          <w:rFonts w:ascii="Consolas" w:eastAsiaTheme="minorHAnsi" w:hAnsi="Consolas" w:cs="Consolas"/>
          <w:color w:val="000000"/>
          <w:sz w:val="18"/>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private</w:t>
      </w:r>
      <w:r w:rsidRPr="00FD58CB">
        <w:rPr>
          <w:rFonts w:ascii="Consolas" w:eastAsiaTheme="minorHAnsi" w:hAnsi="Consolas" w:cs="Consolas"/>
          <w:color w:val="000000"/>
          <w:sz w:val="18"/>
          <w:szCs w:val="20"/>
          <w:lang w:val="en-US" w:eastAsia="en-US"/>
        </w:rPr>
        <w:t xml:space="preserve"> String </w:t>
      </w:r>
      <w:r w:rsidRPr="00FD58CB">
        <w:rPr>
          <w:rFonts w:ascii="Consolas" w:eastAsiaTheme="minorHAnsi" w:hAnsi="Consolas" w:cs="Consolas"/>
          <w:color w:val="0000C0"/>
          <w:sz w:val="18"/>
          <w:szCs w:val="20"/>
          <w:lang w:val="en-US" w:eastAsia="en-US"/>
        </w:rPr>
        <w:t>nom</w:t>
      </w:r>
      <w:r w:rsidRPr="00FD58CB">
        <w:rPr>
          <w:rFonts w:ascii="Consolas" w:eastAsiaTheme="minorHAnsi" w:hAnsi="Consolas" w:cs="Consolas"/>
          <w:color w:val="000000"/>
          <w:sz w:val="18"/>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eastAsia="en-US"/>
        </w:rPr>
        <w:t>private</w:t>
      </w:r>
      <w:r w:rsidRPr="00FD58CB">
        <w:rPr>
          <w:rFonts w:ascii="Consolas" w:eastAsiaTheme="minorHAnsi" w:hAnsi="Consolas" w:cs="Consolas"/>
          <w:color w:val="000000"/>
          <w:sz w:val="18"/>
          <w:szCs w:val="20"/>
          <w:lang w:eastAsia="en-US"/>
        </w:rPr>
        <w:t xml:space="preserve"> Etablissement </w:t>
      </w:r>
      <w:r w:rsidRPr="00FD58CB">
        <w:rPr>
          <w:rFonts w:ascii="Consolas" w:eastAsiaTheme="minorHAnsi" w:hAnsi="Consolas" w:cs="Consolas"/>
          <w:color w:val="0000C0"/>
          <w:sz w:val="18"/>
          <w:szCs w:val="20"/>
          <w:lang w:eastAsia="en-US"/>
        </w:rPr>
        <w:t>leEtablissement</w:t>
      </w:r>
      <w:r w:rsidRPr="00FD58CB">
        <w:rPr>
          <w:rFonts w:ascii="Consolas" w:eastAsiaTheme="minorHAnsi" w:hAnsi="Consolas" w:cs="Consolas"/>
          <w:color w:val="000000"/>
          <w:sz w:val="18"/>
          <w:szCs w:val="20"/>
          <w:lang w:eastAsia="en-US"/>
        </w:rPr>
        <w:t>;</w:t>
      </w:r>
      <w:r w:rsidRPr="00FD58CB">
        <w:rPr>
          <w:rFonts w:ascii="Consolas" w:eastAsiaTheme="minorHAnsi" w:hAnsi="Consolas" w:cs="Consolas"/>
          <w:color w:val="000000"/>
          <w:sz w:val="18"/>
          <w:szCs w:val="20"/>
          <w:lang w:eastAsia="en-US"/>
        </w:rPr>
        <w:tab/>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Etablissement</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de</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Supmaster</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couvrant</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la</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région</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color w:val="3F7F5F"/>
          <w:sz w:val="18"/>
          <w:szCs w:val="20"/>
          <w:lang w:eastAsia="en-US"/>
        </w:rPr>
        <w:t xml:space="preserve">// Collection </w:t>
      </w:r>
      <w:r w:rsidRPr="00FD58CB">
        <w:rPr>
          <w:rFonts w:ascii="Consolas" w:eastAsiaTheme="minorHAnsi" w:hAnsi="Consolas" w:cs="Consolas"/>
          <w:color w:val="3F7F5F"/>
          <w:sz w:val="18"/>
          <w:szCs w:val="20"/>
          <w:u w:val="single"/>
          <w:lang w:eastAsia="en-US"/>
        </w:rPr>
        <w:t>des</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organisations</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prospectées</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ou</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susceptibles</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de</w:t>
      </w:r>
      <w:r w:rsidRPr="00FD58CB">
        <w:rPr>
          <w:rFonts w:ascii="Consolas" w:eastAsiaTheme="minorHAnsi" w:hAnsi="Consolas" w:cs="Consolas"/>
          <w:color w:val="3F7F5F"/>
          <w:sz w:val="18"/>
          <w:szCs w:val="20"/>
          <w:lang w:eastAsia="en-US"/>
        </w:rPr>
        <w:t xml:space="preserve"> l’être </w:t>
      </w:r>
      <w:r w:rsidRPr="00FD58CB">
        <w:rPr>
          <w:rFonts w:ascii="Consolas" w:eastAsiaTheme="minorHAnsi" w:hAnsi="Consolas" w:cs="Consolas"/>
          <w:color w:val="3F7F5F"/>
          <w:sz w:val="18"/>
          <w:szCs w:val="20"/>
          <w:u w:val="single"/>
          <w:lang w:eastAsia="en-US"/>
        </w:rPr>
        <w:t>dans</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la</w:t>
      </w:r>
      <w:r w:rsidRPr="00FD58CB">
        <w:rPr>
          <w:rFonts w:ascii="Consolas" w:eastAsiaTheme="minorHAnsi" w:hAnsi="Consolas" w:cs="Consolas"/>
          <w:color w:val="3F7F5F"/>
          <w:sz w:val="18"/>
          <w:szCs w:val="20"/>
          <w:lang w:eastAsia="en-US"/>
        </w:rPr>
        <w:t xml:space="preserve"> </w:t>
      </w:r>
      <w:r w:rsidRPr="00FD58CB">
        <w:rPr>
          <w:rFonts w:ascii="Consolas" w:eastAsiaTheme="minorHAnsi" w:hAnsi="Consolas" w:cs="Consolas"/>
          <w:color w:val="3F7F5F"/>
          <w:sz w:val="18"/>
          <w:szCs w:val="20"/>
          <w:u w:val="single"/>
          <w:lang w:eastAsia="en-US"/>
        </w:rPr>
        <w:t>région</w:t>
      </w:r>
      <w:r w:rsidRPr="00FD58CB">
        <w:rPr>
          <w:rFonts w:ascii="Consolas" w:eastAsiaTheme="minorHAnsi" w:hAnsi="Consolas" w:cs="Consolas"/>
          <w:color w:val="3F7F5F"/>
          <w:sz w:val="18"/>
          <w:szCs w:val="20"/>
          <w:lang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b/>
          <w:bCs/>
          <w:color w:val="7F0055"/>
          <w:sz w:val="18"/>
          <w:szCs w:val="20"/>
          <w:lang w:eastAsia="en-US"/>
        </w:rPr>
        <w:t>private</w:t>
      </w:r>
      <w:r w:rsidRPr="00FD58CB">
        <w:rPr>
          <w:rFonts w:ascii="Consolas" w:eastAsiaTheme="minorHAnsi" w:hAnsi="Consolas" w:cs="Consolas"/>
          <w:color w:val="000000"/>
          <w:sz w:val="18"/>
          <w:szCs w:val="20"/>
          <w:lang w:eastAsia="en-US"/>
        </w:rPr>
        <w:t xml:space="preserve"> ArrayList &lt;Organisation&gt; </w:t>
      </w:r>
      <w:r w:rsidRPr="00FD58CB">
        <w:rPr>
          <w:rFonts w:ascii="Consolas" w:eastAsiaTheme="minorHAnsi" w:hAnsi="Consolas" w:cs="Consolas"/>
          <w:color w:val="0000C0"/>
          <w:sz w:val="18"/>
          <w:szCs w:val="20"/>
          <w:lang w:eastAsia="en-US"/>
        </w:rPr>
        <w:t>lesOrganisations</w:t>
      </w:r>
      <w:r w:rsidRPr="00FD58CB">
        <w:rPr>
          <w:rFonts w:ascii="Consolas" w:eastAsiaTheme="minorHAnsi" w:hAnsi="Consolas" w:cs="Consolas"/>
          <w:color w:val="000000"/>
          <w:sz w:val="18"/>
          <w:szCs w:val="20"/>
          <w:lang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b/>
          <w:bCs/>
          <w:color w:val="7F0055"/>
          <w:sz w:val="18"/>
          <w:szCs w:val="20"/>
          <w:lang w:eastAsia="en-US"/>
        </w:rPr>
        <w:t>public</w:t>
      </w:r>
      <w:r w:rsidRPr="00FD58CB">
        <w:rPr>
          <w:rFonts w:ascii="Consolas" w:eastAsiaTheme="minorHAnsi" w:hAnsi="Consolas" w:cs="Consolas"/>
          <w:color w:val="000000"/>
          <w:sz w:val="18"/>
          <w:szCs w:val="20"/>
          <w:lang w:eastAsia="en-US"/>
        </w:rPr>
        <w:t xml:space="preserve"> Region(</w:t>
      </w:r>
      <w:r w:rsidRPr="00FD58CB">
        <w:rPr>
          <w:rFonts w:ascii="Consolas" w:eastAsiaTheme="minorHAnsi" w:hAnsi="Consolas" w:cs="Consolas"/>
          <w:b/>
          <w:bCs/>
          <w:color w:val="7F0055"/>
          <w:sz w:val="18"/>
          <w:szCs w:val="20"/>
          <w:lang w:eastAsia="en-US"/>
        </w:rPr>
        <w:t>int</w:t>
      </w:r>
      <w:r w:rsidRPr="00FD58CB">
        <w:rPr>
          <w:rFonts w:ascii="Consolas" w:eastAsiaTheme="minorHAnsi" w:hAnsi="Consolas" w:cs="Consolas"/>
          <w:color w:val="000000"/>
          <w:sz w:val="18"/>
          <w:szCs w:val="20"/>
          <w:lang w:eastAsia="en-US"/>
        </w:rPr>
        <w:t xml:space="preserve"> </w:t>
      </w:r>
      <w:r w:rsidRPr="00FD58CB">
        <w:rPr>
          <w:rFonts w:ascii="Consolas" w:eastAsiaTheme="minorHAnsi" w:hAnsi="Consolas" w:cs="Consolas"/>
          <w:color w:val="6A3E3E"/>
          <w:sz w:val="18"/>
          <w:szCs w:val="20"/>
          <w:lang w:eastAsia="en-US"/>
        </w:rPr>
        <w:t>pNum</w:t>
      </w:r>
      <w:r w:rsidRPr="00FD58CB">
        <w:rPr>
          <w:rFonts w:ascii="Consolas" w:eastAsiaTheme="minorHAnsi" w:hAnsi="Consolas" w:cs="Consolas"/>
          <w:color w:val="000000"/>
          <w:sz w:val="18"/>
          <w:szCs w:val="20"/>
          <w:lang w:eastAsia="en-US"/>
        </w:rPr>
        <w:t xml:space="preserve">, String </w:t>
      </w:r>
      <w:r w:rsidRPr="00FD58CB">
        <w:rPr>
          <w:rFonts w:ascii="Consolas" w:eastAsiaTheme="minorHAnsi" w:hAnsi="Consolas" w:cs="Consolas"/>
          <w:color w:val="6A3E3E"/>
          <w:sz w:val="18"/>
          <w:szCs w:val="20"/>
          <w:lang w:eastAsia="en-US"/>
        </w:rPr>
        <w:t>pNom</w:t>
      </w:r>
      <w:r w:rsidRPr="00FD58CB">
        <w:rPr>
          <w:rFonts w:ascii="Consolas" w:eastAsiaTheme="minorHAnsi" w:hAnsi="Consolas" w:cs="Consolas"/>
          <w:color w:val="000000"/>
          <w:sz w:val="18"/>
          <w:szCs w:val="20"/>
          <w:lang w:eastAsia="en-US"/>
        </w:rPr>
        <w:t xml:space="preserve">, Etablissement </w:t>
      </w:r>
      <w:r w:rsidRPr="00FD58CB">
        <w:rPr>
          <w:rFonts w:ascii="Consolas" w:eastAsiaTheme="minorHAnsi" w:hAnsi="Consolas" w:cs="Consolas"/>
          <w:color w:val="6A3E3E"/>
          <w:sz w:val="18"/>
          <w:szCs w:val="20"/>
          <w:lang w:eastAsia="en-US"/>
        </w:rPr>
        <w:t>pEtablissement</w:t>
      </w:r>
      <w:r w:rsidRPr="00FD58CB">
        <w:rPr>
          <w:rFonts w:ascii="Consolas" w:eastAsiaTheme="minorHAnsi" w:hAnsi="Consolas" w:cs="Consolas"/>
          <w:color w:val="000000"/>
          <w:sz w:val="18"/>
          <w:szCs w:val="20"/>
          <w:lang w:eastAsia="en-US"/>
        </w:rPr>
        <w:t xml:space="preserve">)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color w:val="000000"/>
          <w:sz w:val="18"/>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this</w:t>
      </w:r>
      <w:r w:rsidRPr="00FD58CB">
        <w:rPr>
          <w:rFonts w:ascii="Consolas" w:eastAsiaTheme="minorHAnsi" w:hAnsi="Consolas" w:cs="Consolas"/>
          <w:color w:val="000000"/>
          <w:sz w:val="18"/>
          <w:szCs w:val="20"/>
          <w:lang w:val="en-US" w:eastAsia="en-US"/>
        </w:rPr>
        <w:t>.</w:t>
      </w:r>
      <w:r w:rsidRPr="00FD58CB">
        <w:rPr>
          <w:rFonts w:ascii="Consolas" w:eastAsiaTheme="minorHAnsi" w:hAnsi="Consolas" w:cs="Consolas"/>
          <w:color w:val="0000C0"/>
          <w:sz w:val="18"/>
          <w:szCs w:val="20"/>
          <w:lang w:val="en-US" w:eastAsia="en-US"/>
        </w:rPr>
        <w:t>numero</w:t>
      </w:r>
      <w:r w:rsidRPr="00FD58CB">
        <w:rPr>
          <w:rFonts w:ascii="Consolas" w:eastAsiaTheme="minorHAnsi" w:hAnsi="Consolas" w:cs="Consolas"/>
          <w:color w:val="000000"/>
          <w:sz w:val="18"/>
          <w:szCs w:val="20"/>
          <w:lang w:val="en-US" w:eastAsia="en-US"/>
        </w:rPr>
        <w:t xml:space="preserve"> = </w:t>
      </w:r>
      <w:r w:rsidRPr="00FD58CB">
        <w:rPr>
          <w:rFonts w:ascii="Consolas" w:eastAsiaTheme="minorHAnsi" w:hAnsi="Consolas" w:cs="Consolas"/>
          <w:color w:val="6A3E3E"/>
          <w:sz w:val="18"/>
          <w:szCs w:val="20"/>
          <w:lang w:val="en-US" w:eastAsia="en-US"/>
        </w:rPr>
        <w:t>pNum</w:t>
      </w:r>
      <w:r w:rsidRPr="00FD58CB">
        <w:rPr>
          <w:rFonts w:ascii="Consolas" w:eastAsiaTheme="minorHAnsi" w:hAnsi="Consolas" w:cs="Consolas"/>
          <w:color w:val="000000"/>
          <w:sz w:val="18"/>
          <w:szCs w:val="20"/>
          <w:lang w:val="en-US" w:eastAsia="en-US"/>
        </w:rPr>
        <w:t xml:space="preserve">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this</w:t>
      </w:r>
      <w:r w:rsidRPr="00FD58CB">
        <w:rPr>
          <w:rFonts w:ascii="Consolas" w:eastAsiaTheme="minorHAnsi" w:hAnsi="Consolas" w:cs="Consolas"/>
          <w:color w:val="000000"/>
          <w:sz w:val="18"/>
          <w:szCs w:val="20"/>
          <w:lang w:val="en-US" w:eastAsia="en-US"/>
        </w:rPr>
        <w:t>.</w:t>
      </w:r>
      <w:r w:rsidRPr="00FD58CB">
        <w:rPr>
          <w:rFonts w:ascii="Consolas" w:eastAsiaTheme="minorHAnsi" w:hAnsi="Consolas" w:cs="Consolas"/>
          <w:color w:val="0000C0"/>
          <w:sz w:val="18"/>
          <w:szCs w:val="20"/>
          <w:lang w:val="en-US" w:eastAsia="en-US"/>
        </w:rPr>
        <w:t>nom</w:t>
      </w:r>
      <w:r w:rsidRPr="00FD58CB">
        <w:rPr>
          <w:rFonts w:ascii="Consolas" w:eastAsiaTheme="minorHAnsi" w:hAnsi="Consolas" w:cs="Consolas"/>
          <w:color w:val="000000"/>
          <w:sz w:val="18"/>
          <w:szCs w:val="20"/>
          <w:lang w:val="en-US" w:eastAsia="en-US"/>
        </w:rPr>
        <w:t xml:space="preserve"> = </w:t>
      </w:r>
      <w:r w:rsidRPr="00FD58CB">
        <w:rPr>
          <w:rFonts w:ascii="Consolas" w:eastAsiaTheme="minorHAnsi" w:hAnsi="Consolas" w:cs="Consolas"/>
          <w:color w:val="6A3E3E"/>
          <w:sz w:val="18"/>
          <w:szCs w:val="20"/>
          <w:lang w:val="en-US" w:eastAsia="en-US"/>
        </w:rPr>
        <w:t>pNom</w:t>
      </w:r>
      <w:r w:rsidRPr="00FD58CB">
        <w:rPr>
          <w:rFonts w:ascii="Consolas" w:eastAsiaTheme="minorHAnsi" w:hAnsi="Consolas" w:cs="Consolas"/>
          <w:color w:val="000000"/>
          <w:sz w:val="18"/>
          <w:szCs w:val="20"/>
          <w:lang w:val="en-US" w:eastAsia="en-US"/>
        </w:rPr>
        <w:t xml:space="preserve">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this</w:t>
      </w:r>
      <w:r w:rsidRPr="00FD58CB">
        <w:rPr>
          <w:rFonts w:ascii="Consolas" w:eastAsiaTheme="minorHAnsi" w:hAnsi="Consolas" w:cs="Consolas"/>
          <w:color w:val="000000"/>
          <w:sz w:val="18"/>
          <w:szCs w:val="20"/>
          <w:lang w:val="en-US" w:eastAsia="en-US"/>
        </w:rPr>
        <w:t>.</w:t>
      </w:r>
      <w:r w:rsidRPr="00FD58CB">
        <w:rPr>
          <w:rFonts w:ascii="Consolas" w:eastAsiaTheme="minorHAnsi" w:hAnsi="Consolas" w:cs="Consolas"/>
          <w:color w:val="0000C0"/>
          <w:sz w:val="18"/>
          <w:szCs w:val="20"/>
          <w:lang w:val="en-US" w:eastAsia="en-US"/>
        </w:rPr>
        <w:t>leEtablissement</w:t>
      </w:r>
      <w:r w:rsidRPr="00FD58CB">
        <w:rPr>
          <w:rFonts w:ascii="Consolas" w:eastAsiaTheme="minorHAnsi" w:hAnsi="Consolas" w:cs="Consolas"/>
          <w:color w:val="000000"/>
          <w:sz w:val="18"/>
          <w:szCs w:val="20"/>
          <w:lang w:val="en-US" w:eastAsia="en-US"/>
        </w:rPr>
        <w:t xml:space="preserve"> = </w:t>
      </w:r>
      <w:r w:rsidRPr="00FD58CB">
        <w:rPr>
          <w:rFonts w:ascii="Consolas" w:eastAsiaTheme="minorHAnsi" w:hAnsi="Consolas" w:cs="Consolas"/>
          <w:color w:val="6A3E3E"/>
          <w:sz w:val="18"/>
          <w:szCs w:val="20"/>
          <w:lang w:val="en-US" w:eastAsia="en-US"/>
        </w:rPr>
        <w:t>pEtablissement</w:t>
      </w:r>
      <w:r w:rsidRPr="00FD58CB">
        <w:rPr>
          <w:rFonts w:ascii="Consolas" w:eastAsiaTheme="minorHAnsi" w:hAnsi="Consolas" w:cs="Consolas"/>
          <w:color w:val="000000"/>
          <w:sz w:val="18"/>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public</w:t>
      </w:r>
      <w:r w:rsidRPr="00FD58CB">
        <w:rPr>
          <w:rFonts w:ascii="Consolas" w:eastAsiaTheme="minorHAnsi" w:hAnsi="Consolas" w:cs="Consolas"/>
          <w:color w:val="000000"/>
          <w:sz w:val="18"/>
          <w:szCs w:val="20"/>
          <w:lang w:val="en-US" w:eastAsia="en-US"/>
        </w:rPr>
        <w:t xml:space="preserve"> </w:t>
      </w:r>
      <w:r w:rsidRPr="00FD58CB">
        <w:rPr>
          <w:rFonts w:ascii="Consolas" w:eastAsiaTheme="minorHAnsi" w:hAnsi="Consolas" w:cs="Consolas"/>
          <w:b/>
          <w:bCs/>
          <w:color w:val="7F0055"/>
          <w:sz w:val="18"/>
          <w:szCs w:val="20"/>
          <w:lang w:val="en-US" w:eastAsia="en-US"/>
        </w:rPr>
        <w:t>int</w:t>
      </w:r>
      <w:r w:rsidRPr="00FD58CB">
        <w:rPr>
          <w:rFonts w:ascii="Consolas" w:eastAsiaTheme="minorHAnsi" w:hAnsi="Consolas" w:cs="Consolas"/>
          <w:color w:val="000000"/>
          <w:sz w:val="18"/>
          <w:szCs w:val="20"/>
          <w:lang w:val="en-US" w:eastAsia="en-US"/>
        </w:rPr>
        <w:t xml:space="preserve"> getNumero()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return</w:t>
      </w:r>
      <w:r w:rsidRPr="00FD58CB">
        <w:rPr>
          <w:rFonts w:ascii="Consolas" w:eastAsiaTheme="minorHAnsi" w:hAnsi="Consolas" w:cs="Consolas"/>
          <w:color w:val="000000"/>
          <w:sz w:val="18"/>
          <w:szCs w:val="20"/>
          <w:lang w:val="en-US" w:eastAsia="en-US"/>
        </w:rPr>
        <w:t xml:space="preserve"> </w:t>
      </w:r>
      <w:r w:rsidRPr="00FD58CB">
        <w:rPr>
          <w:rFonts w:ascii="Consolas" w:eastAsiaTheme="minorHAnsi" w:hAnsi="Consolas" w:cs="Consolas"/>
          <w:color w:val="0000C0"/>
          <w:sz w:val="18"/>
          <w:szCs w:val="20"/>
          <w:lang w:val="en-US" w:eastAsia="en-US"/>
        </w:rPr>
        <w:t>numero</w:t>
      </w:r>
      <w:r w:rsidRPr="00FD58CB">
        <w:rPr>
          <w:rFonts w:ascii="Consolas" w:eastAsiaTheme="minorHAnsi" w:hAnsi="Consolas" w:cs="Consolas"/>
          <w:color w:val="000000"/>
          <w:sz w:val="18"/>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public</w:t>
      </w:r>
      <w:r w:rsidRPr="00FD58CB">
        <w:rPr>
          <w:rFonts w:ascii="Consolas" w:eastAsiaTheme="minorHAnsi" w:hAnsi="Consolas" w:cs="Consolas"/>
          <w:color w:val="000000"/>
          <w:sz w:val="18"/>
          <w:szCs w:val="20"/>
          <w:lang w:val="en-US" w:eastAsia="en-US"/>
        </w:rPr>
        <w:t xml:space="preserve"> String getNom()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val="en-US"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b/>
          <w:bCs/>
          <w:color w:val="7F0055"/>
          <w:sz w:val="18"/>
          <w:szCs w:val="20"/>
          <w:lang w:val="en-US" w:eastAsia="en-US"/>
        </w:rPr>
        <w:t>return</w:t>
      </w:r>
      <w:r w:rsidRPr="00FD58CB">
        <w:rPr>
          <w:rFonts w:ascii="Consolas" w:eastAsiaTheme="minorHAnsi" w:hAnsi="Consolas" w:cs="Consolas"/>
          <w:color w:val="000000"/>
          <w:sz w:val="18"/>
          <w:szCs w:val="20"/>
          <w:lang w:val="en-US" w:eastAsia="en-US"/>
        </w:rPr>
        <w:t xml:space="preserve"> </w:t>
      </w:r>
      <w:r w:rsidRPr="00FD58CB">
        <w:rPr>
          <w:rFonts w:ascii="Consolas" w:eastAsiaTheme="minorHAnsi" w:hAnsi="Consolas" w:cs="Consolas"/>
          <w:color w:val="0000C0"/>
          <w:sz w:val="18"/>
          <w:szCs w:val="20"/>
          <w:lang w:val="en-US" w:eastAsia="en-US"/>
        </w:rPr>
        <w:t>nom</w:t>
      </w:r>
      <w:r w:rsidRPr="00FD58CB">
        <w:rPr>
          <w:rFonts w:ascii="Consolas" w:eastAsiaTheme="minorHAnsi" w:hAnsi="Consolas" w:cs="Consolas"/>
          <w:color w:val="000000"/>
          <w:sz w:val="18"/>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val="en-US" w:eastAsia="en-US"/>
        </w:rPr>
        <w:tab/>
      </w:r>
      <w:r w:rsidRPr="00FD58CB">
        <w:rPr>
          <w:rFonts w:ascii="Consolas" w:eastAsiaTheme="minorHAnsi" w:hAnsi="Consolas" w:cs="Consolas"/>
          <w:color w:val="000000"/>
          <w:sz w:val="18"/>
          <w:szCs w:val="20"/>
          <w:lang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b/>
          <w:bCs/>
          <w:color w:val="7F0055"/>
          <w:sz w:val="18"/>
          <w:szCs w:val="20"/>
          <w:lang w:eastAsia="en-US"/>
        </w:rPr>
        <w:t>public</w:t>
      </w:r>
      <w:r w:rsidRPr="00FD58CB">
        <w:rPr>
          <w:rFonts w:ascii="Consolas" w:eastAsiaTheme="minorHAnsi" w:hAnsi="Consolas" w:cs="Consolas"/>
          <w:color w:val="000000"/>
          <w:sz w:val="18"/>
          <w:szCs w:val="20"/>
          <w:lang w:eastAsia="en-US"/>
        </w:rPr>
        <w:t xml:space="preserve"> Etablissement getLeEtablissement()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color w:val="000000"/>
          <w:sz w:val="18"/>
          <w:szCs w:val="20"/>
          <w:lang w:eastAsia="en-US"/>
        </w:rPr>
        <w:tab/>
      </w:r>
      <w:r w:rsidRPr="00FD58CB">
        <w:rPr>
          <w:rFonts w:ascii="Consolas" w:eastAsiaTheme="minorHAnsi" w:hAnsi="Consolas" w:cs="Consolas"/>
          <w:b/>
          <w:bCs/>
          <w:color w:val="7F0055"/>
          <w:sz w:val="18"/>
          <w:szCs w:val="20"/>
          <w:lang w:eastAsia="en-US"/>
        </w:rPr>
        <w:t>return</w:t>
      </w:r>
      <w:r w:rsidRPr="00FD58CB">
        <w:rPr>
          <w:rFonts w:ascii="Consolas" w:eastAsiaTheme="minorHAnsi" w:hAnsi="Consolas" w:cs="Consolas"/>
          <w:color w:val="000000"/>
          <w:sz w:val="18"/>
          <w:szCs w:val="20"/>
          <w:lang w:eastAsia="en-US"/>
        </w:rPr>
        <w:t xml:space="preserve"> </w:t>
      </w:r>
      <w:r w:rsidRPr="00FD58CB">
        <w:rPr>
          <w:rFonts w:ascii="Consolas" w:eastAsiaTheme="minorHAnsi" w:hAnsi="Consolas" w:cs="Consolas"/>
          <w:color w:val="0000C0"/>
          <w:sz w:val="18"/>
          <w:szCs w:val="20"/>
          <w:lang w:eastAsia="en-US"/>
        </w:rPr>
        <w:t>leEtablissement</w:t>
      </w:r>
      <w:r w:rsidRPr="00FD58CB">
        <w:rPr>
          <w:rFonts w:ascii="Consolas" w:eastAsiaTheme="minorHAnsi" w:hAnsi="Consolas" w:cs="Consolas"/>
          <w:color w:val="000000"/>
          <w:sz w:val="18"/>
          <w:szCs w:val="20"/>
          <w:lang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b/>
          <w:bCs/>
          <w:color w:val="7F0055"/>
          <w:sz w:val="18"/>
          <w:szCs w:val="20"/>
          <w:lang w:eastAsia="en-US"/>
        </w:rPr>
        <w:t>public</w:t>
      </w:r>
      <w:r w:rsidRPr="00FD58CB">
        <w:rPr>
          <w:rFonts w:ascii="Consolas" w:eastAsiaTheme="minorHAnsi" w:hAnsi="Consolas" w:cs="Consolas"/>
          <w:color w:val="000000"/>
          <w:sz w:val="18"/>
          <w:szCs w:val="20"/>
          <w:lang w:eastAsia="en-US"/>
        </w:rPr>
        <w:t xml:space="preserve"> ArrayList&lt;Organisation&gt; getLesOrganisations()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color w:val="000000"/>
          <w:sz w:val="18"/>
          <w:szCs w:val="20"/>
          <w:lang w:eastAsia="en-US"/>
        </w:rPr>
        <w:tab/>
      </w:r>
      <w:r w:rsidRPr="00FD58CB">
        <w:rPr>
          <w:rFonts w:ascii="Consolas" w:eastAsiaTheme="minorHAnsi" w:hAnsi="Consolas" w:cs="Consolas"/>
          <w:b/>
          <w:bCs/>
          <w:color w:val="7F0055"/>
          <w:sz w:val="18"/>
          <w:szCs w:val="20"/>
          <w:lang w:eastAsia="en-US"/>
        </w:rPr>
        <w:t>return</w:t>
      </w:r>
      <w:r w:rsidRPr="00FD58CB">
        <w:rPr>
          <w:rFonts w:ascii="Consolas" w:eastAsiaTheme="minorHAnsi" w:hAnsi="Consolas" w:cs="Consolas"/>
          <w:color w:val="000000"/>
          <w:sz w:val="18"/>
          <w:szCs w:val="20"/>
          <w:lang w:eastAsia="en-US"/>
        </w:rPr>
        <w:t xml:space="preserve"> </w:t>
      </w:r>
      <w:r w:rsidRPr="00FD58CB">
        <w:rPr>
          <w:rFonts w:ascii="Consolas" w:eastAsiaTheme="minorHAnsi" w:hAnsi="Consolas" w:cs="Consolas"/>
          <w:color w:val="0000C0"/>
          <w:sz w:val="18"/>
          <w:szCs w:val="20"/>
          <w:lang w:eastAsia="en-US"/>
        </w:rPr>
        <w:t>lesOrganisations</w:t>
      </w:r>
      <w:r w:rsidRPr="00FD58CB">
        <w:rPr>
          <w:rFonts w:ascii="Consolas" w:eastAsiaTheme="minorHAnsi" w:hAnsi="Consolas" w:cs="Consolas"/>
          <w:color w:val="000000"/>
          <w:sz w:val="18"/>
          <w:szCs w:val="20"/>
          <w:lang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b/>
          <w:bCs/>
          <w:color w:val="7F0055"/>
          <w:sz w:val="18"/>
          <w:szCs w:val="20"/>
          <w:lang w:eastAsia="en-US"/>
        </w:rPr>
        <w:t>public</w:t>
      </w:r>
      <w:r w:rsidRPr="00FD58CB">
        <w:rPr>
          <w:rFonts w:ascii="Consolas" w:eastAsiaTheme="minorHAnsi" w:hAnsi="Consolas" w:cs="Consolas"/>
          <w:color w:val="000000"/>
          <w:sz w:val="18"/>
          <w:szCs w:val="20"/>
          <w:lang w:eastAsia="en-US"/>
        </w:rPr>
        <w:t xml:space="preserve"> </w:t>
      </w:r>
      <w:r w:rsidRPr="00FD58CB">
        <w:rPr>
          <w:rFonts w:ascii="Consolas" w:eastAsiaTheme="minorHAnsi" w:hAnsi="Consolas" w:cs="Consolas"/>
          <w:b/>
          <w:bCs/>
          <w:color w:val="7F0055"/>
          <w:sz w:val="18"/>
          <w:szCs w:val="20"/>
          <w:lang w:eastAsia="en-US"/>
        </w:rPr>
        <w:t>void</w:t>
      </w:r>
      <w:r w:rsidRPr="00FD58CB">
        <w:rPr>
          <w:rFonts w:ascii="Consolas" w:eastAsiaTheme="minorHAnsi" w:hAnsi="Consolas" w:cs="Consolas"/>
          <w:color w:val="000000"/>
          <w:sz w:val="18"/>
          <w:szCs w:val="20"/>
          <w:lang w:eastAsia="en-US"/>
        </w:rPr>
        <w:t xml:space="preserve"> ajoutOrganisation(Organisation </w:t>
      </w:r>
      <w:r w:rsidRPr="00FD58CB">
        <w:rPr>
          <w:rFonts w:ascii="Consolas" w:eastAsiaTheme="minorHAnsi" w:hAnsi="Consolas" w:cs="Consolas"/>
          <w:color w:val="6A3E3E"/>
          <w:sz w:val="18"/>
          <w:szCs w:val="20"/>
          <w:lang w:eastAsia="en-US"/>
        </w:rPr>
        <w:t>pOrganisation</w:t>
      </w:r>
      <w:r w:rsidRPr="00FD58CB">
        <w:rPr>
          <w:rFonts w:ascii="Consolas" w:eastAsiaTheme="minorHAnsi" w:hAnsi="Consolas" w:cs="Consolas"/>
          <w:color w:val="000000"/>
          <w:sz w:val="18"/>
          <w:szCs w:val="20"/>
          <w:lang w:eastAsia="en-US"/>
        </w:rPr>
        <w:t xml:space="preserve">)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r>
      <w:r w:rsidRPr="00FD58CB">
        <w:rPr>
          <w:rFonts w:ascii="Consolas" w:eastAsiaTheme="minorHAnsi" w:hAnsi="Consolas" w:cs="Consolas"/>
          <w:color w:val="0000C0"/>
          <w:sz w:val="18"/>
          <w:szCs w:val="20"/>
          <w:lang w:eastAsia="en-US"/>
        </w:rPr>
        <w:t>lesOrganisations</w:t>
      </w:r>
      <w:r w:rsidRPr="00FD58CB">
        <w:rPr>
          <w:rFonts w:ascii="Consolas" w:eastAsiaTheme="minorHAnsi" w:hAnsi="Consolas" w:cs="Consolas"/>
          <w:color w:val="000000"/>
          <w:sz w:val="18"/>
          <w:szCs w:val="20"/>
          <w:lang w:eastAsia="en-US"/>
        </w:rPr>
        <w:t>.add(</w:t>
      </w:r>
      <w:r w:rsidRPr="00FD58CB">
        <w:rPr>
          <w:rFonts w:ascii="Consolas" w:eastAsiaTheme="minorHAnsi" w:hAnsi="Consolas" w:cs="Consolas"/>
          <w:color w:val="6A3E3E"/>
          <w:sz w:val="18"/>
          <w:szCs w:val="20"/>
          <w:lang w:eastAsia="en-US"/>
        </w:rPr>
        <w:t>pOrganisation</w:t>
      </w:r>
      <w:r w:rsidRPr="00FD58CB">
        <w:rPr>
          <w:rFonts w:ascii="Consolas" w:eastAsiaTheme="minorHAnsi" w:hAnsi="Consolas" w:cs="Consolas"/>
          <w:color w:val="000000"/>
          <w:sz w:val="18"/>
          <w:szCs w:val="20"/>
          <w:lang w:eastAsia="en-US"/>
        </w:rPr>
        <w:t>) ;</w:t>
      </w:r>
    </w:p>
    <w:p w:rsidR="00FD58CB" w:rsidRPr="00FD58CB" w:rsidRDefault="00FD58CB" w:rsidP="00FD58CB">
      <w:pPr>
        <w:widowControl/>
        <w:suppressAutoHyphens w:val="0"/>
        <w:autoSpaceDN w:val="0"/>
        <w:adjustRightInd w:val="0"/>
        <w:jc w:val="left"/>
        <w:rPr>
          <w:rFonts w:ascii="Consolas" w:eastAsiaTheme="minorHAnsi" w:hAnsi="Consolas" w:cs="Consolas"/>
          <w:sz w:val="18"/>
          <w:szCs w:val="20"/>
          <w:lang w:eastAsia="en-US"/>
        </w:rPr>
      </w:pPr>
      <w:r w:rsidRPr="00FD58CB">
        <w:rPr>
          <w:rFonts w:ascii="Consolas" w:eastAsiaTheme="minorHAnsi" w:hAnsi="Consolas" w:cs="Consolas"/>
          <w:color w:val="000000"/>
          <w:sz w:val="18"/>
          <w:szCs w:val="20"/>
          <w:lang w:eastAsia="en-US"/>
        </w:rPr>
        <w:tab/>
        <w:t>}</w:t>
      </w:r>
    </w:p>
    <w:p w:rsidR="00FD58CB" w:rsidRPr="00FD58CB" w:rsidRDefault="00FD58CB" w:rsidP="00FD58CB">
      <w:pPr>
        <w:pStyle w:val="Textebrut"/>
        <w:rPr>
          <w:rFonts w:ascii="Consolas" w:eastAsiaTheme="minorHAnsi" w:hAnsi="Consolas" w:cs="Consolas"/>
          <w:color w:val="000000"/>
          <w:sz w:val="18"/>
          <w:lang w:eastAsia="en-US"/>
        </w:rPr>
      </w:pPr>
      <w:r w:rsidRPr="00FD58CB">
        <w:rPr>
          <w:rFonts w:ascii="Consolas" w:eastAsiaTheme="minorHAnsi" w:hAnsi="Consolas" w:cs="Consolas"/>
          <w:color w:val="000000"/>
          <w:sz w:val="18"/>
          <w:lang w:eastAsia="en-US"/>
        </w:rPr>
        <w:t>}</w:t>
      </w:r>
    </w:p>
    <w:p w:rsidR="00FD58CB" w:rsidRDefault="00FD58CB" w:rsidP="00FD58CB">
      <w:pPr>
        <w:pStyle w:val="Textebrut"/>
        <w:rPr>
          <w:rFonts w:ascii="Arial" w:hAnsi="Arial" w:cs="Arial"/>
        </w:rPr>
      </w:pPr>
    </w:p>
    <w:p w:rsidR="00FD58CB" w:rsidRDefault="00FD58CB" w:rsidP="00FD58CB">
      <w:pPr>
        <w:rPr>
          <w:rFonts w:cs="Arial"/>
        </w:rPr>
      </w:pPr>
      <w:r w:rsidRPr="00FD58CB">
        <w:rPr>
          <w:u w:val="single"/>
        </w:rPr>
        <w:t xml:space="preserve">Classe </w:t>
      </w:r>
      <w:r>
        <w:rPr>
          <w:u w:val="single"/>
        </w:rPr>
        <w:t>ORGANISATION</w:t>
      </w:r>
    </w:p>
    <w:p w:rsidR="00FD58CB" w:rsidRPr="0010567A"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b/>
          <w:bCs/>
          <w:color w:val="7F0055"/>
          <w:sz w:val="20"/>
          <w:szCs w:val="20"/>
          <w:lang w:val="en-US" w:eastAsia="en-US"/>
        </w:rPr>
        <w:t>package</w:t>
      </w:r>
      <w:r w:rsidRPr="0010567A">
        <w:rPr>
          <w:rFonts w:ascii="Consolas" w:eastAsiaTheme="minorHAnsi" w:hAnsi="Consolas" w:cs="Consolas"/>
          <w:color w:val="000000"/>
          <w:sz w:val="20"/>
          <w:szCs w:val="20"/>
          <w:lang w:val="en-US" w:eastAsia="en-US"/>
        </w:rPr>
        <w:t xml:space="preserve"> supmaster;</w:t>
      </w:r>
    </w:p>
    <w:p w:rsidR="00FD58CB" w:rsidRPr="0010567A"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b/>
          <w:bCs/>
          <w:color w:val="7F0055"/>
          <w:sz w:val="20"/>
          <w:szCs w:val="20"/>
          <w:lang w:val="en-US" w:eastAsia="en-US"/>
        </w:rPr>
        <w:t>import</w:t>
      </w:r>
      <w:r w:rsidRPr="0010567A">
        <w:rPr>
          <w:rFonts w:ascii="Consolas" w:eastAsiaTheme="minorHAnsi" w:hAnsi="Consolas" w:cs="Consolas"/>
          <w:color w:val="000000"/>
          <w:sz w:val="20"/>
          <w:szCs w:val="20"/>
          <w:lang w:val="en-US" w:eastAsia="en-US"/>
        </w:rPr>
        <w:t xml:space="preserve"> java.util.ArrayList;</w:t>
      </w:r>
    </w:p>
    <w:p w:rsidR="00FD58CB" w:rsidRPr="0010567A"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b/>
          <w:bCs/>
          <w:color w:val="7F0055"/>
          <w:sz w:val="20"/>
          <w:szCs w:val="20"/>
          <w:lang w:val="en-US" w:eastAsia="en-US"/>
        </w:rPr>
        <w:t>public</w:t>
      </w:r>
      <w:r w:rsidRPr="0010567A">
        <w:rPr>
          <w:rFonts w:ascii="Consolas" w:eastAsiaTheme="minorHAnsi" w:hAnsi="Consolas" w:cs="Consolas"/>
          <w:color w:val="000000"/>
          <w:sz w:val="20"/>
          <w:szCs w:val="20"/>
          <w:lang w:val="en-US" w:eastAsia="en-US"/>
        </w:rPr>
        <w:t xml:space="preserve"> </w:t>
      </w:r>
      <w:r w:rsidRPr="0010567A">
        <w:rPr>
          <w:rFonts w:ascii="Consolas" w:eastAsiaTheme="minorHAnsi" w:hAnsi="Consolas" w:cs="Consolas"/>
          <w:b/>
          <w:bCs/>
          <w:color w:val="7F0055"/>
          <w:sz w:val="20"/>
          <w:szCs w:val="20"/>
          <w:lang w:val="en-US" w:eastAsia="en-US"/>
        </w:rPr>
        <w:t>class</w:t>
      </w:r>
      <w:r w:rsidRPr="0010567A">
        <w:rPr>
          <w:rFonts w:ascii="Consolas" w:eastAsiaTheme="minorHAnsi" w:hAnsi="Consolas" w:cs="Consolas"/>
          <w:color w:val="000000"/>
          <w:sz w:val="20"/>
          <w:szCs w:val="20"/>
          <w:lang w:val="en-US" w:eastAsia="en-US"/>
        </w:rPr>
        <w:t xml:space="preserve"> Organisation {</w:t>
      </w:r>
    </w:p>
    <w:p w:rsidR="00FD58CB" w:rsidRPr="0010567A"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color w:val="000000"/>
          <w:sz w:val="20"/>
          <w:szCs w:val="20"/>
          <w:lang w:val="en-US" w:eastAsia="en-US"/>
        </w:rPr>
        <w:tab/>
      </w:r>
      <w:r w:rsidRPr="0010567A">
        <w:rPr>
          <w:rFonts w:ascii="Consolas" w:eastAsiaTheme="minorHAnsi" w:hAnsi="Consolas" w:cs="Consolas"/>
          <w:b/>
          <w:bCs/>
          <w:color w:val="7F0055"/>
          <w:sz w:val="20"/>
          <w:szCs w:val="20"/>
          <w:lang w:val="en-US" w:eastAsia="en-US"/>
        </w:rPr>
        <w:t>private</w:t>
      </w:r>
      <w:r w:rsidRPr="0010567A">
        <w:rPr>
          <w:rFonts w:ascii="Consolas" w:eastAsiaTheme="minorHAnsi" w:hAnsi="Consolas" w:cs="Consolas"/>
          <w:color w:val="000000"/>
          <w:sz w:val="20"/>
          <w:szCs w:val="20"/>
          <w:lang w:val="en-US" w:eastAsia="en-US"/>
        </w:rPr>
        <w:t xml:space="preserve"> String </w:t>
      </w:r>
      <w:r w:rsidRPr="0010567A">
        <w:rPr>
          <w:rFonts w:ascii="Consolas" w:eastAsiaTheme="minorHAnsi" w:hAnsi="Consolas" w:cs="Consolas"/>
          <w:color w:val="0000C0"/>
          <w:sz w:val="20"/>
          <w:szCs w:val="20"/>
          <w:lang w:val="en-US" w:eastAsia="en-US"/>
        </w:rPr>
        <w:t>nom</w:t>
      </w:r>
      <w:r w:rsidRPr="0010567A">
        <w:rPr>
          <w:rFonts w:ascii="Consolas" w:eastAsiaTheme="minorHAnsi" w:hAnsi="Consolas" w:cs="Consolas"/>
          <w:color w:val="000000"/>
          <w:sz w:val="20"/>
          <w:szCs w:val="20"/>
          <w:lang w:val="en-US" w:eastAsia="en-US"/>
        </w:rPr>
        <w:t>;</w:t>
      </w:r>
    </w:p>
    <w:p w:rsidR="00FD58CB" w:rsidRPr="0010567A"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color w:val="000000"/>
          <w:sz w:val="20"/>
          <w:szCs w:val="20"/>
          <w:lang w:val="en-US" w:eastAsia="en-US"/>
        </w:rPr>
        <w:tab/>
      </w:r>
      <w:r w:rsidRPr="0010567A">
        <w:rPr>
          <w:rFonts w:ascii="Consolas" w:eastAsiaTheme="minorHAnsi" w:hAnsi="Consolas" w:cs="Consolas"/>
          <w:b/>
          <w:bCs/>
          <w:color w:val="7F0055"/>
          <w:sz w:val="20"/>
          <w:szCs w:val="20"/>
          <w:lang w:val="en-US" w:eastAsia="en-US"/>
        </w:rPr>
        <w:t>private</w:t>
      </w:r>
      <w:r w:rsidRPr="0010567A">
        <w:rPr>
          <w:rFonts w:ascii="Consolas" w:eastAsiaTheme="minorHAnsi" w:hAnsi="Consolas" w:cs="Consolas"/>
          <w:color w:val="000000"/>
          <w:sz w:val="20"/>
          <w:szCs w:val="20"/>
          <w:lang w:val="en-US" w:eastAsia="en-US"/>
        </w:rPr>
        <w:t xml:space="preserve"> String </w:t>
      </w:r>
      <w:r w:rsidRPr="0010567A">
        <w:rPr>
          <w:rFonts w:ascii="Consolas" w:eastAsiaTheme="minorHAnsi" w:hAnsi="Consolas" w:cs="Consolas"/>
          <w:color w:val="0000C0"/>
          <w:sz w:val="20"/>
          <w:szCs w:val="20"/>
          <w:lang w:val="en-US" w:eastAsia="en-US"/>
        </w:rPr>
        <w:t>adresse</w:t>
      </w:r>
      <w:r w:rsidRPr="0010567A">
        <w:rPr>
          <w:rFonts w:ascii="Consolas" w:eastAsiaTheme="minorHAnsi" w:hAnsi="Consolas" w:cs="Consolas"/>
          <w:color w:val="000000"/>
          <w:sz w:val="20"/>
          <w:szCs w:val="20"/>
          <w:lang w:val="en-US" w:eastAsia="en-US"/>
        </w:rPr>
        <w:t>;</w:t>
      </w:r>
    </w:p>
    <w:p w:rsidR="00FD58CB" w:rsidRPr="0010567A"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color w:val="000000"/>
          <w:sz w:val="20"/>
          <w:szCs w:val="20"/>
          <w:lang w:val="en-US" w:eastAsia="en-US"/>
        </w:rPr>
        <w:tab/>
      </w:r>
      <w:r w:rsidRPr="0010567A">
        <w:rPr>
          <w:rFonts w:ascii="Consolas" w:eastAsiaTheme="minorHAnsi" w:hAnsi="Consolas" w:cs="Consolas"/>
          <w:b/>
          <w:bCs/>
          <w:color w:val="7F0055"/>
          <w:sz w:val="20"/>
          <w:szCs w:val="20"/>
          <w:lang w:val="en-US" w:eastAsia="en-US"/>
        </w:rPr>
        <w:t>private</w:t>
      </w:r>
      <w:r w:rsidRPr="0010567A">
        <w:rPr>
          <w:rFonts w:ascii="Consolas" w:eastAsiaTheme="minorHAnsi" w:hAnsi="Consolas" w:cs="Consolas"/>
          <w:color w:val="000000"/>
          <w:sz w:val="20"/>
          <w:szCs w:val="20"/>
          <w:lang w:val="en-US" w:eastAsia="en-US"/>
        </w:rPr>
        <w:t xml:space="preserve"> ArrayList&lt;Visite&gt; </w:t>
      </w:r>
      <w:r w:rsidRPr="0010567A">
        <w:rPr>
          <w:rFonts w:ascii="Consolas" w:eastAsiaTheme="minorHAnsi" w:hAnsi="Consolas" w:cs="Consolas"/>
          <w:color w:val="0000C0"/>
          <w:sz w:val="20"/>
          <w:szCs w:val="20"/>
          <w:lang w:val="en-US" w:eastAsia="en-US"/>
        </w:rPr>
        <w:t>lesVisites</w:t>
      </w:r>
      <w:r w:rsidRPr="0010567A">
        <w:rPr>
          <w:rFonts w:ascii="Consolas" w:eastAsiaTheme="minorHAnsi" w:hAnsi="Consolas" w:cs="Consolas"/>
          <w:color w:val="000000"/>
          <w:sz w:val="20"/>
          <w:szCs w:val="20"/>
          <w:lang w:val="en-US" w:eastAsia="en-US"/>
        </w:rPr>
        <w:t>;</w:t>
      </w:r>
    </w:p>
    <w:p w:rsidR="00FD58CB" w:rsidRPr="0010567A"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color w:val="000000"/>
          <w:sz w:val="20"/>
          <w:szCs w:val="20"/>
          <w:lang w:val="en-US" w:eastAsia="en-US"/>
        </w:rPr>
        <w:tab/>
      </w:r>
      <w:r w:rsidRPr="0010567A">
        <w:rPr>
          <w:rFonts w:ascii="Consolas" w:eastAsiaTheme="minorHAnsi" w:hAnsi="Consolas" w:cs="Consolas"/>
          <w:b/>
          <w:bCs/>
          <w:color w:val="7F0055"/>
          <w:sz w:val="20"/>
          <w:szCs w:val="20"/>
          <w:lang w:val="en-US" w:eastAsia="en-US"/>
        </w:rPr>
        <w:t>private</w:t>
      </w:r>
      <w:r w:rsidRPr="0010567A">
        <w:rPr>
          <w:rFonts w:ascii="Consolas" w:eastAsiaTheme="minorHAnsi" w:hAnsi="Consolas" w:cs="Consolas"/>
          <w:color w:val="000000"/>
          <w:sz w:val="20"/>
          <w:szCs w:val="20"/>
          <w:lang w:val="en-US" w:eastAsia="en-US"/>
        </w:rPr>
        <w:t xml:space="preserve"> Region </w:t>
      </w:r>
      <w:r w:rsidRPr="0010567A">
        <w:rPr>
          <w:rFonts w:ascii="Consolas" w:eastAsiaTheme="minorHAnsi" w:hAnsi="Consolas" w:cs="Consolas"/>
          <w:color w:val="0000C0"/>
          <w:sz w:val="20"/>
          <w:szCs w:val="20"/>
          <w:lang w:val="en-US" w:eastAsia="en-US"/>
        </w:rPr>
        <w:t>laRegion</w:t>
      </w:r>
      <w:r w:rsidRPr="0010567A">
        <w:rPr>
          <w:rFonts w:ascii="Consolas" w:eastAsiaTheme="minorHAnsi" w:hAnsi="Consolas" w:cs="Consolas"/>
          <w:color w:val="000000"/>
          <w:sz w:val="20"/>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10567A">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public</w:t>
      </w:r>
      <w:r w:rsidRPr="00FD58CB">
        <w:rPr>
          <w:rFonts w:ascii="Consolas" w:eastAsiaTheme="minorHAnsi" w:hAnsi="Consolas" w:cs="Consolas"/>
          <w:color w:val="000000"/>
          <w:sz w:val="20"/>
          <w:szCs w:val="20"/>
          <w:lang w:val="en-US" w:eastAsia="en-US"/>
        </w:rPr>
        <w:t xml:space="preserve"> Organisation(String </w:t>
      </w:r>
      <w:r w:rsidRPr="00FD58CB">
        <w:rPr>
          <w:rFonts w:ascii="Consolas" w:eastAsiaTheme="minorHAnsi" w:hAnsi="Consolas" w:cs="Consolas"/>
          <w:color w:val="6A3E3E"/>
          <w:sz w:val="20"/>
          <w:szCs w:val="20"/>
          <w:lang w:val="en-US" w:eastAsia="en-US"/>
        </w:rPr>
        <w:t>pNom</w:t>
      </w:r>
      <w:r w:rsidRPr="00FD58CB">
        <w:rPr>
          <w:rFonts w:ascii="Consolas" w:eastAsiaTheme="minorHAnsi" w:hAnsi="Consolas" w:cs="Consolas"/>
          <w:color w:val="000000"/>
          <w:sz w:val="20"/>
          <w:szCs w:val="20"/>
          <w:lang w:val="en-US" w:eastAsia="en-US"/>
        </w:rPr>
        <w:t xml:space="preserve">, String </w:t>
      </w:r>
      <w:r w:rsidRPr="00FD58CB">
        <w:rPr>
          <w:rFonts w:ascii="Consolas" w:eastAsiaTheme="minorHAnsi" w:hAnsi="Consolas" w:cs="Consolas"/>
          <w:color w:val="6A3E3E"/>
          <w:sz w:val="20"/>
          <w:szCs w:val="20"/>
          <w:lang w:val="en-US" w:eastAsia="en-US"/>
        </w:rPr>
        <w:t>pAdresse</w:t>
      </w:r>
      <w:r w:rsidRPr="00FD58CB">
        <w:rPr>
          <w:rFonts w:ascii="Consolas" w:eastAsiaTheme="minorHAnsi" w:hAnsi="Consolas" w:cs="Consolas"/>
          <w:color w:val="000000"/>
          <w:sz w:val="20"/>
          <w:szCs w:val="20"/>
          <w:lang w:val="en-US" w:eastAsia="en-US"/>
        </w:rPr>
        <w:t xml:space="preserve">, Region </w:t>
      </w:r>
      <w:r w:rsidRPr="00FD58CB">
        <w:rPr>
          <w:rFonts w:ascii="Consolas" w:eastAsiaTheme="minorHAnsi" w:hAnsi="Consolas" w:cs="Consolas"/>
          <w:color w:val="6A3E3E"/>
          <w:sz w:val="20"/>
          <w:szCs w:val="20"/>
          <w:lang w:val="en-US" w:eastAsia="en-US"/>
        </w:rPr>
        <w:t>pRegion</w:t>
      </w:r>
      <w:r w:rsidRPr="00FD58CB">
        <w:rPr>
          <w:rFonts w:ascii="Consolas" w:eastAsiaTheme="minorHAnsi" w:hAnsi="Consolas" w:cs="Consolas"/>
          <w:color w:val="000000"/>
          <w:sz w:val="20"/>
          <w:szCs w:val="20"/>
          <w:lang w:val="en-US" w:eastAsia="en-US"/>
        </w:rPr>
        <w:t>) {</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this</w:t>
      </w:r>
      <w:r w:rsidRPr="00FD58CB">
        <w:rPr>
          <w:rFonts w:ascii="Consolas" w:eastAsiaTheme="minorHAnsi" w:hAnsi="Consolas" w:cs="Consolas"/>
          <w:color w:val="000000"/>
          <w:sz w:val="20"/>
          <w:szCs w:val="20"/>
          <w:lang w:val="en-US" w:eastAsia="en-US"/>
        </w:rPr>
        <w:t>.</w:t>
      </w:r>
      <w:r w:rsidRPr="00FD58CB">
        <w:rPr>
          <w:rFonts w:ascii="Consolas" w:eastAsiaTheme="minorHAnsi" w:hAnsi="Consolas" w:cs="Consolas"/>
          <w:color w:val="0000C0"/>
          <w:sz w:val="20"/>
          <w:szCs w:val="20"/>
          <w:lang w:val="en-US" w:eastAsia="en-US"/>
        </w:rPr>
        <w:t>nom</w:t>
      </w:r>
      <w:r w:rsidRPr="00FD58CB">
        <w:rPr>
          <w:rFonts w:ascii="Consolas" w:eastAsiaTheme="minorHAnsi" w:hAnsi="Consolas" w:cs="Consolas"/>
          <w:color w:val="000000"/>
          <w:sz w:val="20"/>
          <w:szCs w:val="20"/>
          <w:lang w:val="en-US" w:eastAsia="en-US"/>
        </w:rPr>
        <w:t xml:space="preserve"> = </w:t>
      </w:r>
      <w:r w:rsidRPr="00FD58CB">
        <w:rPr>
          <w:rFonts w:ascii="Consolas" w:eastAsiaTheme="minorHAnsi" w:hAnsi="Consolas" w:cs="Consolas"/>
          <w:color w:val="6A3E3E"/>
          <w:sz w:val="20"/>
          <w:szCs w:val="20"/>
          <w:lang w:val="en-US" w:eastAsia="en-US"/>
        </w:rPr>
        <w:t>pNom</w:t>
      </w:r>
      <w:r w:rsidRPr="00FD58CB">
        <w:rPr>
          <w:rFonts w:ascii="Consolas" w:eastAsiaTheme="minorHAnsi" w:hAnsi="Consolas" w:cs="Consolas"/>
          <w:color w:val="000000"/>
          <w:sz w:val="20"/>
          <w:szCs w:val="20"/>
          <w:lang w:val="en-US" w:eastAsia="en-US"/>
        </w:rPr>
        <w:t xml:space="preserve"> ;</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this</w:t>
      </w:r>
      <w:r w:rsidRPr="00FD58CB">
        <w:rPr>
          <w:rFonts w:ascii="Consolas" w:eastAsiaTheme="minorHAnsi" w:hAnsi="Consolas" w:cs="Consolas"/>
          <w:color w:val="000000"/>
          <w:sz w:val="20"/>
          <w:szCs w:val="20"/>
          <w:lang w:val="en-US" w:eastAsia="en-US"/>
        </w:rPr>
        <w:t>.</w:t>
      </w:r>
      <w:r w:rsidRPr="00FD58CB">
        <w:rPr>
          <w:rFonts w:ascii="Consolas" w:eastAsiaTheme="minorHAnsi" w:hAnsi="Consolas" w:cs="Consolas"/>
          <w:color w:val="0000C0"/>
          <w:sz w:val="20"/>
          <w:szCs w:val="20"/>
          <w:lang w:val="en-US" w:eastAsia="en-US"/>
        </w:rPr>
        <w:t>adresse</w:t>
      </w:r>
      <w:r w:rsidRPr="00FD58CB">
        <w:rPr>
          <w:rFonts w:ascii="Consolas" w:eastAsiaTheme="minorHAnsi" w:hAnsi="Consolas" w:cs="Consolas"/>
          <w:color w:val="000000"/>
          <w:sz w:val="20"/>
          <w:szCs w:val="20"/>
          <w:lang w:val="en-US" w:eastAsia="en-US"/>
        </w:rPr>
        <w:t xml:space="preserve"> = </w:t>
      </w:r>
      <w:r w:rsidRPr="00FD58CB">
        <w:rPr>
          <w:rFonts w:ascii="Consolas" w:eastAsiaTheme="minorHAnsi" w:hAnsi="Consolas" w:cs="Consolas"/>
          <w:color w:val="6A3E3E"/>
          <w:sz w:val="20"/>
          <w:szCs w:val="20"/>
          <w:lang w:val="en-US" w:eastAsia="en-US"/>
        </w:rPr>
        <w:t>pAdresse</w:t>
      </w:r>
      <w:r w:rsidRPr="00FD58CB">
        <w:rPr>
          <w:rFonts w:ascii="Consolas" w:eastAsiaTheme="minorHAnsi" w:hAnsi="Consolas" w:cs="Consolas"/>
          <w:color w:val="000000"/>
          <w:sz w:val="20"/>
          <w:szCs w:val="20"/>
          <w:lang w:val="en-US" w:eastAsia="en-US"/>
        </w:rPr>
        <w:t xml:space="preserve"> ;</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this</w:t>
      </w:r>
      <w:r w:rsidRPr="00FD58CB">
        <w:rPr>
          <w:rFonts w:ascii="Consolas" w:eastAsiaTheme="minorHAnsi" w:hAnsi="Consolas" w:cs="Consolas"/>
          <w:color w:val="000000"/>
          <w:sz w:val="20"/>
          <w:szCs w:val="20"/>
          <w:lang w:val="en-US" w:eastAsia="en-US"/>
        </w:rPr>
        <w:t>.</w:t>
      </w:r>
      <w:r w:rsidRPr="00FD58CB">
        <w:rPr>
          <w:rFonts w:ascii="Consolas" w:eastAsiaTheme="minorHAnsi" w:hAnsi="Consolas" w:cs="Consolas"/>
          <w:color w:val="0000C0"/>
          <w:sz w:val="20"/>
          <w:szCs w:val="20"/>
          <w:lang w:val="en-US" w:eastAsia="en-US"/>
        </w:rPr>
        <w:t>laRegion</w:t>
      </w:r>
      <w:r w:rsidRPr="00FD58CB">
        <w:rPr>
          <w:rFonts w:ascii="Consolas" w:eastAsiaTheme="minorHAnsi" w:hAnsi="Consolas" w:cs="Consolas"/>
          <w:color w:val="000000"/>
          <w:sz w:val="20"/>
          <w:szCs w:val="20"/>
          <w:lang w:val="en-US" w:eastAsia="en-US"/>
        </w:rPr>
        <w:t xml:space="preserve"> = </w:t>
      </w:r>
      <w:r w:rsidRPr="00FD58CB">
        <w:rPr>
          <w:rFonts w:ascii="Consolas" w:eastAsiaTheme="minorHAnsi" w:hAnsi="Consolas" w:cs="Consolas"/>
          <w:color w:val="6A3E3E"/>
          <w:sz w:val="20"/>
          <w:szCs w:val="20"/>
          <w:lang w:val="en-US" w:eastAsia="en-US"/>
        </w:rPr>
        <w:t>pRegion</w:t>
      </w:r>
      <w:r w:rsidRPr="00FD58CB">
        <w:rPr>
          <w:rFonts w:ascii="Consolas" w:eastAsiaTheme="minorHAnsi" w:hAnsi="Consolas" w:cs="Consolas"/>
          <w:color w:val="000000"/>
          <w:sz w:val="20"/>
          <w:szCs w:val="20"/>
          <w:lang w:val="en-US" w:eastAsia="en-US"/>
        </w:rPr>
        <w:t xml:space="preserve"> ;</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color w:val="000000"/>
          <w:sz w:val="20"/>
          <w:szCs w:val="20"/>
          <w:lang w:val="en-US" w:eastAsia="en-US"/>
        </w:rPr>
        <w:t>}</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b/>
          <w:bCs/>
          <w:color w:val="7F0055"/>
          <w:sz w:val="20"/>
          <w:szCs w:val="20"/>
          <w:lang w:val="en-US" w:eastAsia="en-US"/>
        </w:rPr>
        <w:t>public</w:t>
      </w:r>
      <w:r w:rsidRPr="00FD58CB">
        <w:rPr>
          <w:rFonts w:ascii="Consolas" w:eastAsiaTheme="minorHAnsi" w:hAnsi="Consolas" w:cs="Consolas"/>
          <w:color w:val="000000"/>
          <w:sz w:val="20"/>
          <w:szCs w:val="20"/>
          <w:lang w:val="en-US" w:eastAsia="en-US"/>
        </w:rPr>
        <w:t xml:space="preserve"> String getNom() {</w:t>
      </w:r>
      <w:r w:rsidRPr="00FD58CB">
        <w:rPr>
          <w:rFonts w:ascii="Consolas" w:eastAsiaTheme="minorHAnsi" w:hAnsi="Consolas" w:cs="Consolas"/>
          <w:b/>
          <w:bCs/>
          <w:color w:val="7F0055"/>
          <w:sz w:val="20"/>
          <w:szCs w:val="20"/>
          <w:lang w:val="en-US" w:eastAsia="en-US"/>
        </w:rPr>
        <w:t>return</w:t>
      </w:r>
      <w:r w:rsidRPr="00FD58CB">
        <w:rPr>
          <w:rFonts w:ascii="Consolas" w:eastAsiaTheme="minorHAnsi" w:hAnsi="Consolas" w:cs="Consolas"/>
          <w:color w:val="000000"/>
          <w:sz w:val="20"/>
          <w:szCs w:val="20"/>
          <w:lang w:val="en-US" w:eastAsia="en-US"/>
        </w:rPr>
        <w:t xml:space="preserve"> </w:t>
      </w:r>
      <w:r w:rsidRPr="00FD58CB">
        <w:rPr>
          <w:rFonts w:ascii="Consolas" w:eastAsiaTheme="minorHAnsi" w:hAnsi="Consolas" w:cs="Consolas"/>
          <w:color w:val="0000C0"/>
          <w:sz w:val="20"/>
          <w:szCs w:val="20"/>
          <w:lang w:val="en-US" w:eastAsia="en-US"/>
        </w:rPr>
        <w:t>nom</w:t>
      </w:r>
      <w:r w:rsidRPr="00FD58CB">
        <w:rPr>
          <w:rFonts w:ascii="Consolas" w:eastAsiaTheme="minorHAnsi" w:hAnsi="Consolas" w:cs="Consolas"/>
          <w:color w:val="000000"/>
          <w:sz w:val="20"/>
          <w:szCs w:val="20"/>
          <w:lang w:val="en-US" w:eastAsia="en-US"/>
        </w:rPr>
        <w:t>;</w:t>
      </w:r>
      <w:r w:rsidRPr="00FD58CB">
        <w:rPr>
          <w:rFonts w:ascii="Consolas" w:eastAsiaTheme="minorHAnsi" w:hAnsi="Consolas" w:cs="Consolas"/>
          <w:color w:val="000000"/>
          <w:sz w:val="20"/>
          <w:szCs w:val="20"/>
          <w:lang w:val="en-US"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public</w:t>
      </w:r>
      <w:r w:rsidRPr="00FD58CB">
        <w:rPr>
          <w:rFonts w:ascii="Consolas" w:eastAsiaTheme="minorHAnsi" w:hAnsi="Consolas" w:cs="Consolas"/>
          <w:color w:val="000000"/>
          <w:sz w:val="20"/>
          <w:szCs w:val="20"/>
          <w:lang w:val="en-US" w:eastAsia="en-US"/>
        </w:rPr>
        <w:t xml:space="preserve"> String getAdresse() {</w:t>
      </w:r>
      <w:r w:rsidRPr="00FD58CB">
        <w:rPr>
          <w:rFonts w:ascii="Consolas" w:eastAsiaTheme="minorHAnsi" w:hAnsi="Consolas" w:cs="Consolas"/>
          <w:b/>
          <w:bCs/>
          <w:color w:val="7F0055"/>
          <w:sz w:val="20"/>
          <w:szCs w:val="20"/>
          <w:lang w:val="en-US" w:eastAsia="en-US"/>
        </w:rPr>
        <w:t>return</w:t>
      </w:r>
      <w:r w:rsidRPr="00FD58CB">
        <w:rPr>
          <w:rFonts w:ascii="Consolas" w:eastAsiaTheme="minorHAnsi" w:hAnsi="Consolas" w:cs="Consolas"/>
          <w:color w:val="000000"/>
          <w:sz w:val="20"/>
          <w:szCs w:val="20"/>
          <w:lang w:val="en-US" w:eastAsia="en-US"/>
        </w:rPr>
        <w:t xml:space="preserve"> </w:t>
      </w:r>
      <w:r w:rsidRPr="00FD58CB">
        <w:rPr>
          <w:rFonts w:ascii="Consolas" w:eastAsiaTheme="minorHAnsi" w:hAnsi="Consolas" w:cs="Consolas"/>
          <w:color w:val="0000C0"/>
          <w:sz w:val="20"/>
          <w:szCs w:val="20"/>
          <w:lang w:val="en-US" w:eastAsia="en-US"/>
        </w:rPr>
        <w:t>adresse</w:t>
      </w:r>
      <w:r w:rsidRPr="00FD58CB">
        <w:rPr>
          <w:rFonts w:ascii="Consolas" w:eastAsiaTheme="minorHAnsi" w:hAnsi="Consolas" w:cs="Consolas"/>
          <w:color w:val="000000"/>
          <w:sz w:val="20"/>
          <w:szCs w:val="20"/>
          <w:lang w:val="en-US" w:eastAsia="en-US"/>
        </w:rPr>
        <w:t>;</w:t>
      </w:r>
      <w:r w:rsidRPr="00FD58CB">
        <w:rPr>
          <w:rFonts w:ascii="Consolas" w:eastAsiaTheme="minorHAnsi" w:hAnsi="Consolas" w:cs="Consolas"/>
          <w:color w:val="000000"/>
          <w:sz w:val="20"/>
          <w:szCs w:val="20"/>
          <w:lang w:val="en-US"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public</w:t>
      </w:r>
      <w:r w:rsidRPr="00FD58CB">
        <w:rPr>
          <w:rFonts w:ascii="Consolas" w:eastAsiaTheme="minorHAnsi" w:hAnsi="Consolas" w:cs="Consolas"/>
          <w:color w:val="000000"/>
          <w:sz w:val="20"/>
          <w:szCs w:val="20"/>
          <w:lang w:val="en-US" w:eastAsia="en-US"/>
        </w:rPr>
        <w:t xml:space="preserve"> ArrayList&lt;Visite&gt; getLesVisites() {</w:t>
      </w: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return</w:t>
      </w:r>
      <w:r w:rsidRPr="00FD58CB">
        <w:rPr>
          <w:rFonts w:ascii="Consolas" w:eastAsiaTheme="minorHAnsi" w:hAnsi="Consolas" w:cs="Consolas"/>
          <w:color w:val="000000"/>
          <w:sz w:val="20"/>
          <w:szCs w:val="20"/>
          <w:lang w:val="en-US" w:eastAsia="en-US"/>
        </w:rPr>
        <w:t xml:space="preserve"> </w:t>
      </w:r>
      <w:r w:rsidRPr="00FD58CB">
        <w:rPr>
          <w:rFonts w:ascii="Consolas" w:eastAsiaTheme="minorHAnsi" w:hAnsi="Consolas" w:cs="Consolas"/>
          <w:color w:val="0000C0"/>
          <w:sz w:val="20"/>
          <w:szCs w:val="20"/>
          <w:lang w:val="en-US" w:eastAsia="en-US"/>
        </w:rPr>
        <w:t>lesVisites</w:t>
      </w:r>
      <w:r w:rsidRPr="00FD58CB">
        <w:rPr>
          <w:rFonts w:ascii="Consolas" w:eastAsiaTheme="minorHAnsi" w:hAnsi="Consolas" w:cs="Consolas"/>
          <w:color w:val="000000"/>
          <w:sz w:val="20"/>
          <w:szCs w:val="20"/>
          <w:lang w:val="en-US" w:eastAsia="en-US"/>
        </w:rPr>
        <w:t>;</w:t>
      </w:r>
      <w:r w:rsidRPr="00FD58CB">
        <w:rPr>
          <w:rFonts w:ascii="Consolas" w:eastAsiaTheme="minorHAnsi" w:hAnsi="Consolas" w:cs="Consolas"/>
          <w:color w:val="000000"/>
          <w:sz w:val="20"/>
          <w:szCs w:val="20"/>
          <w:lang w:val="en-US" w:eastAsia="en-US"/>
        </w:rPr>
        <w:tab/>
        <w:t>}</w:t>
      </w:r>
    </w:p>
    <w:p w:rsidR="00FD58CB" w:rsidRPr="00FD58CB" w:rsidRDefault="00FD58CB" w:rsidP="00FD58CB">
      <w:pPr>
        <w:widowControl/>
        <w:suppressAutoHyphens w:val="0"/>
        <w:autoSpaceDN w:val="0"/>
        <w:adjustRightInd w:val="0"/>
        <w:jc w:val="left"/>
        <w:rPr>
          <w:rFonts w:ascii="Consolas" w:eastAsiaTheme="minorHAnsi" w:hAnsi="Consolas" w:cs="Consolas"/>
          <w:sz w:val="20"/>
          <w:szCs w:val="20"/>
          <w:lang w:val="en-US" w:eastAsia="en-US"/>
        </w:rPr>
      </w:pP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public</w:t>
      </w:r>
      <w:r w:rsidRPr="00FD58CB">
        <w:rPr>
          <w:rFonts w:ascii="Consolas" w:eastAsiaTheme="minorHAnsi" w:hAnsi="Consolas" w:cs="Consolas"/>
          <w:color w:val="000000"/>
          <w:sz w:val="20"/>
          <w:szCs w:val="20"/>
          <w:lang w:val="en-US" w:eastAsia="en-US"/>
        </w:rPr>
        <w:t xml:space="preserve"> Region getLaRegion() {</w:t>
      </w:r>
      <w:r w:rsidRPr="00FD58CB">
        <w:rPr>
          <w:rFonts w:ascii="Consolas" w:eastAsiaTheme="minorHAnsi" w:hAnsi="Consolas" w:cs="Consolas"/>
          <w:color w:val="000000"/>
          <w:sz w:val="20"/>
          <w:szCs w:val="20"/>
          <w:lang w:val="en-US" w:eastAsia="en-US"/>
        </w:rPr>
        <w:tab/>
      </w:r>
      <w:r w:rsidRPr="00FD58CB">
        <w:rPr>
          <w:rFonts w:ascii="Consolas" w:eastAsiaTheme="minorHAnsi" w:hAnsi="Consolas" w:cs="Consolas"/>
          <w:b/>
          <w:bCs/>
          <w:color w:val="7F0055"/>
          <w:sz w:val="20"/>
          <w:szCs w:val="20"/>
          <w:lang w:val="en-US" w:eastAsia="en-US"/>
        </w:rPr>
        <w:t>return</w:t>
      </w:r>
      <w:r w:rsidRPr="00FD58CB">
        <w:rPr>
          <w:rFonts w:ascii="Consolas" w:eastAsiaTheme="minorHAnsi" w:hAnsi="Consolas" w:cs="Consolas"/>
          <w:color w:val="000000"/>
          <w:sz w:val="20"/>
          <w:szCs w:val="20"/>
          <w:lang w:val="en-US" w:eastAsia="en-US"/>
        </w:rPr>
        <w:t xml:space="preserve"> </w:t>
      </w:r>
      <w:r w:rsidRPr="00FD58CB">
        <w:rPr>
          <w:rFonts w:ascii="Consolas" w:eastAsiaTheme="minorHAnsi" w:hAnsi="Consolas" w:cs="Consolas"/>
          <w:color w:val="0000C0"/>
          <w:sz w:val="20"/>
          <w:szCs w:val="20"/>
          <w:lang w:val="en-US" w:eastAsia="en-US"/>
        </w:rPr>
        <w:t>laRegion</w:t>
      </w:r>
      <w:r w:rsidRPr="00FD58CB">
        <w:rPr>
          <w:rFonts w:ascii="Consolas" w:eastAsiaTheme="minorHAnsi" w:hAnsi="Consolas" w:cs="Consolas"/>
          <w:color w:val="000000"/>
          <w:sz w:val="20"/>
          <w:szCs w:val="20"/>
          <w:lang w:val="en-US" w:eastAsia="en-US"/>
        </w:rPr>
        <w:t>;</w:t>
      </w:r>
      <w:r w:rsidRPr="00FD58CB">
        <w:rPr>
          <w:rFonts w:ascii="Consolas" w:eastAsiaTheme="minorHAnsi" w:hAnsi="Consolas" w:cs="Consolas"/>
          <w:color w:val="000000"/>
          <w:sz w:val="20"/>
          <w:szCs w:val="20"/>
          <w:lang w:val="en-US" w:eastAsia="en-US"/>
        </w:rPr>
        <w:tab/>
        <w:t>}</w:t>
      </w:r>
    </w:p>
    <w:p w:rsidR="00FD58CB" w:rsidRDefault="00FD58CB" w:rsidP="00FD58CB">
      <w:pPr>
        <w:widowControl/>
        <w:suppressAutoHyphens w:val="0"/>
        <w:autoSpaceDN w:val="0"/>
        <w:adjustRightInd w:val="0"/>
        <w:jc w:val="left"/>
        <w:rPr>
          <w:rFonts w:ascii="Consolas" w:eastAsiaTheme="minorHAnsi" w:hAnsi="Consolas" w:cs="Consolas"/>
          <w:sz w:val="20"/>
          <w:szCs w:val="20"/>
          <w:lang w:eastAsia="en-US"/>
        </w:rPr>
      </w:pPr>
      <w:r w:rsidRPr="00FD58CB">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ajoutVisite(Visite </w:t>
      </w:r>
      <w:r>
        <w:rPr>
          <w:rFonts w:ascii="Consolas" w:eastAsiaTheme="minorHAnsi" w:hAnsi="Consolas" w:cs="Consolas"/>
          <w:color w:val="6A3E3E"/>
          <w:sz w:val="20"/>
          <w:szCs w:val="20"/>
          <w:lang w:eastAsia="en-US"/>
        </w:rPr>
        <w:t>pLaVisite</w:t>
      </w:r>
      <w:r>
        <w:rPr>
          <w:rFonts w:ascii="Consolas" w:eastAsiaTheme="minorHAnsi" w:hAnsi="Consolas" w:cs="Consolas"/>
          <w:color w:val="000000"/>
          <w:sz w:val="20"/>
          <w:szCs w:val="20"/>
          <w:lang w:eastAsia="en-US"/>
        </w:rPr>
        <w:t>) {</w:t>
      </w:r>
    </w:p>
    <w:p w:rsidR="00FD58CB" w:rsidRDefault="00FD58CB" w:rsidP="00FD58CB">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lesVisites</w:t>
      </w:r>
      <w:r>
        <w:rPr>
          <w:rFonts w:ascii="Consolas" w:eastAsiaTheme="minorHAnsi" w:hAnsi="Consolas" w:cs="Consolas"/>
          <w:color w:val="000000"/>
          <w:sz w:val="20"/>
          <w:szCs w:val="20"/>
          <w:lang w:eastAsia="en-US"/>
        </w:rPr>
        <w:t>.add(</w:t>
      </w:r>
      <w:r>
        <w:rPr>
          <w:rFonts w:ascii="Consolas" w:eastAsiaTheme="minorHAnsi" w:hAnsi="Consolas" w:cs="Consolas"/>
          <w:color w:val="6A3E3E"/>
          <w:sz w:val="20"/>
          <w:szCs w:val="20"/>
          <w:lang w:eastAsia="en-US"/>
        </w:rPr>
        <w:t>pLaVisite</w:t>
      </w:r>
      <w:r>
        <w:rPr>
          <w:rFonts w:ascii="Consolas" w:eastAsiaTheme="minorHAnsi" w:hAnsi="Consolas" w:cs="Consolas"/>
          <w:color w:val="000000"/>
          <w:sz w:val="20"/>
          <w:szCs w:val="20"/>
          <w:lang w:eastAsia="en-US"/>
        </w:rPr>
        <w:t>) ;</w:t>
      </w:r>
      <w:r>
        <w:rPr>
          <w:rFonts w:ascii="Consolas" w:eastAsiaTheme="minorHAnsi" w:hAnsi="Consolas" w:cs="Consolas"/>
          <w:color w:val="000000"/>
          <w:sz w:val="20"/>
          <w:szCs w:val="20"/>
          <w:lang w:eastAsia="en-US"/>
        </w:rPr>
        <w:tab/>
        <w:t>}</w:t>
      </w:r>
    </w:p>
    <w:p w:rsidR="00FD58CB" w:rsidRDefault="00FD58CB" w:rsidP="00FD58CB">
      <w:pPr>
        <w:pStyle w:val="Textebrut"/>
        <w:rPr>
          <w:rFonts w:ascii="Consolas" w:eastAsiaTheme="minorHAnsi" w:hAnsi="Consolas" w:cs="Consolas"/>
          <w:color w:val="000000"/>
          <w:lang w:eastAsia="en-US"/>
        </w:rPr>
      </w:pPr>
      <w:r>
        <w:rPr>
          <w:rFonts w:ascii="Consolas" w:eastAsiaTheme="minorHAnsi" w:hAnsi="Consolas" w:cs="Consolas"/>
          <w:color w:val="000000"/>
          <w:lang w:eastAsia="en-US"/>
        </w:rPr>
        <w:t>}</w:t>
      </w:r>
    </w:p>
    <w:p w:rsidR="00650488" w:rsidRDefault="00650488" w:rsidP="00FD58CB">
      <w:pPr>
        <w:pStyle w:val="Textebrut"/>
        <w:rPr>
          <w:rFonts w:ascii="Arial" w:hAnsi="Arial" w:cs="Arial"/>
        </w:rPr>
      </w:pPr>
    </w:p>
    <w:p w:rsidR="00650488" w:rsidRDefault="00650488" w:rsidP="00FD58CB">
      <w:pPr>
        <w:pStyle w:val="Textebrut"/>
        <w:rPr>
          <w:rFonts w:ascii="Arial" w:hAnsi="Arial" w:cs="Arial"/>
        </w:rPr>
      </w:pPr>
    </w:p>
    <w:p w:rsidR="00650488" w:rsidRDefault="00650488" w:rsidP="00FD58CB">
      <w:pPr>
        <w:pStyle w:val="Textebrut"/>
        <w:rPr>
          <w:rFonts w:ascii="Arial" w:hAnsi="Arial" w:cs="Arial"/>
        </w:rPr>
      </w:pPr>
    </w:p>
    <w:p w:rsidR="00650488" w:rsidRDefault="00650488" w:rsidP="00FD58CB">
      <w:pPr>
        <w:pStyle w:val="Textebrut"/>
        <w:rPr>
          <w:rFonts w:ascii="Arial" w:hAnsi="Arial" w:cs="Arial"/>
        </w:rPr>
      </w:pPr>
    </w:p>
    <w:p w:rsidR="00650488" w:rsidRDefault="00650488" w:rsidP="00FD58CB">
      <w:pPr>
        <w:pStyle w:val="Textebrut"/>
        <w:rPr>
          <w:rFonts w:ascii="Arial" w:hAnsi="Arial" w:cs="Arial"/>
        </w:rPr>
      </w:pPr>
    </w:p>
    <w:p w:rsidR="00650488" w:rsidRDefault="00650488" w:rsidP="00FD58CB">
      <w:pPr>
        <w:pStyle w:val="Textebrut"/>
        <w:rPr>
          <w:rFonts w:ascii="Arial" w:hAnsi="Arial" w:cs="Arial"/>
        </w:rPr>
      </w:pPr>
    </w:p>
    <w:p w:rsidR="00650488" w:rsidRDefault="00650488" w:rsidP="00FD58CB">
      <w:pPr>
        <w:pStyle w:val="Textebrut"/>
        <w:rPr>
          <w:rFonts w:ascii="Arial" w:hAnsi="Arial" w:cs="Arial"/>
        </w:rPr>
      </w:pPr>
    </w:p>
    <w:p w:rsidR="00650488" w:rsidRDefault="00650488" w:rsidP="00650488">
      <w:pPr>
        <w:rPr>
          <w:rFonts w:ascii="Consolas" w:eastAsiaTheme="minorHAnsi" w:hAnsi="Consolas" w:cs="Consolas"/>
          <w:b/>
          <w:bCs/>
          <w:color w:val="7F0055"/>
          <w:sz w:val="20"/>
          <w:szCs w:val="20"/>
          <w:lang w:eastAsia="en-US"/>
        </w:rPr>
      </w:pPr>
      <w:r w:rsidRPr="00FD58CB">
        <w:rPr>
          <w:u w:val="single"/>
        </w:rPr>
        <w:lastRenderedPageBreak/>
        <w:t xml:space="preserve">Classe </w:t>
      </w:r>
      <w:r>
        <w:rPr>
          <w:u w:val="single"/>
        </w:rPr>
        <w:t>ETABLISSEMENT</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package</w:t>
      </w:r>
      <w:r>
        <w:rPr>
          <w:rFonts w:ascii="Consolas" w:eastAsiaTheme="minorHAnsi" w:hAnsi="Consolas" w:cs="Consolas"/>
          <w:color w:val="000000"/>
          <w:sz w:val="20"/>
          <w:szCs w:val="20"/>
          <w:lang w:eastAsia="en-US"/>
        </w:rPr>
        <w:t xml:space="preserve"> supmaster;</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java.util.ArrayList;</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Etablissement {</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0000C0"/>
          <w:sz w:val="20"/>
          <w:szCs w:val="20"/>
          <w:lang w:eastAsia="en-US"/>
        </w:rPr>
        <w:t>code</w:t>
      </w:r>
      <w:r>
        <w:rPr>
          <w:rFonts w:ascii="Consolas" w:eastAsiaTheme="minorHAnsi" w:hAnsi="Consolas" w:cs="Consolas"/>
          <w:color w:val="000000"/>
          <w:sz w:val="20"/>
          <w:szCs w:val="20"/>
          <w:lang w:eastAsia="en-US"/>
        </w:rPr>
        <w:t>;</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0000C0"/>
          <w:sz w:val="20"/>
          <w:szCs w:val="20"/>
          <w:lang w:eastAsia="en-US"/>
        </w:rPr>
        <w:t>adresse</w:t>
      </w:r>
      <w:r>
        <w:rPr>
          <w:rFonts w:ascii="Consolas" w:eastAsiaTheme="minorHAnsi" w:hAnsi="Consolas" w:cs="Consolas"/>
          <w:color w:val="000000"/>
          <w:sz w:val="20"/>
          <w:szCs w:val="20"/>
          <w:lang w:eastAsia="en-US"/>
        </w:rPr>
        <w:t>;</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0000C0"/>
          <w:sz w:val="20"/>
          <w:szCs w:val="20"/>
          <w:lang w:eastAsia="en-US"/>
        </w:rPr>
        <w:t>prospecteur</w:t>
      </w:r>
      <w:r>
        <w:rPr>
          <w:rFonts w:ascii="Consolas" w:eastAsiaTheme="minorHAnsi" w:hAnsi="Consolas" w:cs="Consolas"/>
          <w:color w:val="000000"/>
          <w:sz w:val="20"/>
          <w:szCs w:val="20"/>
          <w:lang w:eastAsia="en-US"/>
        </w:rPr>
        <w:t>;</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ArrayList&lt;Region&gt; </w:t>
      </w:r>
      <w:r>
        <w:rPr>
          <w:rFonts w:ascii="Consolas" w:eastAsiaTheme="minorHAnsi" w:hAnsi="Consolas" w:cs="Consolas"/>
          <w:color w:val="0000C0"/>
          <w:sz w:val="20"/>
          <w:szCs w:val="20"/>
          <w:lang w:eastAsia="en-US"/>
        </w:rPr>
        <w:t>lesRegions</w:t>
      </w: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zone </w:t>
      </w:r>
      <w:r>
        <w:rPr>
          <w:rFonts w:ascii="Consolas" w:eastAsiaTheme="minorHAnsi" w:hAnsi="Consolas" w:cs="Consolas"/>
          <w:color w:val="3F7F5F"/>
          <w:sz w:val="20"/>
          <w:szCs w:val="20"/>
          <w:u w:val="single"/>
          <w:lang w:eastAsia="en-US"/>
        </w:rPr>
        <w:t>géographique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couverte</w:t>
      </w:r>
      <w:r>
        <w:rPr>
          <w:rFonts w:ascii="Consolas" w:eastAsiaTheme="minorHAnsi" w:hAnsi="Consolas" w:cs="Consolas"/>
          <w:color w:val="3F7F5F"/>
          <w:sz w:val="20"/>
          <w:szCs w:val="20"/>
          <w:lang w:eastAsia="en-US"/>
        </w:rPr>
        <w:t xml:space="preserve"> par l’établissement</w:t>
      </w:r>
    </w:p>
    <w:p w:rsidR="00650488" w:rsidRPr="00650488" w:rsidRDefault="00650488" w:rsidP="00650488">
      <w:pPr>
        <w:widowControl/>
        <w:suppressAutoHyphens w:val="0"/>
        <w:autoSpaceDN w:val="0"/>
        <w:adjustRightInd w:val="0"/>
        <w:jc w:val="left"/>
        <w:rPr>
          <w:rFonts w:ascii="Consolas" w:eastAsiaTheme="minorHAnsi" w:hAnsi="Consolas" w:cs="Consolas"/>
          <w:sz w:val="20"/>
          <w:szCs w:val="20"/>
          <w:lang w:val="en-US" w:eastAsia="en-US"/>
        </w:rPr>
      </w:pPr>
      <w:r>
        <w:rPr>
          <w:rFonts w:ascii="Consolas" w:eastAsiaTheme="minorHAnsi" w:hAnsi="Consolas" w:cs="Consolas"/>
          <w:color w:val="000000"/>
          <w:sz w:val="20"/>
          <w:szCs w:val="20"/>
          <w:lang w:eastAsia="en-US"/>
        </w:rPr>
        <w:tab/>
      </w:r>
      <w:r w:rsidRPr="00650488">
        <w:rPr>
          <w:rFonts w:ascii="Consolas" w:eastAsiaTheme="minorHAnsi" w:hAnsi="Consolas" w:cs="Consolas"/>
          <w:b/>
          <w:bCs/>
          <w:color w:val="7F0055"/>
          <w:sz w:val="20"/>
          <w:szCs w:val="20"/>
          <w:lang w:val="en-US" w:eastAsia="en-US"/>
        </w:rPr>
        <w:t>public</w:t>
      </w:r>
      <w:r w:rsidRPr="00650488">
        <w:rPr>
          <w:rFonts w:ascii="Consolas" w:eastAsiaTheme="minorHAnsi" w:hAnsi="Consolas" w:cs="Consolas"/>
          <w:color w:val="000000"/>
          <w:sz w:val="20"/>
          <w:szCs w:val="20"/>
          <w:lang w:val="en-US" w:eastAsia="en-US"/>
        </w:rPr>
        <w:t xml:space="preserve"> Etablissement(String </w:t>
      </w:r>
      <w:r w:rsidRPr="00650488">
        <w:rPr>
          <w:rFonts w:ascii="Consolas" w:eastAsiaTheme="minorHAnsi" w:hAnsi="Consolas" w:cs="Consolas"/>
          <w:color w:val="6A3E3E"/>
          <w:sz w:val="20"/>
          <w:szCs w:val="20"/>
          <w:lang w:val="en-US" w:eastAsia="en-US"/>
        </w:rPr>
        <w:t>pCode</w:t>
      </w:r>
      <w:r w:rsidRPr="00650488">
        <w:rPr>
          <w:rFonts w:ascii="Consolas" w:eastAsiaTheme="minorHAnsi" w:hAnsi="Consolas" w:cs="Consolas"/>
          <w:color w:val="000000"/>
          <w:sz w:val="20"/>
          <w:szCs w:val="20"/>
          <w:lang w:val="en-US" w:eastAsia="en-US"/>
        </w:rPr>
        <w:t xml:space="preserve">, String </w:t>
      </w:r>
      <w:r w:rsidRPr="00650488">
        <w:rPr>
          <w:rFonts w:ascii="Consolas" w:eastAsiaTheme="minorHAnsi" w:hAnsi="Consolas" w:cs="Consolas"/>
          <w:color w:val="6A3E3E"/>
          <w:sz w:val="20"/>
          <w:szCs w:val="20"/>
          <w:lang w:val="en-US" w:eastAsia="en-US"/>
        </w:rPr>
        <w:t>pAdr</w:t>
      </w:r>
      <w:r w:rsidRPr="00650488">
        <w:rPr>
          <w:rFonts w:ascii="Consolas" w:eastAsiaTheme="minorHAnsi" w:hAnsi="Consolas" w:cs="Consolas"/>
          <w:color w:val="000000"/>
          <w:sz w:val="20"/>
          <w:szCs w:val="20"/>
          <w:lang w:val="en-US" w:eastAsia="en-US"/>
        </w:rPr>
        <w:t xml:space="preserve">, String </w:t>
      </w:r>
      <w:r w:rsidRPr="00650488">
        <w:rPr>
          <w:rFonts w:ascii="Consolas" w:eastAsiaTheme="minorHAnsi" w:hAnsi="Consolas" w:cs="Consolas"/>
          <w:color w:val="6A3E3E"/>
          <w:sz w:val="20"/>
          <w:szCs w:val="20"/>
          <w:lang w:val="en-US" w:eastAsia="en-US"/>
        </w:rPr>
        <w:t>pProspect</w:t>
      </w:r>
      <w:r w:rsidRPr="00650488">
        <w:rPr>
          <w:rFonts w:ascii="Consolas" w:eastAsiaTheme="minorHAnsi" w:hAnsi="Consolas" w:cs="Consolas"/>
          <w:color w:val="000000"/>
          <w:sz w:val="20"/>
          <w:szCs w:val="20"/>
          <w:lang w:val="en-US" w:eastAsia="en-US"/>
        </w:rPr>
        <w:t xml:space="preserve">) </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sidRPr="00650488">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eastAsia="en-US"/>
        </w:rPr>
        <w:t>{</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code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pCode</w:t>
      </w:r>
      <w:r>
        <w:rPr>
          <w:rFonts w:ascii="Consolas" w:eastAsiaTheme="minorHAnsi" w:hAnsi="Consolas" w:cs="Consolas"/>
          <w:color w:val="000000"/>
          <w:sz w:val="20"/>
          <w:szCs w:val="20"/>
          <w:lang w:eastAsia="en-US"/>
        </w:rPr>
        <w:t>;</w:t>
      </w:r>
    </w:p>
    <w:p w:rsidR="00650488" w:rsidRDefault="00650488" w:rsidP="00650488">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adresse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pAdr</w:t>
      </w:r>
      <w:r>
        <w:rPr>
          <w:rFonts w:ascii="Consolas" w:eastAsiaTheme="minorHAnsi" w:hAnsi="Consolas" w:cs="Consolas"/>
          <w:color w:val="000000"/>
          <w:sz w:val="20"/>
          <w:szCs w:val="20"/>
          <w:lang w:eastAsia="en-US"/>
        </w:rPr>
        <w:t>;</w:t>
      </w:r>
    </w:p>
    <w:p w:rsidR="00650488" w:rsidRPr="00650488" w:rsidRDefault="00650488" w:rsidP="00650488">
      <w:pPr>
        <w:widowControl/>
        <w:suppressAutoHyphens w:val="0"/>
        <w:autoSpaceDN w:val="0"/>
        <w:adjustRightInd w:val="0"/>
        <w:jc w:val="left"/>
        <w:rPr>
          <w:rFonts w:ascii="Consolas" w:eastAsiaTheme="minorHAnsi" w:hAnsi="Consolas" w:cs="Consolas"/>
          <w:sz w:val="20"/>
          <w:szCs w:val="20"/>
          <w:lang w:val="en-US"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sidRPr="00650488">
        <w:rPr>
          <w:rFonts w:ascii="Consolas" w:eastAsiaTheme="minorHAnsi" w:hAnsi="Consolas" w:cs="Consolas"/>
          <w:b/>
          <w:bCs/>
          <w:color w:val="7F0055"/>
          <w:sz w:val="20"/>
          <w:szCs w:val="20"/>
          <w:lang w:val="en-US" w:eastAsia="en-US"/>
        </w:rPr>
        <w:t>this</w:t>
      </w:r>
      <w:r w:rsidRPr="00650488">
        <w:rPr>
          <w:rFonts w:ascii="Consolas" w:eastAsiaTheme="minorHAnsi" w:hAnsi="Consolas" w:cs="Consolas"/>
          <w:color w:val="000000"/>
          <w:sz w:val="20"/>
          <w:szCs w:val="20"/>
          <w:lang w:val="en-US" w:eastAsia="en-US"/>
        </w:rPr>
        <w:t>.</w:t>
      </w:r>
      <w:r w:rsidRPr="00650488">
        <w:rPr>
          <w:rFonts w:ascii="Consolas" w:eastAsiaTheme="minorHAnsi" w:hAnsi="Consolas" w:cs="Consolas"/>
          <w:color w:val="0000C0"/>
          <w:sz w:val="20"/>
          <w:szCs w:val="20"/>
          <w:lang w:val="en-US" w:eastAsia="en-US"/>
        </w:rPr>
        <w:t>prospecteur</w:t>
      </w:r>
      <w:r w:rsidRPr="00650488">
        <w:rPr>
          <w:rFonts w:ascii="Consolas" w:eastAsiaTheme="minorHAnsi" w:hAnsi="Consolas" w:cs="Consolas"/>
          <w:color w:val="000000"/>
          <w:sz w:val="20"/>
          <w:szCs w:val="20"/>
          <w:lang w:val="en-US" w:eastAsia="en-US"/>
        </w:rPr>
        <w:t xml:space="preserve"> = </w:t>
      </w:r>
      <w:r w:rsidRPr="00650488">
        <w:rPr>
          <w:rFonts w:ascii="Consolas" w:eastAsiaTheme="minorHAnsi" w:hAnsi="Consolas" w:cs="Consolas"/>
          <w:color w:val="6A3E3E"/>
          <w:sz w:val="20"/>
          <w:szCs w:val="20"/>
          <w:lang w:val="en-US" w:eastAsia="en-US"/>
        </w:rPr>
        <w:t>pProspect</w:t>
      </w:r>
      <w:r w:rsidRPr="00650488">
        <w:rPr>
          <w:rFonts w:ascii="Consolas" w:eastAsiaTheme="minorHAnsi" w:hAnsi="Consolas" w:cs="Consolas"/>
          <w:color w:val="000000"/>
          <w:sz w:val="20"/>
          <w:szCs w:val="20"/>
          <w:lang w:val="en-US" w:eastAsia="en-US"/>
        </w:rPr>
        <w:t xml:space="preserve"> ;</w:t>
      </w:r>
    </w:p>
    <w:p w:rsidR="00650488" w:rsidRPr="00650488" w:rsidRDefault="00650488" w:rsidP="00650488">
      <w:pPr>
        <w:widowControl/>
        <w:suppressAutoHyphens w:val="0"/>
        <w:autoSpaceDN w:val="0"/>
        <w:adjustRightInd w:val="0"/>
        <w:jc w:val="left"/>
        <w:rPr>
          <w:rFonts w:ascii="Consolas" w:eastAsiaTheme="minorHAnsi" w:hAnsi="Consolas" w:cs="Consolas"/>
          <w:sz w:val="20"/>
          <w:szCs w:val="20"/>
          <w:lang w:val="en-US" w:eastAsia="en-US"/>
        </w:rPr>
      </w:pPr>
      <w:r w:rsidRPr="00650488">
        <w:rPr>
          <w:rFonts w:ascii="Consolas" w:eastAsiaTheme="minorHAnsi" w:hAnsi="Consolas" w:cs="Consolas"/>
          <w:color w:val="000000"/>
          <w:sz w:val="20"/>
          <w:szCs w:val="20"/>
          <w:lang w:val="en-US" w:eastAsia="en-US"/>
        </w:rPr>
        <w:tab/>
        <w:t>}</w:t>
      </w:r>
    </w:p>
    <w:p w:rsidR="00650488" w:rsidRPr="00650488" w:rsidRDefault="00650488" w:rsidP="00650488">
      <w:pPr>
        <w:widowControl/>
        <w:suppressAutoHyphens w:val="0"/>
        <w:autoSpaceDN w:val="0"/>
        <w:adjustRightInd w:val="0"/>
        <w:jc w:val="left"/>
        <w:rPr>
          <w:rFonts w:ascii="Consolas" w:eastAsiaTheme="minorHAnsi" w:hAnsi="Consolas" w:cs="Consolas"/>
          <w:sz w:val="20"/>
          <w:szCs w:val="20"/>
          <w:lang w:val="en-US" w:eastAsia="en-US"/>
        </w:rPr>
      </w:pP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public</w:t>
      </w:r>
      <w:r w:rsidRPr="00650488">
        <w:rPr>
          <w:rFonts w:ascii="Consolas" w:eastAsiaTheme="minorHAnsi" w:hAnsi="Consolas" w:cs="Consolas"/>
          <w:color w:val="000000"/>
          <w:sz w:val="20"/>
          <w:szCs w:val="20"/>
          <w:lang w:val="en-US" w:eastAsia="en-US"/>
        </w:rPr>
        <w:t xml:space="preserve"> String getCode() {</w:t>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return</w:t>
      </w:r>
      <w:r w:rsidRPr="00650488">
        <w:rPr>
          <w:rFonts w:ascii="Consolas" w:eastAsiaTheme="minorHAnsi" w:hAnsi="Consolas" w:cs="Consolas"/>
          <w:color w:val="000000"/>
          <w:sz w:val="20"/>
          <w:szCs w:val="20"/>
          <w:lang w:val="en-US" w:eastAsia="en-US"/>
        </w:rPr>
        <w:t xml:space="preserve"> </w:t>
      </w:r>
      <w:r w:rsidRPr="00650488">
        <w:rPr>
          <w:rFonts w:ascii="Consolas" w:eastAsiaTheme="minorHAnsi" w:hAnsi="Consolas" w:cs="Consolas"/>
          <w:color w:val="0000C0"/>
          <w:sz w:val="20"/>
          <w:szCs w:val="20"/>
          <w:lang w:val="en-US" w:eastAsia="en-US"/>
        </w:rPr>
        <w:t>code</w:t>
      </w:r>
      <w:r w:rsidRPr="00650488">
        <w:rPr>
          <w:rFonts w:ascii="Consolas" w:eastAsiaTheme="minorHAnsi" w:hAnsi="Consolas" w:cs="Consolas"/>
          <w:color w:val="000000"/>
          <w:sz w:val="20"/>
          <w:szCs w:val="20"/>
          <w:lang w:val="en-US" w:eastAsia="en-US"/>
        </w:rPr>
        <w:t>;</w:t>
      </w:r>
      <w:r w:rsidRPr="00650488">
        <w:rPr>
          <w:rFonts w:ascii="Consolas" w:eastAsiaTheme="minorHAnsi" w:hAnsi="Consolas" w:cs="Consolas"/>
          <w:color w:val="000000"/>
          <w:sz w:val="20"/>
          <w:szCs w:val="20"/>
          <w:lang w:val="en-US" w:eastAsia="en-US"/>
        </w:rPr>
        <w:tab/>
        <w:t>}</w:t>
      </w:r>
    </w:p>
    <w:p w:rsidR="00650488" w:rsidRPr="00650488" w:rsidRDefault="00650488" w:rsidP="00650488">
      <w:pPr>
        <w:widowControl/>
        <w:suppressAutoHyphens w:val="0"/>
        <w:autoSpaceDN w:val="0"/>
        <w:adjustRightInd w:val="0"/>
        <w:jc w:val="left"/>
        <w:rPr>
          <w:rFonts w:ascii="Consolas" w:eastAsiaTheme="minorHAnsi" w:hAnsi="Consolas" w:cs="Consolas"/>
          <w:sz w:val="20"/>
          <w:szCs w:val="20"/>
          <w:lang w:val="en-US" w:eastAsia="en-US"/>
        </w:rPr>
      </w:pP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public</w:t>
      </w:r>
      <w:r w:rsidRPr="00650488">
        <w:rPr>
          <w:rFonts w:ascii="Consolas" w:eastAsiaTheme="minorHAnsi" w:hAnsi="Consolas" w:cs="Consolas"/>
          <w:color w:val="000000"/>
          <w:sz w:val="20"/>
          <w:szCs w:val="20"/>
          <w:lang w:val="en-US" w:eastAsia="en-US"/>
        </w:rPr>
        <w:t xml:space="preserve"> String getAdresse() {</w:t>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return</w:t>
      </w:r>
      <w:r w:rsidRPr="00650488">
        <w:rPr>
          <w:rFonts w:ascii="Consolas" w:eastAsiaTheme="minorHAnsi" w:hAnsi="Consolas" w:cs="Consolas"/>
          <w:color w:val="000000"/>
          <w:sz w:val="20"/>
          <w:szCs w:val="20"/>
          <w:lang w:val="en-US" w:eastAsia="en-US"/>
        </w:rPr>
        <w:t xml:space="preserve"> </w:t>
      </w:r>
      <w:r w:rsidRPr="00650488">
        <w:rPr>
          <w:rFonts w:ascii="Consolas" w:eastAsiaTheme="minorHAnsi" w:hAnsi="Consolas" w:cs="Consolas"/>
          <w:color w:val="0000C0"/>
          <w:sz w:val="20"/>
          <w:szCs w:val="20"/>
          <w:lang w:val="en-US" w:eastAsia="en-US"/>
        </w:rPr>
        <w:t>adresse</w:t>
      </w:r>
      <w:r w:rsidRPr="00650488">
        <w:rPr>
          <w:rFonts w:ascii="Consolas" w:eastAsiaTheme="minorHAnsi" w:hAnsi="Consolas" w:cs="Consolas"/>
          <w:color w:val="000000"/>
          <w:sz w:val="20"/>
          <w:szCs w:val="20"/>
          <w:lang w:val="en-US" w:eastAsia="en-US"/>
        </w:rPr>
        <w:t>;</w:t>
      </w:r>
      <w:r w:rsidRPr="00650488">
        <w:rPr>
          <w:rFonts w:ascii="Consolas" w:eastAsiaTheme="minorHAnsi" w:hAnsi="Consolas" w:cs="Consolas"/>
          <w:color w:val="000000"/>
          <w:sz w:val="20"/>
          <w:szCs w:val="20"/>
          <w:lang w:val="en-US" w:eastAsia="en-US"/>
        </w:rPr>
        <w:tab/>
        <w:t>}</w:t>
      </w:r>
    </w:p>
    <w:p w:rsidR="00650488" w:rsidRPr="00650488" w:rsidRDefault="00650488" w:rsidP="00650488">
      <w:pPr>
        <w:widowControl/>
        <w:suppressAutoHyphens w:val="0"/>
        <w:autoSpaceDN w:val="0"/>
        <w:adjustRightInd w:val="0"/>
        <w:jc w:val="left"/>
        <w:rPr>
          <w:rFonts w:ascii="Consolas" w:eastAsiaTheme="minorHAnsi" w:hAnsi="Consolas" w:cs="Consolas"/>
          <w:sz w:val="20"/>
          <w:szCs w:val="20"/>
          <w:lang w:val="en-US" w:eastAsia="en-US"/>
        </w:rPr>
      </w:pP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public</w:t>
      </w:r>
      <w:r w:rsidRPr="00650488">
        <w:rPr>
          <w:rFonts w:ascii="Consolas" w:eastAsiaTheme="minorHAnsi" w:hAnsi="Consolas" w:cs="Consolas"/>
          <w:color w:val="000000"/>
          <w:sz w:val="20"/>
          <w:szCs w:val="20"/>
          <w:lang w:val="en-US" w:eastAsia="en-US"/>
        </w:rPr>
        <w:t xml:space="preserve"> String getProspecteur() {</w:t>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return</w:t>
      </w:r>
      <w:r w:rsidRPr="00650488">
        <w:rPr>
          <w:rFonts w:ascii="Consolas" w:eastAsiaTheme="minorHAnsi" w:hAnsi="Consolas" w:cs="Consolas"/>
          <w:color w:val="000000"/>
          <w:sz w:val="20"/>
          <w:szCs w:val="20"/>
          <w:lang w:val="en-US" w:eastAsia="en-US"/>
        </w:rPr>
        <w:t xml:space="preserve"> </w:t>
      </w:r>
      <w:r w:rsidRPr="00650488">
        <w:rPr>
          <w:rFonts w:ascii="Consolas" w:eastAsiaTheme="minorHAnsi" w:hAnsi="Consolas" w:cs="Consolas"/>
          <w:color w:val="0000C0"/>
          <w:sz w:val="20"/>
          <w:szCs w:val="20"/>
          <w:lang w:val="en-US" w:eastAsia="en-US"/>
        </w:rPr>
        <w:t>prospecteur</w:t>
      </w:r>
      <w:r w:rsidRPr="00650488">
        <w:rPr>
          <w:rFonts w:ascii="Consolas" w:eastAsiaTheme="minorHAnsi" w:hAnsi="Consolas" w:cs="Consolas"/>
          <w:color w:val="000000"/>
          <w:sz w:val="20"/>
          <w:szCs w:val="20"/>
          <w:lang w:val="en-US" w:eastAsia="en-US"/>
        </w:rPr>
        <w:t>;</w:t>
      </w:r>
      <w:r w:rsidRPr="00650488">
        <w:rPr>
          <w:rFonts w:ascii="Consolas" w:eastAsiaTheme="minorHAnsi" w:hAnsi="Consolas" w:cs="Consolas"/>
          <w:color w:val="000000"/>
          <w:sz w:val="20"/>
          <w:szCs w:val="20"/>
          <w:lang w:val="en-US" w:eastAsia="en-US"/>
        </w:rPr>
        <w:tab/>
        <w:t>}</w:t>
      </w:r>
    </w:p>
    <w:p w:rsidR="00650488" w:rsidRPr="00650488" w:rsidRDefault="00650488" w:rsidP="00650488">
      <w:pPr>
        <w:widowControl/>
        <w:suppressAutoHyphens w:val="0"/>
        <w:autoSpaceDN w:val="0"/>
        <w:adjustRightInd w:val="0"/>
        <w:jc w:val="left"/>
        <w:rPr>
          <w:rFonts w:ascii="Consolas" w:eastAsiaTheme="minorHAnsi" w:hAnsi="Consolas" w:cs="Consolas"/>
          <w:sz w:val="20"/>
          <w:szCs w:val="20"/>
          <w:lang w:val="en-US" w:eastAsia="en-US"/>
        </w:rPr>
      </w:pP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public</w:t>
      </w:r>
      <w:r w:rsidRPr="00650488">
        <w:rPr>
          <w:rFonts w:ascii="Consolas" w:eastAsiaTheme="minorHAnsi" w:hAnsi="Consolas" w:cs="Consolas"/>
          <w:color w:val="000000"/>
          <w:sz w:val="20"/>
          <w:szCs w:val="20"/>
          <w:lang w:val="en-US" w:eastAsia="en-US"/>
        </w:rPr>
        <w:t xml:space="preserve"> ArrayList&lt;Region&gt; getLesRegions() {</w:t>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color w:val="000000"/>
          <w:sz w:val="20"/>
          <w:szCs w:val="20"/>
          <w:lang w:val="en-US" w:eastAsia="en-US"/>
        </w:rPr>
        <w:tab/>
      </w:r>
      <w:r w:rsidRPr="00650488">
        <w:rPr>
          <w:rFonts w:ascii="Consolas" w:eastAsiaTheme="minorHAnsi" w:hAnsi="Consolas" w:cs="Consolas"/>
          <w:b/>
          <w:bCs/>
          <w:color w:val="7F0055"/>
          <w:sz w:val="20"/>
          <w:szCs w:val="20"/>
          <w:lang w:val="en-US" w:eastAsia="en-US"/>
        </w:rPr>
        <w:t>return</w:t>
      </w:r>
      <w:r w:rsidRPr="00650488">
        <w:rPr>
          <w:rFonts w:ascii="Consolas" w:eastAsiaTheme="minorHAnsi" w:hAnsi="Consolas" w:cs="Consolas"/>
          <w:color w:val="000000"/>
          <w:sz w:val="20"/>
          <w:szCs w:val="20"/>
          <w:lang w:val="en-US" w:eastAsia="en-US"/>
        </w:rPr>
        <w:t xml:space="preserve"> </w:t>
      </w:r>
      <w:r w:rsidRPr="00650488">
        <w:rPr>
          <w:rFonts w:ascii="Consolas" w:eastAsiaTheme="minorHAnsi" w:hAnsi="Consolas" w:cs="Consolas"/>
          <w:color w:val="0000C0"/>
          <w:sz w:val="20"/>
          <w:szCs w:val="20"/>
          <w:lang w:val="en-US" w:eastAsia="en-US"/>
        </w:rPr>
        <w:t>lesRegions</w:t>
      </w:r>
      <w:r w:rsidRPr="00650488">
        <w:rPr>
          <w:rFonts w:ascii="Consolas" w:eastAsiaTheme="minorHAnsi" w:hAnsi="Consolas" w:cs="Consolas"/>
          <w:color w:val="000000"/>
          <w:sz w:val="20"/>
          <w:szCs w:val="20"/>
          <w:lang w:val="en-US" w:eastAsia="en-US"/>
        </w:rPr>
        <w:t>;</w:t>
      </w:r>
      <w:r w:rsidRPr="00650488">
        <w:rPr>
          <w:rFonts w:ascii="Consolas" w:eastAsiaTheme="minorHAnsi" w:hAnsi="Consolas" w:cs="Consolas"/>
          <w:color w:val="000000"/>
          <w:sz w:val="20"/>
          <w:szCs w:val="20"/>
          <w:lang w:val="en-US" w:eastAsia="en-US"/>
        </w:rPr>
        <w:tab/>
        <w:t>}</w:t>
      </w:r>
    </w:p>
    <w:p w:rsidR="00650488" w:rsidRPr="00426C34" w:rsidRDefault="00650488" w:rsidP="00650488">
      <w:pPr>
        <w:pStyle w:val="Textebrut"/>
        <w:rPr>
          <w:rFonts w:ascii="Consolas" w:eastAsiaTheme="minorHAnsi" w:hAnsi="Consolas" w:cs="Consolas"/>
          <w:color w:val="000000"/>
          <w:lang w:val="en-US" w:eastAsia="en-US"/>
        </w:rPr>
      </w:pPr>
      <w:r w:rsidRPr="00426C34">
        <w:rPr>
          <w:rFonts w:ascii="Consolas" w:eastAsiaTheme="minorHAnsi" w:hAnsi="Consolas" w:cs="Consolas"/>
          <w:color w:val="000000"/>
          <w:lang w:val="en-US" w:eastAsia="en-US"/>
        </w:rPr>
        <w:t>}</w:t>
      </w:r>
    </w:p>
    <w:p w:rsidR="00650488" w:rsidRPr="00426C34" w:rsidRDefault="00650488" w:rsidP="00650488">
      <w:pPr>
        <w:pStyle w:val="Textebrut"/>
        <w:rPr>
          <w:rFonts w:ascii="Arial" w:hAnsi="Arial" w:cs="Arial"/>
          <w:lang w:val="en-US"/>
        </w:rPr>
      </w:pPr>
    </w:p>
    <w:p w:rsidR="00650488" w:rsidRPr="00426C34" w:rsidRDefault="004451F4" w:rsidP="004451F4">
      <w:pPr>
        <w:rPr>
          <w:rFonts w:cs="Arial"/>
          <w:lang w:val="en-US"/>
        </w:rPr>
      </w:pPr>
      <w:r w:rsidRPr="00426C34">
        <w:rPr>
          <w:u w:val="single"/>
          <w:lang w:val="en-US"/>
        </w:rPr>
        <w:t>Classe VISITE</w:t>
      </w:r>
    </w:p>
    <w:p w:rsidR="004451F4" w:rsidRPr="004451F4" w:rsidRDefault="004451F4" w:rsidP="004451F4">
      <w:pPr>
        <w:widowControl/>
        <w:suppressAutoHyphens w:val="0"/>
        <w:autoSpaceDN w:val="0"/>
        <w:adjustRightInd w:val="0"/>
        <w:jc w:val="left"/>
        <w:rPr>
          <w:rFonts w:ascii="Consolas" w:eastAsiaTheme="minorHAnsi" w:hAnsi="Consolas" w:cs="Consolas"/>
          <w:sz w:val="20"/>
          <w:szCs w:val="20"/>
          <w:lang w:val="en-US" w:eastAsia="en-US"/>
        </w:rPr>
      </w:pPr>
      <w:r w:rsidRPr="004451F4">
        <w:rPr>
          <w:rFonts w:ascii="Consolas" w:eastAsiaTheme="minorHAnsi" w:hAnsi="Consolas" w:cs="Consolas"/>
          <w:b/>
          <w:bCs/>
          <w:color w:val="7F0055"/>
          <w:sz w:val="20"/>
          <w:szCs w:val="20"/>
          <w:lang w:val="en-US" w:eastAsia="en-US"/>
        </w:rPr>
        <w:t>package</w:t>
      </w:r>
      <w:r w:rsidRPr="004451F4">
        <w:rPr>
          <w:rFonts w:ascii="Consolas" w:eastAsiaTheme="minorHAnsi" w:hAnsi="Consolas" w:cs="Consolas"/>
          <w:color w:val="000000"/>
          <w:sz w:val="20"/>
          <w:szCs w:val="20"/>
          <w:lang w:val="en-US" w:eastAsia="en-US"/>
        </w:rPr>
        <w:t xml:space="preserve"> supmaster;</w:t>
      </w:r>
    </w:p>
    <w:p w:rsidR="004451F4" w:rsidRPr="004451F4" w:rsidRDefault="004451F4" w:rsidP="004451F4">
      <w:pPr>
        <w:widowControl/>
        <w:suppressAutoHyphens w:val="0"/>
        <w:autoSpaceDN w:val="0"/>
        <w:adjustRightInd w:val="0"/>
        <w:jc w:val="left"/>
        <w:rPr>
          <w:rFonts w:ascii="Consolas" w:eastAsiaTheme="minorHAnsi" w:hAnsi="Consolas" w:cs="Consolas"/>
          <w:sz w:val="20"/>
          <w:szCs w:val="20"/>
          <w:lang w:val="en-US" w:eastAsia="en-US"/>
        </w:rPr>
      </w:pPr>
      <w:r w:rsidRPr="004451F4">
        <w:rPr>
          <w:rFonts w:ascii="Consolas" w:eastAsiaTheme="minorHAnsi" w:hAnsi="Consolas" w:cs="Consolas"/>
          <w:b/>
          <w:bCs/>
          <w:color w:val="7F0055"/>
          <w:sz w:val="20"/>
          <w:szCs w:val="20"/>
          <w:lang w:val="en-US" w:eastAsia="en-US"/>
        </w:rPr>
        <w:t>public</w:t>
      </w:r>
      <w:r w:rsidRPr="004451F4">
        <w:rPr>
          <w:rFonts w:ascii="Consolas" w:eastAsiaTheme="minorHAnsi" w:hAnsi="Consolas" w:cs="Consolas"/>
          <w:color w:val="000000"/>
          <w:sz w:val="20"/>
          <w:szCs w:val="20"/>
          <w:lang w:val="en-US" w:eastAsia="en-US"/>
        </w:rPr>
        <w:t xml:space="preserve"> </w:t>
      </w:r>
      <w:r w:rsidRPr="004451F4">
        <w:rPr>
          <w:rFonts w:ascii="Consolas" w:eastAsiaTheme="minorHAnsi" w:hAnsi="Consolas" w:cs="Consolas"/>
          <w:b/>
          <w:bCs/>
          <w:color w:val="7F0055"/>
          <w:sz w:val="20"/>
          <w:szCs w:val="20"/>
          <w:lang w:val="en-US" w:eastAsia="en-US"/>
        </w:rPr>
        <w:t>class</w:t>
      </w:r>
      <w:r w:rsidRPr="004451F4">
        <w:rPr>
          <w:rFonts w:ascii="Consolas" w:eastAsiaTheme="minorHAnsi" w:hAnsi="Consolas" w:cs="Consolas"/>
          <w:color w:val="000000"/>
          <w:sz w:val="20"/>
          <w:szCs w:val="20"/>
          <w:lang w:val="en-US" w:eastAsia="en-US"/>
        </w:rPr>
        <w:t xml:space="preserve"> Visite {</w:t>
      </w:r>
    </w:p>
    <w:p w:rsidR="004451F4" w:rsidRPr="004451F4" w:rsidRDefault="004451F4" w:rsidP="004451F4">
      <w:pPr>
        <w:widowControl/>
        <w:suppressAutoHyphens w:val="0"/>
        <w:autoSpaceDN w:val="0"/>
        <w:adjustRightInd w:val="0"/>
        <w:jc w:val="left"/>
        <w:rPr>
          <w:rFonts w:ascii="Consolas" w:eastAsiaTheme="minorHAnsi" w:hAnsi="Consolas" w:cs="Consolas"/>
          <w:sz w:val="20"/>
          <w:szCs w:val="20"/>
          <w:lang w:val="en-US" w:eastAsia="en-US"/>
        </w:rPr>
      </w:pPr>
      <w:r w:rsidRPr="004451F4">
        <w:rPr>
          <w:rFonts w:ascii="Consolas" w:eastAsiaTheme="minorHAnsi" w:hAnsi="Consolas" w:cs="Consolas"/>
          <w:color w:val="000000"/>
          <w:sz w:val="20"/>
          <w:szCs w:val="20"/>
          <w:lang w:val="en-US" w:eastAsia="en-US"/>
        </w:rPr>
        <w:tab/>
      </w:r>
      <w:r w:rsidRPr="004451F4">
        <w:rPr>
          <w:rFonts w:ascii="Consolas" w:eastAsiaTheme="minorHAnsi" w:hAnsi="Consolas" w:cs="Consolas"/>
          <w:b/>
          <w:bCs/>
          <w:color w:val="7F0055"/>
          <w:sz w:val="20"/>
          <w:szCs w:val="20"/>
          <w:lang w:val="en-US" w:eastAsia="en-US"/>
        </w:rPr>
        <w:t>private</w:t>
      </w:r>
      <w:r w:rsidRPr="004451F4">
        <w:rPr>
          <w:rFonts w:ascii="Consolas" w:eastAsiaTheme="minorHAnsi" w:hAnsi="Consolas" w:cs="Consolas"/>
          <w:color w:val="000000"/>
          <w:sz w:val="20"/>
          <w:szCs w:val="20"/>
          <w:lang w:val="en-US" w:eastAsia="en-US"/>
        </w:rPr>
        <w:t xml:space="preserve"> String </w:t>
      </w:r>
      <w:r w:rsidRPr="004451F4">
        <w:rPr>
          <w:rFonts w:ascii="Consolas" w:eastAsiaTheme="minorHAnsi" w:hAnsi="Consolas" w:cs="Consolas"/>
          <w:color w:val="0000C0"/>
          <w:sz w:val="20"/>
          <w:szCs w:val="20"/>
          <w:u w:val="single"/>
          <w:lang w:val="en-US" w:eastAsia="en-US"/>
        </w:rPr>
        <w:t>dateVisite</w:t>
      </w:r>
      <w:r w:rsidRPr="004451F4">
        <w:rPr>
          <w:rFonts w:ascii="Consolas" w:eastAsiaTheme="minorHAnsi" w:hAnsi="Consolas" w:cs="Consolas"/>
          <w:color w:val="000000"/>
          <w:sz w:val="20"/>
          <w:szCs w:val="20"/>
          <w:lang w:val="en-US" w:eastAsia="en-US"/>
        </w:rPr>
        <w:t>;</w:t>
      </w:r>
    </w:p>
    <w:p w:rsidR="004451F4" w:rsidRPr="00426C34" w:rsidRDefault="004451F4" w:rsidP="004451F4">
      <w:pPr>
        <w:widowControl/>
        <w:suppressAutoHyphens w:val="0"/>
        <w:autoSpaceDN w:val="0"/>
        <w:adjustRightInd w:val="0"/>
        <w:jc w:val="left"/>
        <w:rPr>
          <w:rFonts w:ascii="Consolas" w:eastAsiaTheme="minorHAnsi" w:hAnsi="Consolas" w:cs="Consolas"/>
          <w:sz w:val="20"/>
          <w:szCs w:val="20"/>
          <w:lang w:eastAsia="en-US"/>
        </w:rPr>
      </w:pPr>
      <w:r w:rsidRPr="004451F4">
        <w:rPr>
          <w:rFonts w:ascii="Consolas" w:eastAsiaTheme="minorHAnsi" w:hAnsi="Consolas" w:cs="Consolas"/>
          <w:color w:val="000000"/>
          <w:sz w:val="20"/>
          <w:szCs w:val="20"/>
          <w:lang w:val="en-US" w:eastAsia="en-US"/>
        </w:rPr>
        <w:tab/>
      </w:r>
      <w:r w:rsidRPr="00426C34">
        <w:rPr>
          <w:rFonts w:ascii="Consolas" w:eastAsiaTheme="minorHAnsi" w:hAnsi="Consolas" w:cs="Consolas"/>
          <w:b/>
          <w:bCs/>
          <w:color w:val="7F0055"/>
          <w:sz w:val="20"/>
          <w:szCs w:val="20"/>
          <w:lang w:eastAsia="en-US"/>
        </w:rPr>
        <w:t>private</w:t>
      </w:r>
      <w:r w:rsidRPr="00426C34">
        <w:rPr>
          <w:rFonts w:ascii="Consolas" w:eastAsiaTheme="minorHAnsi" w:hAnsi="Consolas" w:cs="Consolas"/>
          <w:color w:val="000000"/>
          <w:sz w:val="20"/>
          <w:szCs w:val="20"/>
          <w:lang w:eastAsia="en-US"/>
        </w:rPr>
        <w:t xml:space="preserve"> String </w:t>
      </w:r>
      <w:r w:rsidRPr="00426C34">
        <w:rPr>
          <w:rFonts w:ascii="Consolas" w:eastAsiaTheme="minorHAnsi" w:hAnsi="Consolas" w:cs="Consolas"/>
          <w:color w:val="0000C0"/>
          <w:sz w:val="20"/>
          <w:szCs w:val="20"/>
          <w:u w:val="single"/>
          <w:lang w:eastAsia="en-US"/>
        </w:rPr>
        <w:t>prospecteur</w:t>
      </w:r>
      <w:r w:rsidRPr="00426C34">
        <w:rPr>
          <w:rFonts w:ascii="Consolas" w:eastAsiaTheme="minorHAnsi" w:hAnsi="Consolas" w:cs="Consolas"/>
          <w:color w:val="000000"/>
          <w:sz w:val="20"/>
          <w:szCs w:val="20"/>
          <w:lang w:eastAsia="en-US"/>
        </w:rPr>
        <w:t>;</w:t>
      </w: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r w:rsidRPr="00426C34">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Constructeur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qui</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initialise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les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deux</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attributs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avec</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les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deux</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paramètres</w:t>
      </w:r>
    </w:p>
    <w:p w:rsidR="004451F4" w:rsidRPr="004451F4" w:rsidRDefault="004451F4" w:rsidP="004451F4">
      <w:pPr>
        <w:widowControl/>
        <w:suppressAutoHyphens w:val="0"/>
        <w:autoSpaceDN w:val="0"/>
        <w:adjustRightInd w:val="0"/>
        <w:jc w:val="left"/>
        <w:rPr>
          <w:rFonts w:ascii="Consolas" w:eastAsiaTheme="minorHAnsi" w:hAnsi="Consolas" w:cs="Consolas"/>
          <w:sz w:val="20"/>
          <w:szCs w:val="20"/>
          <w:lang w:val="en-US" w:eastAsia="en-US"/>
        </w:rPr>
      </w:pPr>
      <w:r>
        <w:rPr>
          <w:rFonts w:ascii="Consolas" w:eastAsiaTheme="minorHAnsi" w:hAnsi="Consolas" w:cs="Consolas"/>
          <w:color w:val="000000"/>
          <w:sz w:val="20"/>
          <w:szCs w:val="20"/>
          <w:lang w:eastAsia="en-US"/>
        </w:rPr>
        <w:tab/>
      </w:r>
      <w:r w:rsidRPr="004451F4">
        <w:rPr>
          <w:rFonts w:ascii="Consolas" w:eastAsiaTheme="minorHAnsi" w:hAnsi="Consolas" w:cs="Consolas"/>
          <w:b/>
          <w:bCs/>
          <w:color w:val="7F0055"/>
          <w:sz w:val="20"/>
          <w:szCs w:val="20"/>
          <w:lang w:val="en-US" w:eastAsia="en-US"/>
        </w:rPr>
        <w:t>public</w:t>
      </w:r>
      <w:r w:rsidRPr="004451F4">
        <w:rPr>
          <w:rFonts w:ascii="Consolas" w:eastAsiaTheme="minorHAnsi" w:hAnsi="Consolas" w:cs="Consolas"/>
          <w:color w:val="000000"/>
          <w:sz w:val="20"/>
          <w:szCs w:val="20"/>
          <w:lang w:val="en-US" w:eastAsia="en-US"/>
        </w:rPr>
        <w:t xml:space="preserve"> Visite(String </w:t>
      </w:r>
      <w:r w:rsidRPr="004451F4">
        <w:rPr>
          <w:rFonts w:ascii="Consolas" w:eastAsiaTheme="minorHAnsi" w:hAnsi="Consolas" w:cs="Consolas"/>
          <w:color w:val="6A3E3E"/>
          <w:sz w:val="20"/>
          <w:szCs w:val="20"/>
          <w:lang w:val="en-US" w:eastAsia="en-US"/>
        </w:rPr>
        <w:t>pDateVisite</w:t>
      </w:r>
      <w:r w:rsidRPr="004451F4">
        <w:rPr>
          <w:rFonts w:ascii="Consolas" w:eastAsiaTheme="minorHAnsi" w:hAnsi="Consolas" w:cs="Consolas"/>
          <w:color w:val="000000"/>
          <w:sz w:val="20"/>
          <w:szCs w:val="20"/>
          <w:lang w:val="en-US" w:eastAsia="en-US"/>
        </w:rPr>
        <w:t xml:space="preserve">, String </w:t>
      </w:r>
      <w:r w:rsidRPr="004451F4">
        <w:rPr>
          <w:rFonts w:ascii="Consolas" w:eastAsiaTheme="minorHAnsi" w:hAnsi="Consolas" w:cs="Consolas"/>
          <w:color w:val="6A3E3E"/>
          <w:sz w:val="20"/>
          <w:szCs w:val="20"/>
          <w:lang w:val="en-US" w:eastAsia="en-US"/>
        </w:rPr>
        <w:t>pProspecteur</w:t>
      </w:r>
      <w:r w:rsidRPr="004451F4">
        <w:rPr>
          <w:rFonts w:ascii="Consolas" w:eastAsiaTheme="minorHAnsi" w:hAnsi="Consolas" w:cs="Consolas"/>
          <w:color w:val="000000"/>
          <w:sz w:val="20"/>
          <w:szCs w:val="20"/>
          <w:lang w:val="en-US" w:eastAsia="en-US"/>
        </w:rPr>
        <w:t>) {</w:t>
      </w: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r w:rsidRPr="004451F4">
        <w:rPr>
          <w:rFonts w:ascii="Consolas" w:eastAsiaTheme="minorHAnsi" w:hAnsi="Consolas" w:cs="Consolas"/>
          <w:color w:val="000000"/>
          <w:sz w:val="20"/>
          <w:szCs w:val="20"/>
          <w:lang w:val="en-US" w:eastAsia="en-US"/>
        </w:rPr>
        <w:tab/>
      </w:r>
      <w:r w:rsidRPr="004451F4">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dateVisite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pDateVisite</w:t>
      </w:r>
      <w:r>
        <w:rPr>
          <w:rFonts w:ascii="Consolas" w:eastAsiaTheme="minorHAnsi" w:hAnsi="Consolas" w:cs="Consolas"/>
          <w:color w:val="000000"/>
          <w:sz w:val="20"/>
          <w:szCs w:val="20"/>
          <w:lang w:eastAsia="en-US"/>
        </w:rPr>
        <w:t xml:space="preserve"> ;</w:t>
      </w: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prospecteur</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pProspecteur</w:t>
      </w:r>
      <w:r>
        <w:rPr>
          <w:rFonts w:ascii="Consolas" w:eastAsiaTheme="minorHAnsi" w:hAnsi="Consolas" w:cs="Consolas"/>
          <w:color w:val="000000"/>
          <w:sz w:val="20"/>
          <w:szCs w:val="20"/>
          <w:lang w:eastAsia="en-US"/>
        </w:rPr>
        <w:t xml:space="preserve"> ;</w:t>
      </w: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Visite(String </w:t>
      </w:r>
      <w:r>
        <w:rPr>
          <w:rFonts w:ascii="Consolas" w:eastAsiaTheme="minorHAnsi" w:hAnsi="Consolas" w:cs="Consolas"/>
          <w:color w:val="6A3E3E"/>
          <w:sz w:val="20"/>
          <w:szCs w:val="20"/>
          <w:lang w:eastAsia="en-US"/>
        </w:rPr>
        <w:t>pDateVisite</w:t>
      </w:r>
      <w:r>
        <w:rPr>
          <w:rFonts w:ascii="Consolas" w:eastAsiaTheme="minorHAnsi" w:hAnsi="Consolas" w:cs="Consolas"/>
          <w:color w:val="000000"/>
          <w:sz w:val="20"/>
          <w:szCs w:val="20"/>
          <w:lang w:eastAsia="en-US"/>
        </w:rPr>
        <w:t>)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dateVisite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pDateVisite</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r>
        <w:rPr>
          <w:rFonts w:ascii="Consolas" w:eastAsiaTheme="minorHAnsi" w:hAnsi="Consolas" w:cs="Consolas"/>
          <w:color w:val="3F7F5F"/>
          <w:sz w:val="20"/>
          <w:szCs w:val="20"/>
          <w:lang w:eastAsia="en-US"/>
        </w:rPr>
        <w:t>//</w:t>
      </w:r>
      <w:r>
        <w:rPr>
          <w:rFonts w:ascii="Consolas" w:eastAsiaTheme="minorHAnsi" w:hAnsi="Consolas" w:cs="Consolas"/>
          <w:color w:val="3F7F5F"/>
          <w:sz w:val="20"/>
          <w:szCs w:val="20"/>
          <w:u w:val="single"/>
          <w:lang w:eastAsia="en-US"/>
        </w:rPr>
        <w:t>constructeur</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qui</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initialise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uniquement</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la</w:t>
      </w:r>
      <w:r>
        <w:rPr>
          <w:rFonts w:ascii="Consolas" w:eastAsiaTheme="minorHAnsi" w:hAnsi="Consolas" w:cs="Consolas"/>
          <w:color w:val="3F7F5F"/>
          <w:sz w:val="20"/>
          <w:szCs w:val="20"/>
          <w:lang w:eastAsia="en-US"/>
        </w:rPr>
        <w:t xml:space="preserve"> date</w:t>
      </w: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setProspecteur(String </w:t>
      </w:r>
      <w:r>
        <w:rPr>
          <w:rFonts w:ascii="Consolas" w:eastAsiaTheme="minorHAnsi" w:hAnsi="Consolas" w:cs="Consolas"/>
          <w:color w:val="6A3E3E"/>
          <w:sz w:val="20"/>
          <w:szCs w:val="20"/>
          <w:lang w:eastAsia="en-US"/>
        </w:rPr>
        <w:t>pProspecteur</w:t>
      </w:r>
      <w:r>
        <w:rPr>
          <w:rFonts w:ascii="Consolas" w:eastAsiaTheme="minorHAnsi" w:hAnsi="Consolas" w:cs="Consolas"/>
          <w:color w:val="000000"/>
          <w:sz w:val="20"/>
          <w:szCs w:val="20"/>
          <w:lang w:eastAsia="en-US"/>
        </w:rPr>
        <w:t>) {</w:t>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prospecteur</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pProspecteur</w:t>
      </w:r>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renseigne</w:t>
      </w:r>
      <w:r>
        <w:rPr>
          <w:rFonts w:ascii="Consolas" w:eastAsiaTheme="minorHAnsi" w:hAnsi="Consolas" w:cs="Consolas"/>
          <w:color w:val="3F7F5F"/>
          <w:sz w:val="20"/>
          <w:szCs w:val="20"/>
          <w:lang w:eastAsia="en-US"/>
        </w:rPr>
        <w:t xml:space="preserve"> l’attribut </w:t>
      </w:r>
      <w:r>
        <w:rPr>
          <w:rFonts w:ascii="Consolas" w:eastAsiaTheme="minorHAnsi" w:hAnsi="Consolas" w:cs="Consolas"/>
          <w:color w:val="3F7F5F"/>
          <w:sz w:val="20"/>
          <w:szCs w:val="20"/>
          <w:u w:val="single"/>
          <w:lang w:eastAsia="en-US"/>
        </w:rPr>
        <w:t>prospecteur</w:t>
      </w: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p>
    <w:p w:rsidR="004451F4" w:rsidRDefault="004451F4" w:rsidP="004451F4">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650488" w:rsidRPr="00093E28" w:rsidRDefault="00650488" w:rsidP="00FD58CB">
      <w:pPr>
        <w:pStyle w:val="Textebrut"/>
        <w:rPr>
          <w:rFonts w:ascii="Arial" w:hAnsi="Arial" w:cs="Arial"/>
        </w:rPr>
      </w:pPr>
    </w:p>
    <w:p w:rsidR="00F13187" w:rsidRPr="00093E28" w:rsidRDefault="00F13187" w:rsidP="00F13187">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r>
        <w:br w:type="page"/>
      </w:r>
      <w:r w:rsidRPr="00093E28">
        <w:lastRenderedPageBreak/>
        <w:t>Utilisation d’une collection</w:t>
      </w:r>
    </w:p>
    <w:p w:rsidR="00F13187" w:rsidRPr="00093E28" w:rsidRDefault="00F13187" w:rsidP="00F13187">
      <w:pPr>
        <w:pStyle w:val="Textebrut"/>
        <w:rPr>
          <w:rFonts w:ascii="Arial" w:hAnsi="Arial" w:cs="Arial"/>
          <w:sz w:val="24"/>
          <w:szCs w:val="24"/>
        </w:rPr>
      </w:pPr>
    </w:p>
    <w:p w:rsidR="00F13187" w:rsidRPr="00093E28" w:rsidRDefault="00F13187" w:rsidP="00F13187">
      <w:pPr>
        <w:spacing w:before="60"/>
        <w:rPr>
          <w:rFonts w:cs="Arial"/>
          <w:i/>
        </w:rPr>
      </w:pPr>
      <w:r w:rsidRPr="00093E28">
        <w:rPr>
          <w:rFonts w:cs="Arial"/>
          <w:i/>
        </w:rPr>
        <w:t>L’exemple ci-dessous permet de manipuler une collection de chaînes de caractères. Le principe est le même quel</w:t>
      </w:r>
      <w:r>
        <w:rPr>
          <w:rFonts w:cs="Arial"/>
          <w:i/>
        </w:rPr>
        <w:t xml:space="preserve"> </w:t>
      </w:r>
      <w:r w:rsidRPr="00093E28">
        <w:rPr>
          <w:rFonts w:cs="Arial"/>
          <w:i/>
        </w:rPr>
        <w:t>que soit le type des éléments.</w:t>
      </w:r>
    </w:p>
    <w:p w:rsidR="00F13187" w:rsidRPr="00093E28" w:rsidRDefault="00F13187" w:rsidP="00F13187">
      <w:pPr>
        <w:spacing w:before="60"/>
        <w:rPr>
          <w:rFonts w:cs="Arial"/>
          <w:i/>
        </w:rPr>
      </w:pPr>
    </w:p>
    <w:p w:rsidR="00F13187" w:rsidRPr="00093E28" w:rsidRDefault="00F13187" w:rsidP="00F13187">
      <w:pPr>
        <w:pStyle w:val="Textebrut"/>
        <w:rPr>
          <w:rFonts w:ascii="Arial" w:hAnsi="Arial" w:cs="Arial"/>
          <w:szCs w:val="22"/>
        </w:rPr>
      </w:pPr>
      <w:r w:rsidRPr="00093E28">
        <w:rPr>
          <w:rFonts w:ascii="Arial" w:hAnsi="Arial" w:cs="Arial"/>
          <w:szCs w:val="22"/>
        </w:rPr>
        <w:t xml:space="preserve">            ArrayList&lt;String&gt; mesChaines; </w:t>
      </w:r>
      <w:r w:rsidRPr="00093E28">
        <w:rPr>
          <w:rFonts w:ascii="Arial" w:hAnsi="Arial" w:cs="Arial"/>
          <w:szCs w:val="22"/>
        </w:rPr>
        <w:tab/>
      </w:r>
      <w:r w:rsidRPr="00093E28">
        <w:rPr>
          <w:rFonts w:ascii="Arial" w:hAnsi="Arial" w:cs="Arial"/>
          <w:szCs w:val="22"/>
        </w:rPr>
        <w:tab/>
        <w:t>// déclaration d'une collection de chaînes de caractères</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mesChaines = new ArrayList&lt;String&gt;(); </w:t>
      </w:r>
      <w:r w:rsidRPr="00093E28">
        <w:rPr>
          <w:rFonts w:ascii="Arial" w:hAnsi="Arial" w:cs="Arial"/>
          <w:szCs w:val="22"/>
        </w:rPr>
        <w:tab/>
        <w:t>// instanciation de la collection</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mesChaines.add("un");   </w:t>
      </w:r>
      <w:r w:rsidRPr="00093E28">
        <w:rPr>
          <w:rFonts w:ascii="Arial" w:hAnsi="Arial" w:cs="Arial"/>
          <w:szCs w:val="22"/>
        </w:rPr>
        <w:tab/>
      </w:r>
      <w:r w:rsidRPr="00093E28">
        <w:rPr>
          <w:rFonts w:ascii="Arial" w:hAnsi="Arial" w:cs="Arial"/>
          <w:szCs w:val="22"/>
        </w:rPr>
        <w:tab/>
        <w:t>// ajout d'une chaîne à la collection</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mesChaines.add("deux");</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mesChaines.add("trois");</w:t>
      </w:r>
    </w:p>
    <w:p w:rsidR="00F13187" w:rsidRDefault="00F13187" w:rsidP="00F13187">
      <w:pPr>
        <w:pStyle w:val="Textebrut"/>
        <w:rPr>
          <w:rFonts w:ascii="Arial" w:hAnsi="Arial" w:cs="Arial"/>
          <w:szCs w:val="22"/>
        </w:rPr>
      </w:pPr>
      <w:r w:rsidRPr="00093E28">
        <w:rPr>
          <w:rFonts w:ascii="Arial" w:hAnsi="Arial" w:cs="Arial"/>
          <w:szCs w:val="22"/>
        </w:rPr>
        <w:t xml:space="preserve">            System.out.println(mesChaines.size());   // affichage du nombre d'éléments de la collection</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for (String uneChaine : mesChaines) </w:t>
      </w:r>
      <w:r>
        <w:rPr>
          <w:rFonts w:ascii="Arial" w:hAnsi="Arial" w:cs="Arial"/>
          <w:szCs w:val="22"/>
        </w:rPr>
        <w:t>{</w:t>
      </w:r>
      <w:r w:rsidRPr="00093E28">
        <w:rPr>
          <w:rFonts w:ascii="Arial" w:hAnsi="Arial" w:cs="Arial"/>
          <w:szCs w:val="22"/>
        </w:rPr>
        <w:tab/>
        <w:t>// parcours de la collection</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System.out.println(uneChaine); </w:t>
      </w:r>
      <w:r w:rsidRPr="00093E28">
        <w:rPr>
          <w:rFonts w:ascii="Arial" w:hAnsi="Arial" w:cs="Arial"/>
          <w:szCs w:val="22"/>
        </w:rPr>
        <w:tab/>
        <w:t>// affichage de l'élément courant</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mesChaines.remove(1); </w:t>
      </w:r>
      <w:r w:rsidRPr="00093E28">
        <w:rPr>
          <w:rFonts w:ascii="Arial" w:hAnsi="Arial" w:cs="Arial"/>
          <w:szCs w:val="22"/>
        </w:rPr>
        <w:tab/>
      </w:r>
      <w:r w:rsidRPr="00093E28">
        <w:rPr>
          <w:rFonts w:ascii="Arial" w:hAnsi="Arial" w:cs="Arial"/>
          <w:szCs w:val="22"/>
        </w:rPr>
        <w:tab/>
        <w:t>// suppression du 2ème élément (indice 1)</w:t>
      </w:r>
    </w:p>
    <w:p w:rsidR="00F13187" w:rsidRPr="00093E28" w:rsidRDefault="00F13187" w:rsidP="00F13187">
      <w:pPr>
        <w:pStyle w:val="Textebrut"/>
        <w:rPr>
          <w:rFonts w:ascii="Arial" w:hAnsi="Arial" w:cs="Arial"/>
          <w:szCs w:val="22"/>
        </w:rPr>
      </w:pPr>
      <w:r w:rsidRPr="00093E28">
        <w:rPr>
          <w:rFonts w:ascii="Arial" w:hAnsi="Arial" w:cs="Arial"/>
          <w:szCs w:val="22"/>
        </w:rPr>
        <w:t xml:space="preserve">            System.out.println(mesChaines.get(0));  // affichage du 1er élément (indice 0)</w:t>
      </w:r>
    </w:p>
    <w:p w:rsidR="00F13187" w:rsidRPr="00093E28" w:rsidRDefault="00F13187" w:rsidP="00F13187">
      <w:pPr>
        <w:pStyle w:val="Textebrut"/>
        <w:rPr>
          <w:rFonts w:ascii="Arial" w:hAnsi="Arial" w:cs="Arial"/>
          <w:i/>
          <w:szCs w:val="22"/>
        </w:rPr>
      </w:pPr>
    </w:p>
    <w:p w:rsidR="00F13187" w:rsidRPr="00093E28" w:rsidRDefault="00F13187" w:rsidP="00F13187">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r w:rsidRPr="00093E28">
        <w:t xml:space="preserve">Extrait du programme </w:t>
      </w:r>
      <w:r w:rsidR="00426C34">
        <w:rPr>
          <w:i/>
        </w:rPr>
        <w:t>Rapp</w:t>
      </w:r>
      <w:r w:rsidRPr="00B2186D">
        <w:rPr>
          <w:i/>
        </w:rPr>
        <w:t>Visite</w:t>
      </w:r>
    </w:p>
    <w:p w:rsidR="00F13187" w:rsidRPr="00093E28" w:rsidRDefault="00F13187" w:rsidP="00F13187"/>
    <w:p w:rsidR="00F13187" w:rsidRPr="00093E28" w:rsidRDefault="00FD4F01" w:rsidP="00F13187">
      <w:pPr>
        <w:pStyle w:val="Textebrut"/>
        <w:rPr>
          <w:rFonts w:ascii="Arial" w:hAnsi="Arial" w:cs="Arial"/>
          <w:sz w:val="22"/>
          <w:szCs w:val="22"/>
        </w:rPr>
      </w:pPr>
      <w:r>
        <w:rPr>
          <w:rFonts w:ascii="Arial" w:hAnsi="Arial" w:cs="Arial"/>
          <w:sz w:val="22"/>
          <w:szCs w:val="22"/>
        </w:rPr>
        <w:t>Extrait lignes 102 à 114</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val="en-US" w:eastAsia="en-US"/>
        </w:rPr>
      </w:pPr>
      <w:r>
        <w:rPr>
          <w:rFonts w:ascii="Consolas" w:eastAsiaTheme="minorHAnsi" w:hAnsi="Consolas" w:cs="Consolas"/>
          <w:color w:val="000000"/>
          <w:sz w:val="20"/>
          <w:szCs w:val="20"/>
          <w:lang w:eastAsia="en-US"/>
        </w:rPr>
        <w:tab/>
      </w:r>
      <w:r w:rsidRPr="00FD4F01">
        <w:rPr>
          <w:rFonts w:ascii="Consolas" w:eastAsiaTheme="minorHAnsi" w:hAnsi="Consolas" w:cs="Consolas"/>
          <w:color w:val="000000"/>
          <w:sz w:val="20"/>
          <w:szCs w:val="20"/>
          <w:lang w:val="en-US" w:eastAsia="en-US"/>
        </w:rPr>
        <w:t xml:space="preserve">      </w:t>
      </w:r>
      <w:r w:rsidRPr="00315190">
        <w:rPr>
          <w:rFonts w:ascii="Consolas" w:eastAsiaTheme="minorHAnsi" w:hAnsi="Consolas" w:cs="Consolas"/>
          <w:b/>
          <w:bCs/>
          <w:color w:val="7F0055"/>
          <w:sz w:val="18"/>
          <w:szCs w:val="20"/>
          <w:lang w:val="en-US" w:eastAsia="en-US"/>
        </w:rPr>
        <w:t>public</w:t>
      </w:r>
      <w:r w:rsidRPr="00315190">
        <w:rPr>
          <w:rFonts w:ascii="Consolas" w:eastAsiaTheme="minorHAnsi" w:hAnsi="Consolas" w:cs="Consolas"/>
          <w:color w:val="000000"/>
          <w:sz w:val="18"/>
          <w:szCs w:val="20"/>
          <w:lang w:val="en-US" w:eastAsia="en-US"/>
        </w:rPr>
        <w:t xml:space="preserve"> </w:t>
      </w:r>
      <w:r w:rsidRPr="00315190">
        <w:rPr>
          <w:rFonts w:ascii="Consolas" w:eastAsiaTheme="minorHAnsi" w:hAnsi="Consolas" w:cs="Consolas"/>
          <w:b/>
          <w:bCs/>
          <w:color w:val="7F0055"/>
          <w:sz w:val="18"/>
          <w:szCs w:val="20"/>
          <w:lang w:val="en-US" w:eastAsia="en-US"/>
        </w:rPr>
        <w:t>void</w:t>
      </w:r>
      <w:r w:rsidRPr="00315190">
        <w:rPr>
          <w:rFonts w:ascii="Consolas" w:eastAsiaTheme="minorHAnsi" w:hAnsi="Consolas" w:cs="Consolas"/>
          <w:color w:val="000000"/>
          <w:sz w:val="18"/>
          <w:szCs w:val="20"/>
          <w:lang w:val="en-US" w:eastAsia="en-US"/>
        </w:rPr>
        <w:t xml:space="preserve"> actionPerformed(ActionEvent </w:t>
      </w:r>
      <w:r w:rsidRPr="00315190">
        <w:rPr>
          <w:rFonts w:ascii="Consolas" w:eastAsiaTheme="minorHAnsi" w:hAnsi="Consolas" w:cs="Consolas"/>
          <w:color w:val="6A3E3E"/>
          <w:sz w:val="18"/>
          <w:szCs w:val="20"/>
          <w:lang w:val="en-US" w:eastAsia="en-US"/>
        </w:rPr>
        <w:t>e</w:t>
      </w:r>
      <w:r w:rsidRPr="00315190">
        <w:rPr>
          <w:rFonts w:ascii="Consolas" w:eastAsiaTheme="minorHAnsi" w:hAnsi="Consolas" w:cs="Consolas"/>
          <w:color w:val="000000"/>
          <w:sz w:val="18"/>
          <w:szCs w:val="20"/>
          <w:lang w:val="en-US" w:eastAsia="en-US"/>
        </w:rPr>
        <w:t>) {</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val="en-US" w:eastAsia="en-US"/>
        </w:rPr>
      </w:pPr>
      <w:r w:rsidRPr="00315190">
        <w:rPr>
          <w:rFonts w:ascii="Consolas" w:eastAsiaTheme="minorHAnsi" w:hAnsi="Consolas" w:cs="Consolas"/>
          <w:color w:val="000000"/>
          <w:sz w:val="18"/>
          <w:szCs w:val="20"/>
          <w:lang w:val="en-US" w:eastAsia="en-US"/>
        </w:rPr>
        <w:tab/>
        <w:t xml:space="preserve">       </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eastAsia="en-US"/>
        </w:rPr>
      </w:pPr>
      <w:r w:rsidRPr="00315190">
        <w:rPr>
          <w:rFonts w:ascii="Consolas" w:eastAsiaTheme="minorHAnsi" w:hAnsi="Consolas" w:cs="Consolas"/>
          <w:color w:val="000000"/>
          <w:sz w:val="18"/>
          <w:szCs w:val="20"/>
          <w:lang w:val="en-US" w:eastAsia="en-US"/>
        </w:rPr>
        <w:tab/>
        <w:t xml:space="preserve">    </w:t>
      </w:r>
      <w:r w:rsidRPr="00315190">
        <w:rPr>
          <w:rFonts w:ascii="Consolas" w:eastAsiaTheme="minorHAnsi" w:hAnsi="Consolas" w:cs="Consolas"/>
          <w:color w:val="000000"/>
          <w:sz w:val="18"/>
          <w:szCs w:val="20"/>
          <w:lang w:val="en-US" w:eastAsia="en-US"/>
        </w:rPr>
        <w:tab/>
      </w:r>
      <w:r w:rsidRPr="00315190">
        <w:rPr>
          <w:rFonts w:ascii="Consolas" w:eastAsiaTheme="minorHAnsi" w:hAnsi="Consolas" w:cs="Consolas"/>
          <w:color w:val="000000"/>
          <w:sz w:val="18"/>
          <w:szCs w:val="20"/>
          <w:lang w:eastAsia="en-US"/>
        </w:rPr>
        <w:t xml:space="preserve">Etablissement </w:t>
      </w:r>
      <w:r w:rsidRPr="00315190">
        <w:rPr>
          <w:rFonts w:ascii="Consolas" w:eastAsiaTheme="minorHAnsi" w:hAnsi="Consolas" w:cs="Consolas"/>
          <w:color w:val="6A3E3E"/>
          <w:sz w:val="18"/>
          <w:szCs w:val="20"/>
          <w:lang w:eastAsia="en-US"/>
        </w:rPr>
        <w:t>unEtablissement</w:t>
      </w:r>
      <w:r w:rsidRPr="00315190">
        <w:rPr>
          <w:rFonts w:ascii="Consolas" w:eastAsiaTheme="minorHAnsi" w:hAnsi="Consolas" w:cs="Consolas"/>
          <w:color w:val="000000"/>
          <w:sz w:val="18"/>
          <w:szCs w:val="20"/>
          <w:lang w:eastAsia="en-US"/>
        </w:rPr>
        <w:t xml:space="preserve"> = </w:t>
      </w:r>
      <w:r w:rsidRPr="00315190">
        <w:rPr>
          <w:rFonts w:ascii="Consolas" w:eastAsiaTheme="minorHAnsi" w:hAnsi="Consolas" w:cs="Consolas"/>
          <w:b/>
          <w:bCs/>
          <w:color w:val="7F0055"/>
          <w:sz w:val="18"/>
          <w:szCs w:val="20"/>
          <w:lang w:eastAsia="en-US"/>
        </w:rPr>
        <w:t>new</w:t>
      </w:r>
      <w:r w:rsidRPr="00315190">
        <w:rPr>
          <w:rFonts w:ascii="Consolas" w:eastAsiaTheme="minorHAnsi" w:hAnsi="Consolas" w:cs="Consolas"/>
          <w:color w:val="000000"/>
          <w:sz w:val="18"/>
          <w:szCs w:val="20"/>
          <w:lang w:eastAsia="en-US"/>
        </w:rPr>
        <w:t xml:space="preserve"> Etablissement(</w:t>
      </w:r>
      <w:r w:rsidRPr="00315190">
        <w:rPr>
          <w:rFonts w:ascii="Consolas" w:eastAsiaTheme="minorHAnsi" w:hAnsi="Consolas" w:cs="Consolas"/>
          <w:color w:val="2A00FF"/>
          <w:sz w:val="18"/>
          <w:szCs w:val="20"/>
          <w:lang w:eastAsia="en-US"/>
        </w:rPr>
        <w:t>"FRA"</w:t>
      </w:r>
      <w:r w:rsidRPr="00315190">
        <w:rPr>
          <w:rFonts w:ascii="Consolas" w:eastAsiaTheme="minorHAnsi" w:hAnsi="Consolas" w:cs="Consolas"/>
          <w:color w:val="000000"/>
          <w:sz w:val="18"/>
          <w:szCs w:val="20"/>
          <w:lang w:eastAsia="en-US"/>
        </w:rPr>
        <w:t>,</w:t>
      </w:r>
      <w:r w:rsidRPr="00315190">
        <w:rPr>
          <w:rFonts w:ascii="Consolas" w:eastAsiaTheme="minorHAnsi" w:hAnsi="Consolas" w:cs="Consolas"/>
          <w:color w:val="2A00FF"/>
          <w:sz w:val="18"/>
          <w:szCs w:val="20"/>
          <w:lang w:eastAsia="en-US"/>
        </w:rPr>
        <w:t>"Inconnu"</w:t>
      </w:r>
      <w:r w:rsidRPr="00315190">
        <w:rPr>
          <w:rFonts w:ascii="Consolas" w:eastAsiaTheme="minorHAnsi" w:hAnsi="Consolas" w:cs="Consolas"/>
          <w:color w:val="000000"/>
          <w:sz w:val="18"/>
          <w:szCs w:val="20"/>
          <w:lang w:eastAsia="en-US"/>
        </w:rPr>
        <w:t>,</w:t>
      </w:r>
      <w:r w:rsidRPr="00315190">
        <w:rPr>
          <w:rFonts w:ascii="Consolas" w:eastAsiaTheme="minorHAnsi" w:hAnsi="Consolas" w:cs="Consolas"/>
          <w:color w:val="2A00FF"/>
          <w:sz w:val="18"/>
          <w:szCs w:val="20"/>
          <w:lang w:eastAsia="en-US"/>
        </w:rPr>
        <w:t>"Directeur"</w:t>
      </w:r>
      <w:r w:rsidRPr="00315190">
        <w:rPr>
          <w:rFonts w:ascii="Consolas" w:eastAsiaTheme="minorHAnsi" w:hAnsi="Consolas" w:cs="Consolas"/>
          <w:color w:val="000000"/>
          <w:sz w:val="18"/>
          <w:szCs w:val="20"/>
          <w:lang w:eastAsia="en-US"/>
        </w:rPr>
        <w:t>) ;</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eastAsia="en-US"/>
        </w:rPr>
      </w:pPr>
      <w:r w:rsidRPr="00315190">
        <w:rPr>
          <w:rFonts w:ascii="Consolas" w:eastAsiaTheme="minorHAnsi" w:hAnsi="Consolas" w:cs="Consolas"/>
          <w:color w:val="000000"/>
          <w:sz w:val="18"/>
          <w:szCs w:val="20"/>
          <w:lang w:eastAsia="en-US"/>
        </w:rPr>
        <w:tab/>
        <w:t xml:space="preserve">        Region </w:t>
      </w:r>
      <w:r w:rsidRPr="00315190">
        <w:rPr>
          <w:rFonts w:ascii="Consolas" w:eastAsiaTheme="minorHAnsi" w:hAnsi="Consolas" w:cs="Consolas"/>
          <w:color w:val="6A3E3E"/>
          <w:sz w:val="18"/>
          <w:szCs w:val="20"/>
          <w:lang w:eastAsia="en-US"/>
        </w:rPr>
        <w:t>uneRegion</w:t>
      </w:r>
      <w:r w:rsidRPr="00315190">
        <w:rPr>
          <w:rFonts w:ascii="Consolas" w:eastAsiaTheme="minorHAnsi" w:hAnsi="Consolas" w:cs="Consolas"/>
          <w:color w:val="000000"/>
          <w:sz w:val="18"/>
          <w:szCs w:val="20"/>
          <w:lang w:eastAsia="en-US"/>
        </w:rPr>
        <w:t xml:space="preserve"> = </w:t>
      </w:r>
      <w:r w:rsidRPr="00315190">
        <w:rPr>
          <w:rFonts w:ascii="Consolas" w:eastAsiaTheme="minorHAnsi" w:hAnsi="Consolas" w:cs="Consolas"/>
          <w:b/>
          <w:bCs/>
          <w:color w:val="7F0055"/>
          <w:sz w:val="18"/>
          <w:szCs w:val="20"/>
          <w:lang w:eastAsia="en-US"/>
        </w:rPr>
        <w:t>new</w:t>
      </w:r>
      <w:r w:rsidRPr="00315190">
        <w:rPr>
          <w:rFonts w:ascii="Consolas" w:eastAsiaTheme="minorHAnsi" w:hAnsi="Consolas" w:cs="Consolas"/>
          <w:color w:val="000000"/>
          <w:sz w:val="18"/>
          <w:szCs w:val="20"/>
          <w:lang w:eastAsia="en-US"/>
        </w:rPr>
        <w:t xml:space="preserve"> Region(1,</w:t>
      </w:r>
      <w:r w:rsidRPr="00315190">
        <w:rPr>
          <w:rFonts w:ascii="Consolas" w:eastAsiaTheme="minorHAnsi" w:hAnsi="Consolas" w:cs="Consolas"/>
          <w:color w:val="2A00FF"/>
          <w:sz w:val="18"/>
          <w:szCs w:val="20"/>
          <w:lang w:eastAsia="en-US"/>
        </w:rPr>
        <w:t>"France"</w:t>
      </w:r>
      <w:r w:rsidRPr="00315190">
        <w:rPr>
          <w:rFonts w:ascii="Consolas" w:eastAsiaTheme="minorHAnsi" w:hAnsi="Consolas" w:cs="Consolas"/>
          <w:color w:val="000000"/>
          <w:sz w:val="18"/>
          <w:szCs w:val="20"/>
          <w:lang w:eastAsia="en-US"/>
        </w:rPr>
        <w:t xml:space="preserve">, </w:t>
      </w:r>
      <w:r w:rsidRPr="00315190">
        <w:rPr>
          <w:rFonts w:ascii="Consolas" w:eastAsiaTheme="minorHAnsi" w:hAnsi="Consolas" w:cs="Consolas"/>
          <w:color w:val="6A3E3E"/>
          <w:sz w:val="18"/>
          <w:szCs w:val="20"/>
          <w:lang w:eastAsia="en-US"/>
        </w:rPr>
        <w:t>unEtablissement</w:t>
      </w:r>
      <w:r w:rsidRPr="00315190">
        <w:rPr>
          <w:rFonts w:ascii="Consolas" w:eastAsiaTheme="minorHAnsi" w:hAnsi="Consolas" w:cs="Consolas"/>
          <w:color w:val="000000"/>
          <w:sz w:val="18"/>
          <w:szCs w:val="20"/>
          <w:lang w:eastAsia="en-US"/>
        </w:rPr>
        <w:t>) ;</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eastAsia="en-US"/>
        </w:rPr>
      </w:pPr>
      <w:r w:rsidRPr="00315190">
        <w:rPr>
          <w:rFonts w:ascii="Consolas" w:eastAsiaTheme="minorHAnsi" w:hAnsi="Consolas" w:cs="Consolas"/>
          <w:color w:val="000000"/>
          <w:sz w:val="18"/>
          <w:szCs w:val="20"/>
          <w:lang w:eastAsia="en-US"/>
        </w:rPr>
        <w:tab/>
        <w:t xml:space="preserve">        Organisation </w:t>
      </w:r>
      <w:r w:rsidRPr="00315190">
        <w:rPr>
          <w:rFonts w:ascii="Consolas" w:eastAsiaTheme="minorHAnsi" w:hAnsi="Consolas" w:cs="Consolas"/>
          <w:color w:val="6A3E3E"/>
          <w:sz w:val="18"/>
          <w:szCs w:val="20"/>
          <w:lang w:eastAsia="en-US"/>
        </w:rPr>
        <w:t>uneOrga</w:t>
      </w:r>
      <w:r w:rsidRPr="00315190">
        <w:rPr>
          <w:rFonts w:ascii="Consolas" w:eastAsiaTheme="minorHAnsi" w:hAnsi="Consolas" w:cs="Consolas"/>
          <w:color w:val="000000"/>
          <w:sz w:val="18"/>
          <w:szCs w:val="20"/>
          <w:lang w:eastAsia="en-US"/>
        </w:rPr>
        <w:t xml:space="preserve"> = </w:t>
      </w:r>
      <w:r w:rsidRPr="00315190">
        <w:rPr>
          <w:rFonts w:ascii="Consolas" w:eastAsiaTheme="minorHAnsi" w:hAnsi="Consolas" w:cs="Consolas"/>
          <w:b/>
          <w:bCs/>
          <w:color w:val="7F0055"/>
          <w:sz w:val="18"/>
          <w:szCs w:val="20"/>
          <w:lang w:eastAsia="en-US"/>
        </w:rPr>
        <w:t>new</w:t>
      </w:r>
      <w:r w:rsidRPr="00315190">
        <w:rPr>
          <w:rFonts w:ascii="Consolas" w:eastAsiaTheme="minorHAnsi" w:hAnsi="Consolas" w:cs="Consolas"/>
          <w:color w:val="000000"/>
          <w:sz w:val="18"/>
          <w:szCs w:val="20"/>
          <w:lang w:eastAsia="en-US"/>
        </w:rPr>
        <w:t xml:space="preserve"> Organisation(</w:t>
      </w:r>
      <w:r w:rsidRPr="00315190">
        <w:rPr>
          <w:rFonts w:ascii="Consolas" w:eastAsiaTheme="minorHAnsi" w:hAnsi="Consolas" w:cs="Consolas"/>
          <w:color w:val="0000C0"/>
          <w:sz w:val="18"/>
          <w:szCs w:val="20"/>
          <w:lang w:eastAsia="en-US"/>
        </w:rPr>
        <w:t>organisationList</w:t>
      </w:r>
      <w:r w:rsidRPr="00315190">
        <w:rPr>
          <w:rFonts w:ascii="Consolas" w:eastAsiaTheme="minorHAnsi" w:hAnsi="Consolas" w:cs="Consolas"/>
          <w:color w:val="000000"/>
          <w:sz w:val="18"/>
          <w:szCs w:val="20"/>
          <w:lang w:eastAsia="en-US"/>
        </w:rPr>
        <w:t>.getSelectedValue().toString(),</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eastAsia="en-US"/>
        </w:rPr>
      </w:pPr>
      <w:r w:rsidRPr="00315190">
        <w:rPr>
          <w:rFonts w:ascii="Consolas" w:eastAsiaTheme="minorHAnsi" w:hAnsi="Consolas" w:cs="Consolas"/>
          <w:color w:val="000000"/>
          <w:sz w:val="18"/>
          <w:szCs w:val="20"/>
          <w:lang w:eastAsia="en-US"/>
        </w:rPr>
        <w:tab/>
        <w:t xml:space="preserve">        </w:t>
      </w:r>
      <w:r w:rsidRPr="00315190">
        <w:rPr>
          <w:rFonts w:ascii="Consolas" w:eastAsiaTheme="minorHAnsi" w:hAnsi="Consolas" w:cs="Consolas"/>
          <w:color w:val="000000"/>
          <w:sz w:val="18"/>
          <w:szCs w:val="20"/>
          <w:lang w:eastAsia="en-US"/>
        </w:rPr>
        <w:tab/>
      </w:r>
      <w:r w:rsidRPr="00315190">
        <w:rPr>
          <w:rFonts w:ascii="Consolas" w:eastAsiaTheme="minorHAnsi" w:hAnsi="Consolas" w:cs="Consolas"/>
          <w:color w:val="000000"/>
          <w:sz w:val="18"/>
          <w:szCs w:val="20"/>
          <w:lang w:eastAsia="en-US"/>
        </w:rPr>
        <w:tab/>
      </w:r>
      <w:r w:rsidRPr="00315190">
        <w:rPr>
          <w:rFonts w:ascii="Consolas" w:eastAsiaTheme="minorHAnsi" w:hAnsi="Consolas" w:cs="Consolas"/>
          <w:color w:val="2A00FF"/>
          <w:sz w:val="18"/>
          <w:szCs w:val="20"/>
          <w:lang w:eastAsia="en-US"/>
        </w:rPr>
        <w:t>" inconnue "</w:t>
      </w:r>
      <w:r w:rsidRPr="00315190">
        <w:rPr>
          <w:rFonts w:ascii="Consolas" w:eastAsiaTheme="minorHAnsi" w:hAnsi="Consolas" w:cs="Consolas"/>
          <w:color w:val="000000"/>
          <w:sz w:val="18"/>
          <w:szCs w:val="20"/>
          <w:lang w:eastAsia="en-US"/>
        </w:rPr>
        <w:t>,</w:t>
      </w:r>
      <w:r w:rsidRPr="00315190">
        <w:rPr>
          <w:rFonts w:ascii="Consolas" w:eastAsiaTheme="minorHAnsi" w:hAnsi="Consolas" w:cs="Consolas"/>
          <w:color w:val="6A3E3E"/>
          <w:sz w:val="18"/>
          <w:szCs w:val="20"/>
          <w:lang w:eastAsia="en-US"/>
        </w:rPr>
        <w:t>uneRegion</w:t>
      </w:r>
      <w:r w:rsidRPr="00315190">
        <w:rPr>
          <w:rFonts w:ascii="Consolas" w:eastAsiaTheme="minorHAnsi" w:hAnsi="Consolas" w:cs="Consolas"/>
          <w:color w:val="000000"/>
          <w:sz w:val="18"/>
          <w:szCs w:val="20"/>
          <w:lang w:eastAsia="en-US"/>
        </w:rPr>
        <w:t>) ;</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eastAsia="en-US"/>
        </w:rPr>
      </w:pPr>
      <w:r w:rsidRPr="00315190">
        <w:rPr>
          <w:rFonts w:ascii="Consolas" w:eastAsiaTheme="minorHAnsi" w:hAnsi="Consolas" w:cs="Consolas"/>
          <w:color w:val="000000"/>
          <w:sz w:val="18"/>
          <w:szCs w:val="20"/>
          <w:lang w:eastAsia="en-US"/>
        </w:rPr>
        <w:tab/>
        <w:t xml:space="preserve">               </w:t>
      </w:r>
      <w:r w:rsidRPr="00315190">
        <w:rPr>
          <w:rFonts w:ascii="Consolas" w:eastAsiaTheme="minorHAnsi" w:hAnsi="Consolas" w:cs="Consolas"/>
          <w:color w:val="000000"/>
          <w:sz w:val="18"/>
          <w:szCs w:val="20"/>
          <w:lang w:eastAsia="en-US"/>
        </w:rPr>
        <w:tab/>
        <w:t xml:space="preserve">          </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eastAsia="en-US"/>
        </w:rPr>
      </w:pPr>
      <w:r w:rsidRPr="00315190">
        <w:rPr>
          <w:rFonts w:ascii="Consolas" w:eastAsiaTheme="minorHAnsi" w:hAnsi="Consolas" w:cs="Consolas"/>
          <w:color w:val="000000"/>
          <w:sz w:val="18"/>
          <w:szCs w:val="20"/>
          <w:lang w:eastAsia="en-US"/>
        </w:rPr>
        <w:tab/>
        <w:t xml:space="preserve">          Visite </w:t>
      </w:r>
      <w:r w:rsidRPr="00315190">
        <w:rPr>
          <w:rFonts w:ascii="Consolas" w:eastAsiaTheme="minorHAnsi" w:hAnsi="Consolas" w:cs="Consolas"/>
          <w:color w:val="6A3E3E"/>
          <w:sz w:val="18"/>
          <w:szCs w:val="20"/>
          <w:lang w:eastAsia="en-US"/>
        </w:rPr>
        <w:t>uneVisite</w:t>
      </w:r>
      <w:r w:rsidRPr="00315190">
        <w:rPr>
          <w:rFonts w:ascii="Consolas" w:eastAsiaTheme="minorHAnsi" w:hAnsi="Consolas" w:cs="Consolas"/>
          <w:color w:val="000000"/>
          <w:sz w:val="18"/>
          <w:szCs w:val="20"/>
          <w:lang w:eastAsia="en-US"/>
        </w:rPr>
        <w:t xml:space="preserve"> = </w:t>
      </w:r>
      <w:r w:rsidRPr="00315190">
        <w:rPr>
          <w:rFonts w:ascii="Consolas" w:eastAsiaTheme="minorHAnsi" w:hAnsi="Consolas" w:cs="Consolas"/>
          <w:b/>
          <w:bCs/>
          <w:color w:val="7F0055"/>
          <w:sz w:val="18"/>
          <w:szCs w:val="20"/>
          <w:lang w:eastAsia="en-US"/>
        </w:rPr>
        <w:t>new</w:t>
      </w:r>
      <w:r w:rsidRPr="00315190">
        <w:rPr>
          <w:rFonts w:ascii="Consolas" w:eastAsiaTheme="minorHAnsi" w:hAnsi="Consolas" w:cs="Consolas"/>
          <w:color w:val="000000"/>
          <w:sz w:val="18"/>
          <w:szCs w:val="20"/>
          <w:lang w:eastAsia="en-US"/>
        </w:rPr>
        <w:t xml:space="preserve"> Visite( </w:t>
      </w:r>
      <w:r w:rsidRPr="00315190">
        <w:rPr>
          <w:rFonts w:ascii="Consolas" w:eastAsiaTheme="minorHAnsi" w:hAnsi="Consolas" w:cs="Consolas"/>
          <w:color w:val="0000C0"/>
          <w:sz w:val="18"/>
          <w:szCs w:val="20"/>
          <w:lang w:eastAsia="en-US"/>
        </w:rPr>
        <w:t>dateInput</w:t>
      </w:r>
      <w:r w:rsidRPr="00315190">
        <w:rPr>
          <w:rFonts w:ascii="Consolas" w:eastAsiaTheme="minorHAnsi" w:hAnsi="Consolas" w:cs="Consolas"/>
          <w:color w:val="000000"/>
          <w:sz w:val="18"/>
          <w:szCs w:val="20"/>
          <w:lang w:eastAsia="en-US"/>
        </w:rPr>
        <w:t>.getText(),</w:t>
      </w:r>
      <w:r w:rsidRPr="00315190">
        <w:rPr>
          <w:rFonts w:ascii="Consolas" w:eastAsiaTheme="minorHAnsi" w:hAnsi="Consolas" w:cs="Consolas"/>
          <w:color w:val="0000C0"/>
          <w:sz w:val="18"/>
          <w:szCs w:val="20"/>
          <w:lang w:eastAsia="en-US"/>
        </w:rPr>
        <w:t>nomInput</w:t>
      </w:r>
      <w:r w:rsidRPr="00315190">
        <w:rPr>
          <w:rFonts w:ascii="Consolas" w:eastAsiaTheme="minorHAnsi" w:hAnsi="Consolas" w:cs="Consolas"/>
          <w:color w:val="000000"/>
          <w:sz w:val="18"/>
          <w:szCs w:val="20"/>
          <w:lang w:eastAsia="en-US"/>
        </w:rPr>
        <w:t>.getText());</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val="en-US" w:eastAsia="en-US"/>
        </w:rPr>
      </w:pPr>
      <w:r w:rsidRPr="00315190">
        <w:rPr>
          <w:rFonts w:ascii="Consolas" w:eastAsiaTheme="minorHAnsi" w:hAnsi="Consolas" w:cs="Consolas"/>
          <w:color w:val="000000"/>
          <w:sz w:val="18"/>
          <w:szCs w:val="20"/>
          <w:lang w:eastAsia="en-US"/>
        </w:rPr>
        <w:tab/>
        <w:t xml:space="preserve">          </w:t>
      </w:r>
      <w:r w:rsidRPr="00315190">
        <w:rPr>
          <w:rFonts w:ascii="Consolas" w:eastAsiaTheme="minorHAnsi" w:hAnsi="Consolas" w:cs="Consolas"/>
          <w:color w:val="6A3E3E"/>
          <w:sz w:val="18"/>
          <w:szCs w:val="20"/>
          <w:lang w:val="en-US" w:eastAsia="en-US"/>
        </w:rPr>
        <w:t>uneOrga</w:t>
      </w:r>
      <w:r w:rsidRPr="00315190">
        <w:rPr>
          <w:rFonts w:ascii="Consolas" w:eastAsiaTheme="minorHAnsi" w:hAnsi="Consolas" w:cs="Consolas"/>
          <w:color w:val="000000"/>
          <w:sz w:val="18"/>
          <w:szCs w:val="20"/>
          <w:lang w:val="en-US" w:eastAsia="en-US"/>
        </w:rPr>
        <w:t>.ajoutVisite(</w:t>
      </w:r>
      <w:r w:rsidRPr="00315190">
        <w:rPr>
          <w:rFonts w:ascii="Consolas" w:eastAsiaTheme="minorHAnsi" w:hAnsi="Consolas" w:cs="Consolas"/>
          <w:color w:val="6A3E3E"/>
          <w:sz w:val="18"/>
          <w:szCs w:val="20"/>
          <w:lang w:val="en-US" w:eastAsia="en-US"/>
        </w:rPr>
        <w:t>uneVisite</w:t>
      </w:r>
      <w:r w:rsidRPr="00315190">
        <w:rPr>
          <w:rFonts w:ascii="Consolas" w:eastAsiaTheme="minorHAnsi" w:hAnsi="Consolas" w:cs="Consolas"/>
          <w:color w:val="000000"/>
          <w:sz w:val="18"/>
          <w:szCs w:val="20"/>
          <w:lang w:val="en-US" w:eastAsia="en-US"/>
        </w:rPr>
        <w:t>);</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val="en-US" w:eastAsia="en-US"/>
        </w:rPr>
      </w:pPr>
      <w:r w:rsidRPr="00315190">
        <w:rPr>
          <w:rFonts w:ascii="Consolas" w:eastAsiaTheme="minorHAnsi" w:hAnsi="Consolas" w:cs="Consolas"/>
          <w:color w:val="000000"/>
          <w:sz w:val="18"/>
          <w:szCs w:val="20"/>
          <w:lang w:val="en-US" w:eastAsia="en-US"/>
        </w:rPr>
        <w:t xml:space="preserve">                        </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val="en-US" w:eastAsia="en-US"/>
        </w:rPr>
      </w:pPr>
      <w:r w:rsidRPr="00315190">
        <w:rPr>
          <w:rFonts w:ascii="Consolas" w:eastAsiaTheme="minorHAnsi" w:hAnsi="Consolas" w:cs="Consolas"/>
          <w:color w:val="000000"/>
          <w:sz w:val="18"/>
          <w:szCs w:val="20"/>
          <w:lang w:val="en-US" w:eastAsia="en-US"/>
        </w:rPr>
        <w:tab/>
        <w:t xml:space="preserve">          </w:t>
      </w:r>
      <w:r w:rsidRPr="00315190">
        <w:rPr>
          <w:rFonts w:ascii="Consolas" w:eastAsiaTheme="minorHAnsi" w:hAnsi="Consolas" w:cs="Consolas"/>
          <w:color w:val="0000C0"/>
          <w:sz w:val="18"/>
          <w:szCs w:val="20"/>
          <w:lang w:val="en-US" w:eastAsia="en-US"/>
        </w:rPr>
        <w:t>errorText</w:t>
      </w:r>
      <w:r w:rsidRPr="00315190">
        <w:rPr>
          <w:rFonts w:ascii="Consolas" w:eastAsiaTheme="minorHAnsi" w:hAnsi="Consolas" w:cs="Consolas"/>
          <w:color w:val="000000"/>
          <w:sz w:val="18"/>
          <w:szCs w:val="20"/>
          <w:lang w:val="en-US" w:eastAsia="en-US"/>
        </w:rPr>
        <w:t>.append(</w:t>
      </w:r>
      <w:r w:rsidRPr="00315190">
        <w:rPr>
          <w:rFonts w:ascii="Consolas" w:eastAsiaTheme="minorHAnsi" w:hAnsi="Consolas" w:cs="Consolas"/>
          <w:color w:val="6A3E3E"/>
          <w:sz w:val="18"/>
          <w:szCs w:val="20"/>
          <w:lang w:val="en-US" w:eastAsia="en-US"/>
        </w:rPr>
        <w:t>uneOrga</w:t>
      </w:r>
      <w:r w:rsidRPr="00315190">
        <w:rPr>
          <w:rFonts w:ascii="Consolas" w:eastAsiaTheme="minorHAnsi" w:hAnsi="Consolas" w:cs="Consolas"/>
          <w:color w:val="000000"/>
          <w:sz w:val="18"/>
          <w:szCs w:val="20"/>
          <w:lang w:val="en-US" w:eastAsia="en-US"/>
        </w:rPr>
        <w:t>.toString());</w:t>
      </w:r>
    </w:p>
    <w:p w:rsidR="00FD4F01" w:rsidRPr="00315190" w:rsidRDefault="00FD4F01" w:rsidP="00FD4F01">
      <w:pPr>
        <w:widowControl/>
        <w:suppressAutoHyphens w:val="0"/>
        <w:autoSpaceDN w:val="0"/>
        <w:adjustRightInd w:val="0"/>
        <w:jc w:val="left"/>
        <w:rPr>
          <w:rFonts w:ascii="Consolas" w:eastAsiaTheme="minorHAnsi" w:hAnsi="Consolas" w:cs="Consolas"/>
          <w:sz w:val="18"/>
          <w:szCs w:val="20"/>
          <w:lang w:val="en-US" w:eastAsia="en-US"/>
        </w:rPr>
      </w:pPr>
      <w:r w:rsidRPr="00315190">
        <w:rPr>
          <w:rFonts w:ascii="Consolas" w:eastAsiaTheme="minorHAnsi" w:hAnsi="Consolas" w:cs="Consolas"/>
          <w:color w:val="000000"/>
          <w:sz w:val="18"/>
          <w:szCs w:val="20"/>
          <w:lang w:val="en-US" w:eastAsia="en-US"/>
        </w:rPr>
        <w:t xml:space="preserve">         </w:t>
      </w:r>
    </w:p>
    <w:p w:rsidR="00F13187" w:rsidRPr="00315190" w:rsidRDefault="00FD4F01" w:rsidP="00FD4F01">
      <w:pPr>
        <w:ind w:left="357" w:hanging="357"/>
        <w:rPr>
          <w:rFonts w:ascii="Cambria" w:hAnsi="Cambria"/>
          <w:b/>
          <w:bCs/>
          <w:szCs w:val="28"/>
          <w:u w:val="single"/>
        </w:rPr>
      </w:pPr>
      <w:r w:rsidRPr="00315190">
        <w:rPr>
          <w:rFonts w:ascii="Consolas" w:eastAsiaTheme="minorHAnsi" w:hAnsi="Consolas" w:cs="Consolas"/>
          <w:color w:val="000000"/>
          <w:sz w:val="18"/>
          <w:szCs w:val="20"/>
          <w:lang w:val="en-US" w:eastAsia="en-US"/>
        </w:rPr>
        <w:tab/>
        <w:t xml:space="preserve">      </w:t>
      </w:r>
      <w:r w:rsidRPr="00315190">
        <w:rPr>
          <w:rFonts w:ascii="Consolas" w:eastAsiaTheme="minorHAnsi" w:hAnsi="Consolas" w:cs="Consolas"/>
          <w:color w:val="000000"/>
          <w:sz w:val="18"/>
          <w:szCs w:val="20"/>
          <w:lang w:eastAsia="en-US"/>
        </w:rPr>
        <w:t>}</w:t>
      </w:r>
    </w:p>
    <w:p w:rsidR="00F13187" w:rsidRPr="00093E28" w:rsidRDefault="00F13187" w:rsidP="00F13187">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r>
        <w:br w:type="page"/>
      </w:r>
      <w:r>
        <w:lastRenderedPageBreak/>
        <w:t>Demande de modification PO_14</w:t>
      </w:r>
    </w:p>
    <w:p w:rsidR="00F13187" w:rsidRPr="00093E28" w:rsidRDefault="00F13187" w:rsidP="00F13187">
      <w:pPr>
        <w:pStyle w:val="Textebrut"/>
        <w:spacing w:after="120"/>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2"/>
      </w:tblGrid>
      <w:tr w:rsidR="00F13187" w:rsidRPr="00727799" w:rsidTr="00185B97">
        <w:tc>
          <w:tcPr>
            <w:tcW w:w="9222" w:type="dxa"/>
          </w:tcPr>
          <w:p w:rsidR="00F13187" w:rsidRPr="00727799" w:rsidRDefault="00F13187" w:rsidP="00185B97">
            <w:pPr>
              <w:jc w:val="left"/>
              <w:rPr>
                <w:rFonts w:cs="Arial"/>
                <w:sz w:val="22"/>
                <w:szCs w:val="22"/>
                <w:lang w:eastAsia="fr-FR"/>
              </w:rPr>
            </w:pPr>
          </w:p>
          <w:p w:rsidR="00F13187" w:rsidRPr="00727799" w:rsidRDefault="00F13187" w:rsidP="00185B97">
            <w:pPr>
              <w:jc w:val="left"/>
              <w:rPr>
                <w:rFonts w:cs="Arial"/>
                <w:sz w:val="22"/>
                <w:szCs w:val="22"/>
                <w:lang w:eastAsia="fr-FR"/>
              </w:rPr>
            </w:pPr>
            <w:r w:rsidRPr="00727799">
              <w:rPr>
                <w:rFonts w:cs="Arial"/>
                <w:sz w:val="22"/>
                <w:szCs w:val="22"/>
                <w:lang w:eastAsia="fr-FR"/>
              </w:rPr>
              <w:t xml:space="preserve">Projet : Prospection des Organisations (PO) </w:t>
            </w:r>
            <w:r w:rsidRPr="00727799">
              <w:rPr>
                <w:rFonts w:cs="Arial"/>
                <w:sz w:val="22"/>
                <w:szCs w:val="22"/>
                <w:lang w:eastAsia="fr-FR"/>
              </w:rPr>
              <w:tab/>
            </w:r>
            <w:r w:rsidRPr="00727799">
              <w:rPr>
                <w:rFonts w:cs="Arial"/>
                <w:sz w:val="22"/>
                <w:szCs w:val="22"/>
                <w:lang w:eastAsia="fr-FR"/>
              </w:rPr>
              <w:tab/>
            </w:r>
            <w:r w:rsidRPr="00727799">
              <w:rPr>
                <w:rFonts w:cs="Arial"/>
                <w:sz w:val="22"/>
                <w:szCs w:val="22"/>
                <w:lang w:eastAsia="fr-FR"/>
              </w:rPr>
              <w:tab/>
              <w:t>Émise le : 26/02/2014</w:t>
            </w:r>
          </w:p>
          <w:p w:rsidR="00F13187" w:rsidRPr="00727799" w:rsidRDefault="00F13187" w:rsidP="00185B97">
            <w:pPr>
              <w:jc w:val="left"/>
              <w:rPr>
                <w:rFonts w:cs="Arial"/>
                <w:sz w:val="22"/>
                <w:szCs w:val="22"/>
                <w:lang w:eastAsia="fr-FR"/>
              </w:rPr>
            </w:pPr>
            <w:r w:rsidRPr="00727799">
              <w:rPr>
                <w:rFonts w:cs="Arial"/>
                <w:sz w:val="22"/>
                <w:szCs w:val="22"/>
                <w:lang w:eastAsia="fr-FR"/>
              </w:rPr>
              <w:t>Demande de modification n° : PO_14</w:t>
            </w:r>
            <w:r w:rsidRPr="00727799">
              <w:rPr>
                <w:rFonts w:cs="Arial"/>
                <w:sz w:val="22"/>
                <w:szCs w:val="22"/>
                <w:lang w:eastAsia="fr-FR"/>
              </w:rPr>
              <w:tab/>
            </w:r>
            <w:r w:rsidRPr="00727799">
              <w:rPr>
                <w:rFonts w:cs="Arial"/>
                <w:sz w:val="22"/>
                <w:szCs w:val="22"/>
                <w:lang w:eastAsia="fr-FR"/>
              </w:rPr>
              <w:tab/>
            </w:r>
            <w:r w:rsidRPr="00727799">
              <w:rPr>
                <w:rFonts w:cs="Arial"/>
                <w:sz w:val="22"/>
                <w:szCs w:val="22"/>
                <w:lang w:eastAsia="fr-FR"/>
              </w:rPr>
              <w:tab/>
            </w:r>
            <w:r w:rsidRPr="00727799">
              <w:rPr>
                <w:rFonts w:cs="Arial"/>
                <w:sz w:val="22"/>
                <w:szCs w:val="22"/>
                <w:lang w:eastAsia="fr-FR"/>
              </w:rPr>
              <w:tab/>
            </w:r>
          </w:p>
        </w:tc>
      </w:tr>
      <w:tr w:rsidR="00F13187" w:rsidRPr="00727799" w:rsidTr="00185B97">
        <w:tc>
          <w:tcPr>
            <w:tcW w:w="9222" w:type="dxa"/>
          </w:tcPr>
          <w:p w:rsidR="00F13187" w:rsidRPr="00727799" w:rsidRDefault="00F13187" w:rsidP="00185B97">
            <w:pPr>
              <w:jc w:val="left"/>
              <w:rPr>
                <w:rFonts w:cs="Arial"/>
                <w:b/>
                <w:sz w:val="22"/>
                <w:szCs w:val="22"/>
                <w:u w:val="single"/>
                <w:lang w:eastAsia="fr-FR"/>
              </w:rPr>
            </w:pPr>
            <w:r w:rsidRPr="00727799">
              <w:rPr>
                <w:rFonts w:cs="Arial"/>
                <w:b/>
                <w:sz w:val="22"/>
                <w:szCs w:val="22"/>
                <w:u w:val="single"/>
                <w:lang w:eastAsia="fr-FR"/>
              </w:rPr>
              <w:t>Description de la modification demandée </w:t>
            </w:r>
          </w:p>
          <w:p w:rsidR="00F13187" w:rsidRPr="00727799" w:rsidRDefault="00F13187" w:rsidP="00185B97">
            <w:pPr>
              <w:jc w:val="left"/>
              <w:rPr>
                <w:rFonts w:cs="Arial"/>
                <w:sz w:val="22"/>
                <w:szCs w:val="22"/>
                <w:lang w:eastAsia="fr-FR"/>
              </w:rPr>
            </w:pPr>
          </w:p>
          <w:p w:rsidR="00F13187" w:rsidRPr="00727799" w:rsidRDefault="00F13187" w:rsidP="00185B97">
            <w:pPr>
              <w:jc w:val="left"/>
              <w:rPr>
                <w:rFonts w:cs="Arial"/>
                <w:sz w:val="22"/>
                <w:szCs w:val="22"/>
                <w:lang w:eastAsia="fr-FR"/>
              </w:rPr>
            </w:pPr>
            <w:r w:rsidRPr="00727799">
              <w:rPr>
                <w:rFonts w:cs="Arial"/>
                <w:sz w:val="22"/>
                <w:szCs w:val="22"/>
                <w:lang w:eastAsia="fr-FR"/>
              </w:rPr>
              <w:t xml:space="preserve">Nom :....Gandri Jacques </w:t>
            </w:r>
            <w:r w:rsidRPr="00727799">
              <w:rPr>
                <w:rFonts w:cs="Arial"/>
                <w:sz w:val="22"/>
                <w:szCs w:val="22"/>
                <w:lang w:eastAsia="fr-FR"/>
              </w:rPr>
              <w:tab/>
            </w:r>
            <w:r w:rsidRPr="00727799">
              <w:rPr>
                <w:rFonts w:cs="Arial"/>
                <w:sz w:val="22"/>
                <w:szCs w:val="22"/>
                <w:lang w:eastAsia="fr-FR"/>
              </w:rPr>
              <w:tab/>
            </w:r>
            <w:r w:rsidRPr="00727799">
              <w:rPr>
                <w:rFonts w:cs="Arial"/>
                <w:sz w:val="22"/>
                <w:szCs w:val="22"/>
                <w:lang w:eastAsia="fr-FR"/>
              </w:rPr>
              <w:tab/>
              <w:t xml:space="preserve">Fonction : Responsable du projet </w:t>
            </w:r>
          </w:p>
          <w:p w:rsidR="00F13187" w:rsidRPr="00727799" w:rsidRDefault="00727799" w:rsidP="00185B97">
            <w:pPr>
              <w:spacing w:before="120"/>
              <w:jc w:val="left"/>
              <w:rPr>
                <w:rFonts w:cs="Arial"/>
                <w:sz w:val="22"/>
                <w:szCs w:val="22"/>
                <w:lang w:eastAsia="fr-FR"/>
              </w:rPr>
            </w:pPr>
            <w:r>
              <w:rPr>
                <w:rFonts w:cs="Arial"/>
                <w:sz w:val="22"/>
                <w:szCs w:val="22"/>
                <w:lang w:eastAsia="fr-FR"/>
              </w:rPr>
              <w:t xml:space="preserve">Niveau d’importance : </w:t>
            </w:r>
            <w:r>
              <w:rPr>
                <w:rFonts w:cs="Arial"/>
                <w:sz w:val="22"/>
                <w:szCs w:val="22"/>
                <w:lang w:eastAsia="fr-FR"/>
              </w:rPr>
              <w:tab/>
            </w:r>
            <w:r w:rsidR="00F13187" w:rsidRPr="00727799">
              <w:rPr>
                <w:rFonts w:cs="Arial"/>
                <w:sz w:val="22"/>
                <w:szCs w:val="22"/>
                <w:lang w:eastAsia="fr-FR"/>
              </w:rPr>
              <w:t xml:space="preserve">Faible </w:t>
            </w:r>
            <w:r w:rsidR="00F13187" w:rsidRPr="00727799">
              <w:rPr>
                <w:rFonts w:cs="Arial"/>
                <w:sz w:val="22"/>
                <w:szCs w:val="22"/>
                <w:lang w:eastAsia="fr-FR"/>
              </w:rPr>
              <w:tab/>
            </w:r>
            <w:r w:rsidR="00F13187" w:rsidRPr="00727799">
              <w:rPr>
                <w:rFonts w:cs="Arial"/>
                <w:sz w:val="22"/>
                <w:szCs w:val="22"/>
                <w:lang w:eastAsia="fr-FR"/>
              </w:rPr>
              <w:tab/>
              <w:t>□</w:t>
            </w:r>
          </w:p>
          <w:p w:rsidR="00F13187" w:rsidRPr="00727799" w:rsidRDefault="00727799" w:rsidP="00185B97">
            <w:pPr>
              <w:ind w:left="1134"/>
              <w:jc w:val="left"/>
              <w:rPr>
                <w:rFonts w:cs="Arial"/>
                <w:sz w:val="22"/>
                <w:szCs w:val="22"/>
                <w:lang w:eastAsia="fr-FR"/>
              </w:rPr>
            </w:pPr>
            <w:r>
              <w:rPr>
                <w:rFonts w:cs="Arial"/>
                <w:sz w:val="22"/>
                <w:szCs w:val="22"/>
                <w:lang w:eastAsia="fr-FR"/>
              </w:rPr>
              <w:tab/>
            </w:r>
            <w:r>
              <w:rPr>
                <w:rFonts w:cs="Arial"/>
                <w:sz w:val="22"/>
                <w:szCs w:val="22"/>
                <w:lang w:eastAsia="fr-FR"/>
              </w:rPr>
              <w:tab/>
            </w:r>
            <w:r>
              <w:rPr>
                <w:rFonts w:cs="Arial"/>
                <w:sz w:val="22"/>
                <w:szCs w:val="22"/>
                <w:lang w:eastAsia="fr-FR"/>
              </w:rPr>
              <w:tab/>
              <w:t xml:space="preserve">Majeur </w:t>
            </w:r>
            <w:r>
              <w:rPr>
                <w:rFonts w:cs="Arial"/>
                <w:sz w:val="22"/>
                <w:szCs w:val="22"/>
                <w:lang w:eastAsia="fr-FR"/>
              </w:rPr>
              <w:tab/>
            </w:r>
            <w:r w:rsidR="00F13187" w:rsidRPr="00727799">
              <w:rPr>
                <w:rFonts w:cs="Arial"/>
                <w:sz w:val="22"/>
                <w:szCs w:val="22"/>
                <w:lang w:eastAsia="fr-FR"/>
              </w:rPr>
              <w:t>■</w:t>
            </w:r>
          </w:p>
          <w:p w:rsidR="00F13187" w:rsidRPr="00727799" w:rsidRDefault="00F13187" w:rsidP="00185B97">
            <w:pPr>
              <w:ind w:left="1134"/>
              <w:jc w:val="left"/>
              <w:rPr>
                <w:rFonts w:cs="Arial"/>
                <w:sz w:val="22"/>
                <w:szCs w:val="22"/>
                <w:lang w:eastAsia="fr-FR"/>
              </w:rPr>
            </w:pPr>
            <w:r w:rsidRPr="00727799">
              <w:rPr>
                <w:rFonts w:cs="Arial"/>
                <w:sz w:val="22"/>
                <w:szCs w:val="22"/>
                <w:lang w:eastAsia="fr-FR"/>
              </w:rPr>
              <w:tab/>
            </w:r>
            <w:r w:rsidRPr="00727799">
              <w:rPr>
                <w:rFonts w:cs="Arial"/>
                <w:sz w:val="22"/>
                <w:szCs w:val="22"/>
                <w:lang w:eastAsia="fr-FR"/>
              </w:rPr>
              <w:tab/>
            </w:r>
            <w:r w:rsidRPr="00727799">
              <w:rPr>
                <w:rFonts w:cs="Arial"/>
                <w:sz w:val="22"/>
                <w:szCs w:val="22"/>
                <w:lang w:eastAsia="fr-FR"/>
              </w:rPr>
              <w:tab/>
              <w:t>Bloquant</w:t>
            </w:r>
            <w:r w:rsidRPr="00727799">
              <w:rPr>
                <w:rFonts w:cs="Arial"/>
                <w:sz w:val="22"/>
                <w:szCs w:val="22"/>
                <w:lang w:eastAsia="fr-FR"/>
              </w:rPr>
              <w:tab/>
              <w:t>□</w:t>
            </w:r>
          </w:p>
          <w:p w:rsidR="00F13187" w:rsidRPr="00727799" w:rsidRDefault="00F13187" w:rsidP="00185B97">
            <w:pPr>
              <w:jc w:val="left"/>
              <w:rPr>
                <w:rFonts w:cs="Arial"/>
                <w:i/>
                <w:sz w:val="22"/>
                <w:szCs w:val="22"/>
                <w:lang w:eastAsia="fr-FR"/>
              </w:rPr>
            </w:pPr>
          </w:p>
          <w:p w:rsidR="00F13187" w:rsidRPr="00727799" w:rsidRDefault="00F13187" w:rsidP="00185B97">
            <w:pPr>
              <w:jc w:val="left"/>
              <w:rPr>
                <w:rFonts w:cs="Arial"/>
                <w:sz w:val="22"/>
                <w:szCs w:val="22"/>
                <w:lang w:eastAsia="fr-FR"/>
              </w:rPr>
            </w:pPr>
            <w:r w:rsidRPr="00727799">
              <w:rPr>
                <w:rFonts w:cs="Arial"/>
                <w:i/>
                <w:sz w:val="22"/>
                <w:szCs w:val="22"/>
                <w:lang w:eastAsia="fr-FR"/>
              </w:rPr>
              <w:t>Fonctionnalité concernée</w:t>
            </w:r>
            <w:r w:rsidRPr="00727799">
              <w:rPr>
                <w:rFonts w:cs="Arial"/>
                <w:sz w:val="22"/>
                <w:szCs w:val="22"/>
                <w:lang w:eastAsia="fr-FR"/>
              </w:rPr>
              <w:t> : saisie des visites réalisées par les prospecteurs.</w:t>
            </w:r>
          </w:p>
          <w:p w:rsidR="00F13187" w:rsidRPr="00727799" w:rsidRDefault="00F13187" w:rsidP="00185B97">
            <w:pPr>
              <w:jc w:val="left"/>
              <w:rPr>
                <w:rFonts w:cs="Arial"/>
                <w:sz w:val="22"/>
                <w:szCs w:val="22"/>
                <w:lang w:eastAsia="fr-FR"/>
              </w:rPr>
            </w:pPr>
          </w:p>
          <w:p w:rsidR="00F13187" w:rsidRPr="00727799" w:rsidRDefault="00F13187" w:rsidP="00185B97">
            <w:pPr>
              <w:jc w:val="left"/>
              <w:rPr>
                <w:rFonts w:cs="Arial"/>
                <w:sz w:val="22"/>
                <w:szCs w:val="22"/>
                <w:lang w:eastAsia="fr-FR"/>
              </w:rPr>
            </w:pPr>
            <w:r w:rsidRPr="00727799">
              <w:rPr>
                <w:rFonts w:cs="Arial"/>
                <w:i/>
                <w:sz w:val="22"/>
                <w:szCs w:val="22"/>
                <w:lang w:eastAsia="fr-FR"/>
              </w:rPr>
              <w:t xml:space="preserve">Description : </w:t>
            </w:r>
            <w:r w:rsidRPr="00727799">
              <w:rPr>
                <w:rFonts w:cs="Arial"/>
                <w:sz w:val="22"/>
                <w:szCs w:val="22"/>
                <w:lang w:eastAsia="fr-FR"/>
              </w:rPr>
              <w:t xml:space="preserve">La saisie du nom du prospecteur dans la fenêtre du programme </w:t>
            </w:r>
            <w:r w:rsidR="00147B31">
              <w:rPr>
                <w:rFonts w:cs="Arial"/>
                <w:i/>
                <w:sz w:val="22"/>
                <w:szCs w:val="22"/>
                <w:lang w:eastAsia="fr-FR"/>
              </w:rPr>
              <w:t>Rapp</w:t>
            </w:r>
            <w:r w:rsidRPr="00727799">
              <w:rPr>
                <w:rFonts w:cs="Arial"/>
                <w:i/>
                <w:sz w:val="22"/>
                <w:szCs w:val="22"/>
                <w:lang w:eastAsia="fr-FR"/>
              </w:rPr>
              <w:t>Visite</w:t>
            </w:r>
            <w:r w:rsidRPr="00727799">
              <w:rPr>
                <w:rFonts w:cs="Arial"/>
                <w:sz w:val="22"/>
                <w:szCs w:val="22"/>
                <w:lang w:eastAsia="fr-FR"/>
              </w:rPr>
              <w:t xml:space="preserve"> pourrait induire des incohérences avec l’attribut </w:t>
            </w:r>
            <w:r w:rsidRPr="00727799">
              <w:rPr>
                <w:rFonts w:cs="Arial"/>
                <w:i/>
                <w:sz w:val="22"/>
                <w:szCs w:val="22"/>
                <w:lang w:eastAsia="fr-FR"/>
              </w:rPr>
              <w:t>prospecteur</w:t>
            </w:r>
            <w:r w:rsidRPr="00727799">
              <w:rPr>
                <w:rFonts w:cs="Arial"/>
                <w:sz w:val="22"/>
                <w:szCs w:val="22"/>
                <w:lang w:eastAsia="fr-FR"/>
              </w:rPr>
              <w:t xml:space="preserve"> de la classe Etablissement. La solution consiste à ne demander que la saisie de la date dans l'interface de saisie.</w:t>
            </w:r>
          </w:p>
          <w:p w:rsidR="00F13187" w:rsidRPr="00727799" w:rsidRDefault="00F13187" w:rsidP="00185B97">
            <w:pPr>
              <w:jc w:val="left"/>
              <w:rPr>
                <w:rFonts w:cs="Arial"/>
                <w:sz w:val="22"/>
                <w:szCs w:val="22"/>
                <w:lang w:eastAsia="fr-FR"/>
              </w:rPr>
            </w:pPr>
          </w:p>
        </w:tc>
      </w:tr>
      <w:tr w:rsidR="00F13187" w:rsidRPr="00727799" w:rsidTr="00185B97">
        <w:tc>
          <w:tcPr>
            <w:tcW w:w="9222" w:type="dxa"/>
          </w:tcPr>
          <w:p w:rsidR="00F13187" w:rsidRPr="00727799" w:rsidRDefault="00F13187" w:rsidP="00185B97">
            <w:pPr>
              <w:jc w:val="left"/>
              <w:rPr>
                <w:rFonts w:cs="Arial"/>
                <w:b/>
                <w:sz w:val="22"/>
                <w:szCs w:val="22"/>
                <w:u w:val="single"/>
                <w:lang w:eastAsia="fr-FR"/>
              </w:rPr>
            </w:pPr>
            <w:r w:rsidRPr="00727799">
              <w:rPr>
                <w:rFonts w:cs="Arial"/>
                <w:b/>
                <w:sz w:val="22"/>
                <w:szCs w:val="22"/>
                <w:u w:val="single"/>
                <w:lang w:eastAsia="fr-FR"/>
              </w:rPr>
              <w:t>Implémentation technique :</w:t>
            </w:r>
          </w:p>
          <w:p w:rsidR="00F13187" w:rsidRPr="00727799" w:rsidRDefault="00F13187" w:rsidP="00185B97">
            <w:pPr>
              <w:jc w:val="left"/>
              <w:rPr>
                <w:rFonts w:cs="Arial"/>
                <w:sz w:val="22"/>
                <w:szCs w:val="22"/>
                <w:lang w:eastAsia="fr-FR"/>
              </w:rPr>
            </w:pPr>
          </w:p>
          <w:p w:rsidR="00F13187" w:rsidRPr="00727799" w:rsidRDefault="00F13187" w:rsidP="00F13187">
            <w:pPr>
              <w:pStyle w:val="Paragraphedeliste"/>
              <w:numPr>
                <w:ilvl w:val="0"/>
                <w:numId w:val="32"/>
              </w:numPr>
              <w:jc w:val="left"/>
              <w:rPr>
                <w:sz w:val="22"/>
                <w:szCs w:val="22"/>
              </w:rPr>
            </w:pPr>
            <w:r w:rsidRPr="00727799">
              <w:rPr>
                <w:rFonts w:ascii="Arial" w:hAnsi="Arial" w:cs="Arial"/>
                <w:sz w:val="22"/>
                <w:szCs w:val="22"/>
              </w:rPr>
              <w:t>Modification du formulaire de saisie d’une visite</w:t>
            </w:r>
            <w:r w:rsidR="006B7BA0">
              <w:rPr>
                <w:rFonts w:ascii="Arial" w:hAnsi="Arial" w:cs="Arial"/>
                <w:sz w:val="22"/>
                <w:szCs w:val="22"/>
              </w:rPr>
              <w:t xml:space="preserve">  (programme RappVisite)</w:t>
            </w:r>
            <w:r w:rsidRPr="00727799">
              <w:rPr>
                <w:rFonts w:ascii="Arial" w:hAnsi="Arial" w:cs="Arial"/>
                <w:sz w:val="22"/>
                <w:szCs w:val="22"/>
              </w:rPr>
              <w:t xml:space="preserve"> : </w:t>
            </w:r>
            <w:r w:rsidRPr="00727799">
              <w:rPr>
                <w:rFonts w:ascii="Arial" w:hAnsi="Arial"/>
                <w:sz w:val="22"/>
                <w:szCs w:val="22"/>
              </w:rPr>
              <w:t>saisie de la date seule (la visite sera instanciée avec le constructeur paramétré qui instancie la visite uniquement avec la date)</w:t>
            </w:r>
          </w:p>
          <w:p w:rsidR="00F13187" w:rsidRDefault="00F13187" w:rsidP="00F13187">
            <w:pPr>
              <w:pStyle w:val="Paragraphedeliste"/>
              <w:numPr>
                <w:ilvl w:val="0"/>
                <w:numId w:val="32"/>
              </w:numPr>
              <w:rPr>
                <w:rFonts w:ascii="Arial" w:hAnsi="Arial" w:cs="Arial"/>
                <w:sz w:val="22"/>
                <w:szCs w:val="22"/>
              </w:rPr>
            </w:pPr>
            <w:r w:rsidRPr="00727799">
              <w:rPr>
                <w:rFonts w:ascii="Arial" w:hAnsi="Arial" w:cs="Arial"/>
                <w:sz w:val="22"/>
                <w:szCs w:val="22"/>
              </w:rPr>
              <w:t xml:space="preserve">Réécriture de la méthode </w:t>
            </w:r>
            <w:r w:rsidRPr="00727799">
              <w:rPr>
                <w:rFonts w:ascii="Arial" w:hAnsi="Arial" w:cs="Arial"/>
                <w:i/>
                <w:sz w:val="22"/>
                <w:szCs w:val="22"/>
              </w:rPr>
              <w:t>AjoutVisite()</w:t>
            </w:r>
            <w:r w:rsidRPr="00727799">
              <w:rPr>
                <w:rFonts w:ascii="Arial" w:hAnsi="Arial" w:cs="Arial"/>
                <w:sz w:val="22"/>
                <w:szCs w:val="22"/>
              </w:rPr>
              <w:t xml:space="preserve"> de la classe </w:t>
            </w:r>
            <w:r w:rsidRPr="00727799">
              <w:rPr>
                <w:rFonts w:ascii="Arial" w:hAnsi="Arial" w:cs="Arial"/>
                <w:i/>
                <w:sz w:val="22"/>
                <w:szCs w:val="22"/>
              </w:rPr>
              <w:t>Organisation</w:t>
            </w:r>
            <w:r w:rsidRPr="00727799">
              <w:rPr>
                <w:rFonts w:ascii="Arial" w:hAnsi="Arial" w:cs="Arial"/>
                <w:sz w:val="22"/>
                <w:szCs w:val="22"/>
              </w:rPr>
              <w:t xml:space="preserve"> avec la récupération du nom du prospecteur grâce à l’attribut </w:t>
            </w:r>
            <w:r w:rsidRPr="00727799">
              <w:rPr>
                <w:rFonts w:ascii="Arial" w:hAnsi="Arial" w:cs="Arial"/>
                <w:i/>
                <w:sz w:val="22"/>
                <w:szCs w:val="22"/>
              </w:rPr>
              <w:t xml:space="preserve">prospecteur </w:t>
            </w:r>
            <w:r w:rsidRPr="00727799">
              <w:rPr>
                <w:rFonts w:ascii="Arial" w:hAnsi="Arial" w:cs="Arial"/>
                <w:sz w:val="22"/>
                <w:szCs w:val="22"/>
              </w:rPr>
              <w:t xml:space="preserve">de la classe </w:t>
            </w:r>
            <w:r w:rsidRPr="00727799">
              <w:rPr>
                <w:rFonts w:ascii="Arial" w:hAnsi="Arial" w:cs="Arial"/>
                <w:i/>
                <w:sz w:val="22"/>
                <w:szCs w:val="22"/>
              </w:rPr>
              <w:t>Etablissement</w:t>
            </w:r>
            <w:r w:rsidRPr="00727799">
              <w:rPr>
                <w:rFonts w:ascii="Arial" w:hAnsi="Arial" w:cs="Arial"/>
                <w:sz w:val="22"/>
                <w:szCs w:val="22"/>
              </w:rPr>
              <w:t xml:space="preserve">, </w:t>
            </w:r>
            <w:r w:rsidRPr="00727799">
              <w:rPr>
                <w:rFonts w:ascii="Arial" w:hAnsi="Arial" w:cs="Arial"/>
                <w:i/>
                <w:sz w:val="22"/>
                <w:szCs w:val="22"/>
              </w:rPr>
              <w:t>m</w:t>
            </w:r>
            <w:r w:rsidRPr="00727799">
              <w:rPr>
                <w:rFonts w:ascii="Arial" w:hAnsi="Arial" w:cs="Arial"/>
                <w:sz w:val="22"/>
                <w:szCs w:val="22"/>
              </w:rPr>
              <w:t xml:space="preserve">ise à jour de l'attribut </w:t>
            </w:r>
            <w:r w:rsidRPr="00727799">
              <w:rPr>
                <w:rFonts w:ascii="Arial" w:hAnsi="Arial" w:cs="Arial"/>
                <w:i/>
                <w:sz w:val="22"/>
                <w:szCs w:val="22"/>
              </w:rPr>
              <w:t>prospecteur</w:t>
            </w:r>
            <w:r w:rsidRPr="00727799">
              <w:rPr>
                <w:rFonts w:ascii="Arial" w:hAnsi="Arial" w:cs="Arial"/>
                <w:sz w:val="22"/>
                <w:szCs w:val="22"/>
              </w:rPr>
              <w:t xml:space="preserve"> de l'objet </w:t>
            </w:r>
            <w:r w:rsidRPr="00727799">
              <w:rPr>
                <w:rFonts w:ascii="Arial" w:hAnsi="Arial" w:cs="Arial"/>
                <w:i/>
                <w:sz w:val="22"/>
                <w:szCs w:val="22"/>
              </w:rPr>
              <w:t>Visite</w:t>
            </w:r>
            <w:r w:rsidRPr="00727799">
              <w:rPr>
                <w:rFonts w:ascii="Arial" w:hAnsi="Arial" w:cs="Arial"/>
                <w:sz w:val="22"/>
                <w:szCs w:val="22"/>
              </w:rPr>
              <w:t xml:space="preserve"> puis ajout de la visite à la collection.</w:t>
            </w:r>
          </w:p>
          <w:p w:rsidR="002071A8" w:rsidRPr="00727799" w:rsidRDefault="002071A8" w:rsidP="00F13187">
            <w:pPr>
              <w:pStyle w:val="Paragraphedeliste"/>
              <w:numPr>
                <w:ilvl w:val="0"/>
                <w:numId w:val="32"/>
              </w:numPr>
              <w:rPr>
                <w:rFonts w:ascii="Arial" w:hAnsi="Arial" w:cs="Arial"/>
                <w:sz w:val="22"/>
                <w:szCs w:val="22"/>
              </w:rPr>
            </w:pPr>
            <w:r>
              <w:rPr>
                <w:rFonts w:ascii="Arial" w:hAnsi="Arial" w:cs="Arial"/>
                <w:sz w:val="22"/>
                <w:szCs w:val="22"/>
              </w:rPr>
              <w:t>Affichage dans la fenêtre de message d’erreur / info de l’application (le JTextArea errorText)</w:t>
            </w:r>
            <w:r w:rsidR="00750E84">
              <w:rPr>
                <w:rFonts w:ascii="Arial" w:hAnsi="Arial" w:cs="Arial"/>
                <w:sz w:val="22"/>
                <w:szCs w:val="22"/>
              </w:rPr>
              <w:t xml:space="preserve"> de l’instance Organisation en cours (à laquelle on vient d’ajouter une visite)</w:t>
            </w:r>
          </w:p>
          <w:p w:rsidR="00F13187" w:rsidRPr="00727799" w:rsidRDefault="00F13187" w:rsidP="00185B97">
            <w:pPr>
              <w:jc w:val="left"/>
              <w:rPr>
                <w:rFonts w:cs="Arial"/>
                <w:sz w:val="22"/>
                <w:szCs w:val="22"/>
                <w:lang w:eastAsia="fr-FR"/>
              </w:rPr>
            </w:pPr>
          </w:p>
        </w:tc>
      </w:tr>
    </w:tbl>
    <w:p w:rsidR="00686CEC" w:rsidRDefault="00686CEC">
      <w:pPr>
        <w:rPr>
          <w:sz w:val="22"/>
          <w:szCs w:val="22"/>
        </w:rPr>
      </w:pPr>
    </w:p>
    <w:p w:rsidR="007F5FAD" w:rsidRPr="00093E28" w:rsidRDefault="008037B5" w:rsidP="007F5FAD">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r>
        <w:t>Morceau</w:t>
      </w:r>
      <w:r w:rsidR="007F5FAD">
        <w:t xml:space="preserve"> </w:t>
      </w:r>
      <w:r>
        <w:t>de</w:t>
      </w:r>
      <w:r w:rsidR="007F5FAD">
        <w:t xml:space="preserve"> test unitaire pour l</w:t>
      </w:r>
      <w:r w:rsidR="00827F1B">
        <w:t>’indicateur du taux de couverture</w:t>
      </w:r>
    </w:p>
    <w:p w:rsidR="007F5FAD" w:rsidRPr="00093E28" w:rsidRDefault="007F5FAD" w:rsidP="007F5FAD">
      <w:pPr>
        <w:pStyle w:val="Textebrut"/>
        <w:spacing w:after="120"/>
        <w:jc w:val="both"/>
        <w:rPr>
          <w:rFonts w:ascii="Arial" w:hAnsi="Arial" w:cs="Arial"/>
          <w:sz w:val="24"/>
          <w:szCs w:val="24"/>
        </w:rPr>
      </w:pPr>
    </w:p>
    <w:p w:rsidR="007F5FAD" w:rsidRPr="0010567A"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sidRPr="0010567A">
        <w:rPr>
          <w:rFonts w:ascii="Consolas" w:eastAsiaTheme="minorHAnsi" w:hAnsi="Consolas" w:cs="Consolas"/>
          <w:color w:val="000000"/>
          <w:sz w:val="20"/>
          <w:szCs w:val="20"/>
          <w:lang w:eastAsia="en-US"/>
        </w:rPr>
        <w:t xml:space="preserve">Region </w:t>
      </w:r>
      <w:r w:rsidRPr="0010567A">
        <w:rPr>
          <w:rFonts w:ascii="Consolas" w:eastAsiaTheme="minorHAnsi" w:hAnsi="Consolas" w:cs="Consolas"/>
          <w:color w:val="0000C0"/>
          <w:sz w:val="20"/>
          <w:szCs w:val="20"/>
          <w:lang w:eastAsia="en-US"/>
        </w:rPr>
        <w:t>uneRegion</w:t>
      </w:r>
      <w:r w:rsidRPr="0010567A">
        <w:rPr>
          <w:rFonts w:ascii="Consolas" w:eastAsiaTheme="minorHAnsi" w:hAnsi="Consolas" w:cs="Consolas"/>
          <w:color w:val="000000"/>
          <w:sz w:val="20"/>
          <w:szCs w:val="20"/>
          <w:lang w:eastAsia="en-US"/>
        </w:rPr>
        <w:t xml:space="preserve"> ;</w:t>
      </w:r>
    </w:p>
    <w:p w:rsidR="007F5FAD" w:rsidRPr="0010567A" w:rsidRDefault="007F5FAD" w:rsidP="007F5FAD">
      <w:pPr>
        <w:widowControl/>
        <w:suppressAutoHyphens w:val="0"/>
        <w:autoSpaceDN w:val="0"/>
        <w:adjustRightInd w:val="0"/>
        <w:jc w:val="left"/>
        <w:rPr>
          <w:rFonts w:ascii="Consolas" w:eastAsiaTheme="minorHAnsi" w:hAnsi="Consolas" w:cs="Consolas"/>
          <w:sz w:val="20"/>
          <w:szCs w:val="20"/>
          <w:lang w:eastAsia="en-US"/>
        </w:rPr>
      </w:pPr>
      <w:r w:rsidRPr="0010567A">
        <w:rPr>
          <w:rFonts w:ascii="Consolas" w:eastAsiaTheme="minorHAnsi" w:hAnsi="Consolas" w:cs="Consolas"/>
          <w:color w:val="000000"/>
          <w:sz w:val="20"/>
          <w:szCs w:val="20"/>
          <w:lang w:eastAsia="en-US"/>
        </w:rPr>
        <w:tab/>
      </w:r>
      <w:r w:rsidRPr="0010567A">
        <w:rPr>
          <w:rFonts w:ascii="Consolas" w:eastAsiaTheme="minorHAnsi" w:hAnsi="Consolas" w:cs="Consolas"/>
          <w:color w:val="646464"/>
          <w:sz w:val="20"/>
          <w:szCs w:val="20"/>
          <w:lang w:eastAsia="en-US"/>
        </w:rPr>
        <w:t>@BeforeEach</w:t>
      </w:r>
    </w:p>
    <w:p w:rsidR="007F5FAD" w:rsidRPr="0010567A" w:rsidRDefault="007F5FAD" w:rsidP="007F5FAD">
      <w:pPr>
        <w:widowControl/>
        <w:suppressAutoHyphens w:val="0"/>
        <w:autoSpaceDN w:val="0"/>
        <w:adjustRightInd w:val="0"/>
        <w:jc w:val="left"/>
        <w:rPr>
          <w:rFonts w:ascii="Consolas" w:eastAsiaTheme="minorHAnsi" w:hAnsi="Consolas" w:cs="Consolas"/>
          <w:sz w:val="20"/>
          <w:szCs w:val="20"/>
          <w:lang w:eastAsia="en-US"/>
        </w:rPr>
      </w:pPr>
      <w:r w:rsidRPr="0010567A">
        <w:rPr>
          <w:rFonts w:ascii="Consolas" w:eastAsiaTheme="minorHAnsi" w:hAnsi="Consolas" w:cs="Consolas"/>
          <w:color w:val="000000"/>
          <w:sz w:val="20"/>
          <w:szCs w:val="20"/>
          <w:lang w:eastAsia="en-US"/>
        </w:rPr>
        <w:tab/>
      </w:r>
      <w:r w:rsidRPr="0010567A">
        <w:rPr>
          <w:rFonts w:ascii="Consolas" w:eastAsiaTheme="minorHAnsi" w:hAnsi="Consolas" w:cs="Consolas"/>
          <w:b/>
          <w:bCs/>
          <w:color w:val="7F0055"/>
          <w:sz w:val="20"/>
          <w:szCs w:val="20"/>
          <w:lang w:eastAsia="en-US"/>
        </w:rPr>
        <w:t>void</w:t>
      </w:r>
      <w:r w:rsidRPr="0010567A">
        <w:rPr>
          <w:rFonts w:ascii="Consolas" w:eastAsiaTheme="minorHAnsi" w:hAnsi="Consolas" w:cs="Consolas"/>
          <w:color w:val="000000"/>
          <w:sz w:val="20"/>
          <w:szCs w:val="20"/>
          <w:lang w:eastAsia="en-US"/>
        </w:rPr>
        <w:t xml:space="preserve"> setUp() </w:t>
      </w:r>
      <w:r w:rsidRPr="0010567A">
        <w:rPr>
          <w:rFonts w:ascii="Consolas" w:eastAsiaTheme="minorHAnsi" w:hAnsi="Consolas" w:cs="Consolas"/>
          <w:b/>
          <w:bCs/>
          <w:color w:val="7F0055"/>
          <w:sz w:val="20"/>
          <w:szCs w:val="20"/>
          <w:lang w:eastAsia="en-US"/>
        </w:rPr>
        <w:t>throws</w:t>
      </w:r>
      <w:r w:rsidRPr="0010567A">
        <w:rPr>
          <w:rFonts w:ascii="Consolas" w:eastAsiaTheme="minorHAnsi" w:hAnsi="Consolas" w:cs="Consolas"/>
          <w:color w:val="000000"/>
          <w:sz w:val="20"/>
          <w:szCs w:val="20"/>
          <w:lang w:eastAsia="en-US"/>
        </w:rPr>
        <w:t xml:space="preserve"> Exception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sidRPr="0010567A">
        <w:rPr>
          <w:rFonts w:ascii="Consolas" w:eastAsiaTheme="minorHAnsi" w:hAnsi="Consolas" w:cs="Consolas"/>
          <w:color w:val="000000"/>
          <w:sz w:val="20"/>
          <w:szCs w:val="20"/>
          <w:lang w:eastAsia="en-US"/>
        </w:rPr>
        <w:tab/>
      </w:r>
      <w:r w:rsidRPr="0010567A">
        <w:rPr>
          <w:rFonts w:ascii="Consolas" w:eastAsiaTheme="minorHAnsi" w:hAnsi="Consolas" w:cs="Consolas"/>
          <w:color w:val="000000"/>
          <w:sz w:val="20"/>
          <w:szCs w:val="20"/>
          <w:lang w:eastAsia="en-US"/>
        </w:rPr>
        <w:tab/>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Création</w:t>
      </w:r>
      <w:r>
        <w:rPr>
          <w:rFonts w:ascii="Consolas" w:eastAsiaTheme="minorHAnsi" w:hAnsi="Consolas" w:cs="Consolas"/>
          <w:color w:val="3F5FBF"/>
          <w:sz w:val="20"/>
          <w:szCs w:val="20"/>
          <w:lang w:eastAsia="en-US"/>
        </w:rPr>
        <w:t xml:space="preserve"> d'un </w:t>
      </w:r>
      <w:r>
        <w:rPr>
          <w:rFonts w:ascii="Consolas" w:eastAsiaTheme="minorHAnsi" w:hAnsi="Consolas" w:cs="Consolas"/>
          <w:color w:val="3F5FBF"/>
          <w:sz w:val="20"/>
          <w:szCs w:val="20"/>
          <w:u w:val="single"/>
          <w:lang w:eastAsia="en-US"/>
        </w:rPr>
        <w:t>établissement</w:t>
      </w:r>
      <w:r>
        <w:rPr>
          <w:rFonts w:ascii="Consolas" w:eastAsiaTheme="minorHAnsi" w:hAnsi="Consolas" w:cs="Consolas"/>
          <w:color w:val="3F5FBF"/>
          <w:sz w:val="20"/>
          <w:szCs w:val="20"/>
          <w:lang w:eastAsia="en-US"/>
        </w:rPr>
        <w:t xml:space="preserve"> pour </w:t>
      </w:r>
      <w:r>
        <w:rPr>
          <w:rFonts w:ascii="Consolas" w:eastAsiaTheme="minorHAnsi" w:hAnsi="Consolas" w:cs="Consolas"/>
          <w:color w:val="3F5FBF"/>
          <w:sz w:val="20"/>
          <w:szCs w:val="20"/>
          <w:u w:val="single"/>
          <w:lang w:eastAsia="en-US"/>
        </w:rPr>
        <w:t>le</w:t>
      </w:r>
      <w:r>
        <w:rPr>
          <w:rFonts w:ascii="Consolas" w:eastAsiaTheme="minorHAnsi" w:hAnsi="Consolas" w:cs="Consolas"/>
          <w:color w:val="3F5FBF"/>
          <w:sz w:val="20"/>
          <w:szCs w:val="20"/>
          <w:lang w:eastAsia="en-US"/>
        </w:rPr>
        <w:t xml:space="preserve"> Test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Etablissement </w:t>
      </w:r>
      <w:r>
        <w:rPr>
          <w:rFonts w:ascii="Consolas" w:eastAsiaTheme="minorHAnsi" w:hAnsi="Consolas" w:cs="Consolas"/>
          <w:color w:val="6A3E3E"/>
          <w:sz w:val="20"/>
          <w:szCs w:val="20"/>
          <w:lang w:eastAsia="en-US"/>
        </w:rPr>
        <w:t>unEtablissement</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Etablissement(</w:t>
      </w:r>
      <w:r>
        <w:rPr>
          <w:rFonts w:ascii="Consolas" w:eastAsiaTheme="minorHAnsi" w:hAnsi="Consolas" w:cs="Consolas"/>
          <w:color w:val="2A00FF"/>
          <w:sz w:val="20"/>
          <w:szCs w:val="20"/>
          <w:lang w:eastAsia="en-US"/>
        </w:rPr>
        <w:t>"Paris"</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"Inconnu"</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"Robert"</w:t>
      </w:r>
      <w:r>
        <w:rPr>
          <w:rFonts w:ascii="Consolas" w:eastAsiaTheme="minorHAnsi" w:hAnsi="Consolas" w:cs="Consolas"/>
          <w:color w:val="000000"/>
          <w:sz w:val="20"/>
          <w:szCs w:val="20"/>
          <w:lang w:eastAsia="en-US"/>
        </w:rPr>
        <w:t>)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Création</w:t>
      </w:r>
      <w:r>
        <w:rPr>
          <w:rFonts w:ascii="Consolas" w:eastAsiaTheme="minorHAnsi" w:hAnsi="Consolas" w:cs="Consolas"/>
          <w:color w:val="3F5FBF"/>
          <w:sz w:val="20"/>
          <w:szCs w:val="20"/>
          <w:lang w:eastAsia="en-US"/>
        </w:rPr>
        <w:t xml:space="preserve"> d'une </w:t>
      </w:r>
      <w:r>
        <w:rPr>
          <w:rFonts w:ascii="Consolas" w:eastAsiaTheme="minorHAnsi" w:hAnsi="Consolas" w:cs="Consolas"/>
          <w:color w:val="3F5FBF"/>
          <w:sz w:val="20"/>
          <w:szCs w:val="20"/>
          <w:u w:val="single"/>
          <w:lang w:eastAsia="en-US"/>
        </w:rPr>
        <w:t>région</w:t>
      </w:r>
      <w:r>
        <w:rPr>
          <w:rFonts w:ascii="Consolas" w:eastAsiaTheme="minorHAnsi" w:hAnsi="Consolas" w:cs="Consolas"/>
          <w:color w:val="3F5FBF"/>
          <w:sz w:val="20"/>
          <w:szCs w:val="20"/>
          <w:lang w:eastAsia="en-US"/>
        </w:rPr>
        <w:t xml:space="preserve"> pour </w:t>
      </w:r>
      <w:r>
        <w:rPr>
          <w:rFonts w:ascii="Consolas" w:eastAsiaTheme="minorHAnsi" w:hAnsi="Consolas" w:cs="Consolas"/>
          <w:color w:val="3F5FBF"/>
          <w:sz w:val="20"/>
          <w:szCs w:val="20"/>
          <w:u w:val="single"/>
          <w:lang w:eastAsia="en-US"/>
        </w:rPr>
        <w:t>le</w:t>
      </w:r>
      <w:r>
        <w:rPr>
          <w:rFonts w:ascii="Consolas" w:eastAsiaTheme="minorHAnsi" w:hAnsi="Consolas" w:cs="Consolas"/>
          <w:color w:val="3F5FBF"/>
          <w:sz w:val="20"/>
          <w:szCs w:val="20"/>
          <w:lang w:eastAsia="en-US"/>
        </w:rPr>
        <w:t xml:space="preserve"> Test, </w:t>
      </w:r>
      <w:r>
        <w:rPr>
          <w:rFonts w:ascii="Consolas" w:eastAsiaTheme="minorHAnsi" w:hAnsi="Consolas" w:cs="Consolas"/>
          <w:color w:val="3F5FBF"/>
          <w:sz w:val="20"/>
          <w:szCs w:val="20"/>
          <w:u w:val="single"/>
          <w:lang w:eastAsia="en-US"/>
        </w:rPr>
        <w:t>associée</w:t>
      </w:r>
      <w:r>
        <w:rPr>
          <w:rFonts w:ascii="Consolas" w:eastAsiaTheme="minorHAnsi" w:hAnsi="Consolas" w:cs="Consolas"/>
          <w:color w:val="3F5FBF"/>
          <w:sz w:val="20"/>
          <w:szCs w:val="20"/>
          <w:lang w:eastAsia="en-US"/>
        </w:rPr>
        <w:t xml:space="preserve"> à l'établissement (</w:t>
      </w:r>
      <w:r>
        <w:rPr>
          <w:rFonts w:ascii="Consolas" w:eastAsiaTheme="minorHAnsi" w:hAnsi="Consolas" w:cs="Consolas"/>
          <w:color w:val="3F5FBF"/>
          <w:sz w:val="20"/>
          <w:szCs w:val="20"/>
          <w:u w:val="single"/>
          <w:lang w:eastAsia="en-US"/>
        </w:rPr>
        <w:t>Paris</w:t>
      </w:r>
      <w:r>
        <w:rPr>
          <w:rFonts w:ascii="Consolas" w:eastAsiaTheme="minorHAnsi" w:hAnsi="Consolas" w:cs="Consolas"/>
          <w:color w:val="3F5FBF"/>
          <w:sz w:val="20"/>
          <w:szCs w:val="20"/>
          <w:lang w:eastAsia="en-US"/>
        </w:rPr>
        <w:t>)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C0"/>
          <w:sz w:val="20"/>
          <w:szCs w:val="20"/>
          <w:lang w:eastAsia="en-US"/>
        </w:rPr>
        <w:t>uneRegion</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Region(1,</w:t>
      </w:r>
      <w:r>
        <w:rPr>
          <w:rFonts w:ascii="Consolas" w:eastAsiaTheme="minorHAnsi" w:hAnsi="Consolas" w:cs="Consolas"/>
          <w:color w:val="2A00FF"/>
          <w:sz w:val="20"/>
          <w:szCs w:val="20"/>
          <w:lang w:eastAsia="en-US"/>
        </w:rPr>
        <w:t>"Ile de France"</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unEtablissement</w:t>
      </w:r>
      <w:r>
        <w:rPr>
          <w:rFonts w:ascii="Consolas" w:eastAsiaTheme="minorHAnsi" w:hAnsi="Consolas" w:cs="Consolas"/>
          <w:color w:val="000000"/>
          <w:sz w:val="20"/>
          <w:szCs w:val="20"/>
          <w:lang w:eastAsia="en-US"/>
        </w:rPr>
        <w:t>)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Création</w:t>
      </w:r>
      <w:r>
        <w:rPr>
          <w:rFonts w:ascii="Consolas" w:eastAsiaTheme="minorHAnsi" w:hAnsi="Consolas" w:cs="Consolas"/>
          <w:color w:val="3F5FBF"/>
          <w:sz w:val="20"/>
          <w:szCs w:val="20"/>
          <w:lang w:eastAsia="en-US"/>
        </w:rPr>
        <w:t xml:space="preserve"> d'une 1ère </w:t>
      </w:r>
      <w:r>
        <w:rPr>
          <w:rFonts w:ascii="Consolas" w:eastAsiaTheme="minorHAnsi" w:hAnsi="Consolas" w:cs="Consolas"/>
          <w:color w:val="3F5FBF"/>
          <w:sz w:val="20"/>
          <w:szCs w:val="20"/>
          <w:u w:val="single"/>
          <w:lang w:eastAsia="en-US"/>
        </w:rPr>
        <w:t>organisation</w:t>
      </w:r>
      <w:r>
        <w:rPr>
          <w:rFonts w:ascii="Consolas" w:eastAsiaTheme="minorHAnsi" w:hAnsi="Consolas" w:cs="Consolas"/>
          <w:color w:val="3F5FBF"/>
          <w:sz w:val="20"/>
          <w:szCs w:val="20"/>
          <w:lang w:eastAsia="en-US"/>
        </w:rPr>
        <w:t xml:space="preserve">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Organisation </w:t>
      </w:r>
      <w:r>
        <w:rPr>
          <w:rFonts w:ascii="Consolas" w:eastAsiaTheme="minorHAnsi" w:hAnsi="Consolas" w:cs="Consolas"/>
          <w:color w:val="6A3E3E"/>
          <w:sz w:val="20"/>
          <w:szCs w:val="20"/>
          <w:lang w:eastAsia="en-US"/>
        </w:rPr>
        <w:t>uneOrga</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Organisation(</w:t>
      </w:r>
      <w:r>
        <w:rPr>
          <w:rFonts w:ascii="Consolas" w:eastAsiaTheme="minorHAnsi" w:hAnsi="Consolas" w:cs="Consolas"/>
          <w:color w:val="2A00FF"/>
          <w:sz w:val="20"/>
          <w:szCs w:val="20"/>
          <w:lang w:eastAsia="en-US"/>
        </w:rPr>
        <w:t>"SUADEO"</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"inconnue"</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uneRegion</w:t>
      </w:r>
      <w:r>
        <w:rPr>
          <w:rFonts w:ascii="Consolas" w:eastAsiaTheme="minorHAnsi" w:hAnsi="Consolas" w:cs="Consolas"/>
          <w:color w:val="000000"/>
          <w:sz w:val="20"/>
          <w:szCs w:val="20"/>
          <w:lang w:eastAsia="en-US"/>
        </w:rPr>
        <w:t xml:space="preserve">) ;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3F5FBF"/>
          <w:sz w:val="20"/>
          <w:szCs w:val="20"/>
          <w:lang w:eastAsia="en-US"/>
        </w:rPr>
        <w:t xml:space="preserve">/*** </w:t>
      </w:r>
      <w:r>
        <w:rPr>
          <w:rFonts w:ascii="Consolas" w:eastAsiaTheme="minorHAnsi" w:hAnsi="Consolas" w:cs="Consolas"/>
          <w:color w:val="3F5FBF"/>
          <w:sz w:val="20"/>
          <w:szCs w:val="20"/>
          <w:u w:val="single"/>
          <w:lang w:eastAsia="en-US"/>
        </w:rPr>
        <w:t>Ajout</w:t>
      </w:r>
      <w:r>
        <w:rPr>
          <w:rFonts w:ascii="Consolas" w:eastAsiaTheme="minorHAnsi" w:hAnsi="Consolas" w:cs="Consolas"/>
          <w:color w:val="3F5FBF"/>
          <w:sz w:val="20"/>
          <w:szCs w:val="20"/>
          <w:lang w:eastAsia="en-US"/>
        </w:rPr>
        <w:t xml:space="preserve"> d'une </w:t>
      </w:r>
      <w:r>
        <w:rPr>
          <w:rFonts w:ascii="Consolas" w:eastAsiaTheme="minorHAnsi" w:hAnsi="Consolas" w:cs="Consolas"/>
          <w:color w:val="3F5FBF"/>
          <w:sz w:val="20"/>
          <w:szCs w:val="20"/>
          <w:u w:val="single"/>
          <w:lang w:eastAsia="en-US"/>
        </w:rPr>
        <w:t>visite</w:t>
      </w:r>
      <w:r>
        <w:rPr>
          <w:rFonts w:ascii="Consolas" w:eastAsiaTheme="minorHAnsi" w:hAnsi="Consolas" w:cs="Consolas"/>
          <w:color w:val="3F5FBF"/>
          <w:sz w:val="20"/>
          <w:szCs w:val="20"/>
          <w:lang w:eastAsia="en-US"/>
        </w:rPr>
        <w:t xml:space="preserve"> pour </w:t>
      </w:r>
      <w:r>
        <w:rPr>
          <w:rFonts w:ascii="Consolas" w:eastAsiaTheme="minorHAnsi" w:hAnsi="Consolas" w:cs="Consolas"/>
          <w:color w:val="3F5FBF"/>
          <w:sz w:val="20"/>
          <w:szCs w:val="20"/>
          <w:u w:val="single"/>
          <w:lang w:eastAsia="en-US"/>
        </w:rPr>
        <w:t>cette</w:t>
      </w:r>
      <w:r>
        <w:rPr>
          <w:rFonts w:ascii="Consolas" w:eastAsiaTheme="minorHAnsi" w:hAnsi="Consolas" w:cs="Consolas"/>
          <w:color w:val="3F5FBF"/>
          <w:sz w:val="20"/>
          <w:szCs w:val="20"/>
          <w:lang w:eastAsia="en-US"/>
        </w:rPr>
        <w:t xml:space="preserve"> 1ère </w:t>
      </w:r>
      <w:r>
        <w:rPr>
          <w:rFonts w:ascii="Consolas" w:eastAsiaTheme="minorHAnsi" w:hAnsi="Consolas" w:cs="Consolas"/>
          <w:color w:val="3F5FBF"/>
          <w:sz w:val="20"/>
          <w:szCs w:val="20"/>
          <w:u w:val="single"/>
          <w:lang w:eastAsia="en-US"/>
        </w:rPr>
        <w:t>organisation</w:t>
      </w:r>
      <w:r>
        <w:rPr>
          <w:rFonts w:ascii="Consolas" w:eastAsiaTheme="minorHAnsi" w:hAnsi="Consolas" w:cs="Consolas"/>
          <w:color w:val="3F5FBF"/>
          <w:sz w:val="20"/>
          <w:szCs w:val="20"/>
          <w:lang w:eastAsia="en-US"/>
        </w:rPr>
        <w:t xml:space="preserve"> ****/</w:t>
      </w:r>
      <w:r>
        <w:rPr>
          <w:rFonts w:ascii="Consolas" w:eastAsiaTheme="minorHAnsi" w:hAnsi="Consolas" w:cs="Consolas"/>
          <w:color w:val="000000"/>
          <w:sz w:val="20"/>
          <w:szCs w:val="20"/>
          <w:lang w:eastAsia="en-US"/>
        </w:rPr>
        <w:t xml:space="preserve">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Visite </w:t>
      </w:r>
      <w:r>
        <w:rPr>
          <w:rFonts w:ascii="Consolas" w:eastAsiaTheme="minorHAnsi" w:hAnsi="Consolas" w:cs="Consolas"/>
          <w:color w:val="6A3E3E"/>
          <w:sz w:val="20"/>
          <w:szCs w:val="20"/>
          <w:lang w:eastAsia="en-US"/>
        </w:rPr>
        <w:t>uneVisite</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Visite( </w:t>
      </w:r>
      <w:r>
        <w:rPr>
          <w:rFonts w:ascii="Consolas" w:eastAsiaTheme="minorHAnsi" w:hAnsi="Consolas" w:cs="Consolas"/>
          <w:color w:val="2A00FF"/>
          <w:sz w:val="20"/>
          <w:szCs w:val="20"/>
          <w:lang w:eastAsia="en-US"/>
        </w:rPr>
        <w:t>"2018-10-11"</w:t>
      </w:r>
      <w:r>
        <w:rPr>
          <w:rFonts w:ascii="Consolas" w:eastAsiaTheme="minorHAnsi" w:hAnsi="Consolas" w:cs="Consolas"/>
          <w:color w:val="000000"/>
          <w:sz w:val="20"/>
          <w:szCs w:val="20"/>
          <w:lang w:eastAsia="en-US"/>
        </w:rPr>
        <w:t>);</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6A3E3E"/>
          <w:sz w:val="20"/>
          <w:szCs w:val="20"/>
          <w:lang w:eastAsia="en-US"/>
        </w:rPr>
        <w:t>uneOrga</w:t>
      </w:r>
      <w:r>
        <w:rPr>
          <w:rFonts w:ascii="Consolas" w:eastAsiaTheme="minorHAnsi" w:hAnsi="Consolas" w:cs="Consolas"/>
          <w:color w:val="000000"/>
          <w:sz w:val="20"/>
          <w:szCs w:val="20"/>
          <w:lang w:eastAsia="en-US"/>
        </w:rPr>
        <w:t>.ajoutVisite(</w:t>
      </w:r>
      <w:r>
        <w:rPr>
          <w:rFonts w:ascii="Consolas" w:eastAsiaTheme="minorHAnsi" w:hAnsi="Consolas" w:cs="Consolas"/>
          <w:color w:val="6A3E3E"/>
          <w:sz w:val="20"/>
          <w:szCs w:val="20"/>
          <w:lang w:eastAsia="en-US"/>
        </w:rPr>
        <w:t>uneVisite</w:t>
      </w:r>
      <w:r>
        <w:rPr>
          <w:rFonts w:ascii="Consolas" w:eastAsiaTheme="minorHAnsi" w:hAnsi="Consolas" w:cs="Consolas"/>
          <w:color w:val="000000"/>
          <w:sz w:val="20"/>
          <w:szCs w:val="20"/>
          <w:lang w:eastAsia="en-US"/>
        </w:rPr>
        <w:t>);</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C0"/>
          <w:sz w:val="20"/>
          <w:szCs w:val="20"/>
          <w:lang w:eastAsia="en-US"/>
        </w:rPr>
        <w:t>uneRegion</w:t>
      </w:r>
      <w:r>
        <w:rPr>
          <w:rFonts w:ascii="Consolas" w:eastAsiaTheme="minorHAnsi" w:hAnsi="Consolas" w:cs="Consolas"/>
          <w:color w:val="000000"/>
          <w:sz w:val="20"/>
          <w:szCs w:val="20"/>
          <w:lang w:eastAsia="en-US"/>
        </w:rPr>
        <w:t>.ajoutOrganisation(</w:t>
      </w:r>
      <w:r>
        <w:rPr>
          <w:rFonts w:ascii="Consolas" w:eastAsiaTheme="minorHAnsi" w:hAnsi="Consolas" w:cs="Consolas"/>
          <w:color w:val="6A3E3E"/>
          <w:sz w:val="20"/>
          <w:szCs w:val="20"/>
          <w:lang w:eastAsia="en-US"/>
        </w:rPr>
        <w:t>uneOrga</w:t>
      </w:r>
      <w:r>
        <w:rPr>
          <w:rFonts w:ascii="Consolas" w:eastAsiaTheme="minorHAnsi" w:hAnsi="Consolas" w:cs="Consolas"/>
          <w:color w:val="000000"/>
          <w:sz w:val="20"/>
          <w:szCs w:val="20"/>
          <w:lang w:eastAsia="en-US"/>
        </w:rPr>
        <w:t>);</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Organisation </w:t>
      </w:r>
      <w:r>
        <w:rPr>
          <w:rFonts w:ascii="Consolas" w:eastAsiaTheme="minorHAnsi" w:hAnsi="Consolas" w:cs="Consolas"/>
          <w:color w:val="6A3E3E"/>
          <w:sz w:val="20"/>
          <w:szCs w:val="20"/>
          <w:lang w:eastAsia="en-US"/>
        </w:rPr>
        <w:t>deuxOrga</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Organisation(</w:t>
      </w:r>
      <w:r>
        <w:rPr>
          <w:rFonts w:ascii="Consolas" w:eastAsiaTheme="minorHAnsi" w:hAnsi="Consolas" w:cs="Consolas"/>
          <w:color w:val="2A00FF"/>
          <w:sz w:val="20"/>
          <w:szCs w:val="20"/>
          <w:lang w:eastAsia="en-US"/>
        </w:rPr>
        <w:t>"MUNIVIE"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"inconnue"</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uneRegion</w:t>
      </w:r>
      <w:r>
        <w:rPr>
          <w:rFonts w:ascii="Consolas" w:eastAsiaTheme="minorHAnsi" w:hAnsi="Consolas" w:cs="Consolas"/>
          <w:color w:val="000000"/>
          <w:sz w:val="20"/>
          <w:szCs w:val="20"/>
          <w:lang w:eastAsia="en-US"/>
        </w:rPr>
        <w:t>)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C0"/>
          <w:sz w:val="20"/>
          <w:szCs w:val="20"/>
          <w:lang w:eastAsia="en-US"/>
        </w:rPr>
        <w:t>uneRegion</w:t>
      </w:r>
      <w:r>
        <w:rPr>
          <w:rFonts w:ascii="Consolas" w:eastAsiaTheme="minorHAnsi" w:hAnsi="Consolas" w:cs="Consolas"/>
          <w:color w:val="000000"/>
          <w:sz w:val="20"/>
          <w:szCs w:val="20"/>
          <w:lang w:eastAsia="en-US"/>
        </w:rPr>
        <w:t>.ajoutOrganisation(</w:t>
      </w:r>
      <w:r>
        <w:rPr>
          <w:rFonts w:ascii="Consolas" w:eastAsiaTheme="minorHAnsi" w:hAnsi="Consolas" w:cs="Consolas"/>
          <w:color w:val="6A3E3E"/>
          <w:sz w:val="20"/>
          <w:szCs w:val="20"/>
          <w:lang w:eastAsia="en-US"/>
        </w:rPr>
        <w:t>deuxOrga</w:t>
      </w:r>
      <w:r>
        <w:rPr>
          <w:rFonts w:ascii="Consolas" w:eastAsiaTheme="minorHAnsi" w:hAnsi="Consolas" w:cs="Consolas"/>
          <w:color w:val="000000"/>
          <w:sz w:val="20"/>
          <w:szCs w:val="20"/>
          <w:lang w:eastAsia="en-US"/>
        </w:rPr>
        <w:t>);</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Organisation </w:t>
      </w:r>
      <w:r>
        <w:rPr>
          <w:rFonts w:ascii="Consolas" w:eastAsiaTheme="minorHAnsi" w:hAnsi="Consolas" w:cs="Consolas"/>
          <w:color w:val="6A3E3E"/>
          <w:sz w:val="20"/>
          <w:szCs w:val="20"/>
          <w:lang w:eastAsia="en-US"/>
        </w:rPr>
        <w:t>troisOrga</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Organisation(</w:t>
      </w:r>
      <w:r>
        <w:rPr>
          <w:rFonts w:ascii="Consolas" w:eastAsiaTheme="minorHAnsi" w:hAnsi="Consolas" w:cs="Consolas"/>
          <w:color w:val="2A00FF"/>
          <w:sz w:val="20"/>
          <w:szCs w:val="20"/>
          <w:lang w:eastAsia="en-US"/>
        </w:rPr>
        <w:t>"Umanis"</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"inconnue"</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uneRegion</w:t>
      </w:r>
      <w:r>
        <w:rPr>
          <w:rFonts w:ascii="Consolas" w:eastAsiaTheme="minorHAnsi" w:hAnsi="Consolas" w:cs="Consolas"/>
          <w:color w:val="000000"/>
          <w:sz w:val="20"/>
          <w:szCs w:val="20"/>
          <w:lang w:eastAsia="en-US"/>
        </w:rPr>
        <w:t>) ;</w:t>
      </w:r>
    </w:p>
    <w:p w:rsidR="007F5FAD" w:rsidRDefault="007F5FAD" w:rsidP="007F5FAD">
      <w:pPr>
        <w:widowControl/>
        <w:suppressAutoHyphens w:val="0"/>
        <w:autoSpaceDN w:val="0"/>
        <w:adjustRightInd w:val="0"/>
        <w:jc w:val="left"/>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C0"/>
          <w:sz w:val="20"/>
          <w:szCs w:val="20"/>
          <w:lang w:eastAsia="en-US"/>
        </w:rPr>
        <w:t>uneRegion</w:t>
      </w:r>
      <w:r>
        <w:rPr>
          <w:rFonts w:ascii="Consolas" w:eastAsiaTheme="minorHAnsi" w:hAnsi="Consolas" w:cs="Consolas"/>
          <w:color w:val="000000"/>
          <w:sz w:val="20"/>
          <w:szCs w:val="20"/>
          <w:lang w:eastAsia="en-US"/>
        </w:rPr>
        <w:t>.ajoutOrganisation(</w:t>
      </w:r>
      <w:r>
        <w:rPr>
          <w:rFonts w:ascii="Consolas" w:eastAsiaTheme="minorHAnsi" w:hAnsi="Consolas" w:cs="Consolas"/>
          <w:color w:val="6A3E3E"/>
          <w:sz w:val="20"/>
          <w:szCs w:val="20"/>
          <w:lang w:eastAsia="en-US"/>
        </w:rPr>
        <w:t>troisOrga</w:t>
      </w:r>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ab/>
      </w:r>
    </w:p>
    <w:p w:rsidR="007F5FAD" w:rsidRDefault="007F5FAD" w:rsidP="007F5FAD">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rsidR="00822210" w:rsidRPr="00093E28" w:rsidRDefault="00822210" w:rsidP="00822210">
      <w:pPr>
        <w:pStyle w:val="Titre1"/>
        <w:widowControl/>
        <w:numPr>
          <w:ilvl w:val="0"/>
          <w:numId w:val="9"/>
        </w:numPr>
        <w:pBdr>
          <w:top w:val="single" w:sz="4" w:space="1" w:color="auto"/>
          <w:left w:val="single" w:sz="4" w:space="4" w:color="auto"/>
          <w:bottom w:val="single" w:sz="4" w:space="1" w:color="auto"/>
          <w:right w:val="single" w:sz="4" w:space="4" w:color="auto"/>
        </w:pBdr>
        <w:suppressAutoHyphens w:val="0"/>
        <w:autoSpaceDE/>
        <w:spacing w:before="120"/>
        <w:ind w:left="357" w:hanging="357"/>
      </w:pPr>
      <w:bookmarkStart w:id="0" w:name="_Toc4442527"/>
      <w:r>
        <w:lastRenderedPageBreak/>
        <w:t>Exemples d’utilisation de tests unitaires</w:t>
      </w:r>
      <w:bookmarkStart w:id="1" w:name="_GoBack"/>
      <w:bookmarkEnd w:id="1"/>
    </w:p>
    <w:bookmarkEnd w:id="0"/>
    <w:p w:rsidR="00822210" w:rsidRPr="0089703E" w:rsidRDefault="00822210" w:rsidP="00822210"/>
    <w:p w:rsidR="00822210" w:rsidRDefault="00822210" w:rsidP="00822210">
      <w:pPr>
        <w:rPr>
          <w:rFonts w:cs="Arial"/>
          <w:b/>
          <w:sz w:val="22"/>
          <w:szCs w:val="22"/>
          <w:u w:val="single"/>
        </w:rPr>
      </w:pPr>
      <w:r w:rsidRPr="00D710F4">
        <w:rPr>
          <w:rFonts w:cs="Arial"/>
          <w:b/>
          <w:sz w:val="22"/>
          <w:szCs w:val="22"/>
          <w:u w:val="single"/>
        </w:rPr>
        <w:t xml:space="preserve">Exemple avec </w:t>
      </w:r>
      <w:r>
        <w:rPr>
          <w:rFonts w:cs="Arial"/>
          <w:b/>
          <w:sz w:val="22"/>
          <w:szCs w:val="22"/>
          <w:u w:val="single"/>
        </w:rPr>
        <w:t>librairie Junit</w:t>
      </w:r>
    </w:p>
    <w:p w:rsidR="00822210" w:rsidRPr="00D710F4" w:rsidRDefault="00822210" w:rsidP="00822210">
      <w:pPr>
        <w:rPr>
          <w:rFonts w:cs="Arial"/>
          <w:b/>
          <w:sz w:val="22"/>
          <w:szCs w:val="22"/>
          <w:u w:val="single"/>
        </w:rPr>
      </w:pPr>
    </w:p>
    <w:p w:rsidR="00822210" w:rsidRPr="00556B09" w:rsidRDefault="00822210" w:rsidP="00822210">
      <w:pPr>
        <w:autoSpaceDN w:val="0"/>
        <w:adjustRightInd w:val="0"/>
        <w:rPr>
          <w:rFonts w:cs="Arial"/>
          <w:sz w:val="22"/>
          <w:szCs w:val="22"/>
        </w:rPr>
      </w:pPr>
      <w:r>
        <w:rPr>
          <w:rFonts w:cs="Arial"/>
          <w:sz w:val="22"/>
          <w:szCs w:val="22"/>
        </w:rPr>
        <w:t>La classe</w:t>
      </w:r>
      <w:r w:rsidRPr="00556B09">
        <w:rPr>
          <w:rFonts w:cs="Arial"/>
          <w:sz w:val="22"/>
          <w:szCs w:val="22"/>
        </w:rPr>
        <w:t xml:space="preserve"> </w:t>
      </w:r>
      <w:r w:rsidRPr="00556B09">
        <w:rPr>
          <w:rFonts w:cs="Arial"/>
          <w:b/>
          <w:sz w:val="22"/>
          <w:szCs w:val="22"/>
        </w:rPr>
        <w:t xml:space="preserve">Assert </w:t>
      </w:r>
      <w:r w:rsidRPr="00556B09">
        <w:rPr>
          <w:rFonts w:cs="Arial"/>
          <w:sz w:val="22"/>
          <w:szCs w:val="22"/>
        </w:rPr>
        <w:t xml:space="preserve">contient différentes méthodes statiques permettant </w:t>
      </w:r>
      <w:r>
        <w:rPr>
          <w:rFonts w:cs="Arial"/>
          <w:sz w:val="22"/>
          <w:szCs w:val="22"/>
        </w:rPr>
        <w:t>de savoir si le test unit</w:t>
      </w:r>
      <w:r w:rsidRPr="00556B09">
        <w:rPr>
          <w:rFonts w:cs="Arial"/>
          <w:sz w:val="22"/>
          <w:szCs w:val="22"/>
        </w:rPr>
        <w:t>a</w:t>
      </w:r>
      <w:r>
        <w:rPr>
          <w:rFonts w:cs="Arial"/>
          <w:sz w:val="22"/>
          <w:szCs w:val="22"/>
        </w:rPr>
        <w:t>ire a réussi ou</w:t>
      </w:r>
      <w:r w:rsidRPr="00556B09">
        <w:rPr>
          <w:rFonts w:cs="Arial"/>
          <w:sz w:val="22"/>
          <w:szCs w:val="22"/>
        </w:rPr>
        <w:t xml:space="preserve"> non. Elle </w:t>
      </w:r>
      <w:r>
        <w:rPr>
          <w:rFonts w:cs="Arial"/>
          <w:sz w:val="22"/>
          <w:szCs w:val="22"/>
        </w:rPr>
        <w:t>contient</w:t>
      </w:r>
      <w:r w:rsidRPr="00556B09">
        <w:rPr>
          <w:rFonts w:cs="Arial"/>
          <w:sz w:val="22"/>
          <w:szCs w:val="22"/>
        </w:rPr>
        <w:t xml:space="preserve"> la méthode </w:t>
      </w:r>
      <w:r>
        <w:rPr>
          <w:rFonts w:cs="Arial"/>
          <w:b/>
          <w:i/>
          <w:sz w:val="22"/>
          <w:szCs w:val="22"/>
        </w:rPr>
        <w:t>assertEquals</w:t>
      </w:r>
      <w:r w:rsidRPr="00556B09">
        <w:rPr>
          <w:rFonts w:cs="Arial"/>
          <w:sz w:val="22"/>
          <w:szCs w:val="22"/>
        </w:rPr>
        <w:t xml:space="preserve"> </w:t>
      </w:r>
      <w:r>
        <w:rPr>
          <w:rFonts w:cs="Arial"/>
          <w:sz w:val="22"/>
          <w:szCs w:val="22"/>
        </w:rPr>
        <w:t>dont voici la signature</w:t>
      </w:r>
      <w:r w:rsidRPr="00556B09">
        <w:rPr>
          <w:rFonts w:cs="Arial"/>
          <w:sz w:val="22"/>
          <w:szCs w:val="22"/>
        </w:rPr>
        <w:t xml:space="preserve"> : </w:t>
      </w:r>
    </w:p>
    <w:p w:rsidR="00822210" w:rsidRPr="008F44E5" w:rsidRDefault="00822210" w:rsidP="00822210">
      <w:pPr>
        <w:rPr>
          <w:rFonts w:cs="Arial"/>
          <w:sz w:val="12"/>
        </w:rPr>
      </w:pPr>
    </w:p>
    <w:p w:rsidR="00822210" w:rsidRPr="00822210" w:rsidRDefault="00822210" w:rsidP="00822210">
      <w:pPr>
        <w:pStyle w:val="PrformatHTML"/>
        <w:rPr>
          <w:color w:val="000000"/>
        </w:rPr>
      </w:pPr>
      <w:r w:rsidRPr="00822210">
        <w:rPr>
          <w:color w:val="000000"/>
        </w:rPr>
        <w:t xml:space="preserve">public static void </w:t>
      </w:r>
      <w:r w:rsidRPr="00822210">
        <w:rPr>
          <w:b/>
          <w:bCs/>
          <w:color w:val="000000"/>
        </w:rPr>
        <w:t>assertEquals</w:t>
      </w:r>
      <w:r w:rsidRPr="00822210">
        <w:rPr>
          <w:color w:val="000000"/>
        </w:rPr>
        <w:t>(</w:t>
      </w:r>
      <w:hyperlink r:id="rId11" w:tooltip="class or interface in java.lang" w:history="1">
        <w:r w:rsidRPr="00822210">
          <w:rPr>
            <w:rStyle w:val="Lienhypertexte"/>
            <w:color w:val="03A35D"/>
          </w:rPr>
          <w:t>String</w:t>
        </w:r>
      </w:hyperlink>
      <w:r w:rsidRPr="00822210">
        <w:rPr>
          <w:color w:val="000000"/>
        </w:rPr>
        <w:t> message,</w:t>
      </w:r>
    </w:p>
    <w:p w:rsidR="00822210" w:rsidRDefault="00822210" w:rsidP="00822210">
      <w:pPr>
        <w:pStyle w:val="PrformatHTML"/>
        <w:rPr>
          <w:color w:val="000000"/>
        </w:rPr>
      </w:pPr>
      <w:r w:rsidRPr="00822210">
        <w:rPr>
          <w:color w:val="000000"/>
        </w:rPr>
        <w:t xml:space="preserve">                                </w:t>
      </w:r>
      <w:r>
        <w:rPr>
          <w:color w:val="000000"/>
        </w:rPr>
        <w:t>long expected,</w:t>
      </w:r>
    </w:p>
    <w:p w:rsidR="00822210" w:rsidRDefault="00822210" w:rsidP="00822210">
      <w:pPr>
        <w:pStyle w:val="PrformatHTML"/>
        <w:rPr>
          <w:color w:val="000000"/>
        </w:rPr>
      </w:pPr>
      <w:r>
        <w:rPr>
          <w:color w:val="000000"/>
        </w:rPr>
        <w:t xml:space="preserve">                                long actual)</w:t>
      </w:r>
    </w:p>
    <w:p w:rsidR="00822210" w:rsidRPr="00504424" w:rsidRDefault="00822210" w:rsidP="00822210">
      <w:pPr>
        <w:rPr>
          <w:rFonts w:cs="Arial"/>
          <w:sz w:val="22"/>
        </w:rPr>
      </w:pPr>
    </w:p>
    <w:p w:rsidR="00822210" w:rsidRPr="00504424" w:rsidRDefault="00822210" w:rsidP="00822210">
      <w:pPr>
        <w:rPr>
          <w:rFonts w:cs="Arial"/>
          <w:sz w:val="22"/>
        </w:rPr>
      </w:pPr>
    </w:p>
    <w:p w:rsidR="00822210" w:rsidRDefault="00822210" w:rsidP="00822210">
      <w:pPr>
        <w:rPr>
          <w:rFonts w:cs="Arial"/>
          <w:sz w:val="22"/>
        </w:rPr>
      </w:pPr>
    </w:p>
    <w:p w:rsidR="00822210" w:rsidRDefault="00822210" w:rsidP="00822210">
      <w:pPr>
        <w:rPr>
          <w:rFonts w:cs="Arial"/>
          <w:sz w:val="22"/>
        </w:rPr>
      </w:pPr>
      <w:r w:rsidRPr="008F44E5">
        <w:rPr>
          <w:rFonts w:cs="Arial"/>
          <w:sz w:val="22"/>
        </w:rPr>
        <w:t>message</w:t>
      </w:r>
      <w:r>
        <w:rPr>
          <w:rFonts w:cs="Arial"/>
          <w:sz w:val="22"/>
        </w:rPr>
        <w:t xml:space="preserve"> : </w:t>
      </w:r>
      <w:r w:rsidRPr="008F44E5">
        <w:rPr>
          <w:rFonts w:cs="Arial"/>
          <w:sz w:val="22"/>
        </w:rPr>
        <w:t>message à afficher si l'assertion échoue</w:t>
      </w:r>
      <w:r>
        <w:rPr>
          <w:rFonts w:cs="Arial"/>
          <w:sz w:val="22"/>
        </w:rPr>
        <w:t xml:space="preserve">, c'est-à-dire lorsque </w:t>
      </w:r>
      <w:r w:rsidRPr="008F44E5">
        <w:rPr>
          <w:rFonts w:cs="Arial"/>
          <w:sz w:val="22"/>
        </w:rPr>
        <w:t>la valeur attendue est différente de la valeur obtenue.</w:t>
      </w:r>
    </w:p>
    <w:p w:rsidR="00822210" w:rsidRDefault="00822210" w:rsidP="00822210">
      <w:pPr>
        <w:rPr>
          <w:rFonts w:cs="Arial"/>
          <w:sz w:val="22"/>
        </w:rPr>
      </w:pPr>
    </w:p>
    <w:p w:rsidR="00822210" w:rsidRPr="008F44E5" w:rsidRDefault="00822210" w:rsidP="00822210">
      <w:pPr>
        <w:rPr>
          <w:rFonts w:cs="Arial"/>
          <w:sz w:val="22"/>
        </w:rPr>
      </w:pPr>
      <w:r w:rsidRPr="008F44E5">
        <w:rPr>
          <w:rFonts w:cs="Arial"/>
          <w:sz w:val="22"/>
        </w:rPr>
        <w:t>expected</w:t>
      </w:r>
      <w:r>
        <w:rPr>
          <w:rFonts w:cs="Arial"/>
          <w:sz w:val="22"/>
        </w:rPr>
        <w:t xml:space="preserve"> : </w:t>
      </w:r>
      <w:r w:rsidRPr="008F44E5">
        <w:rPr>
          <w:rFonts w:cs="Arial"/>
          <w:sz w:val="22"/>
        </w:rPr>
        <w:t>valeur de type doub</w:t>
      </w:r>
      <w:r>
        <w:rPr>
          <w:rFonts w:cs="Arial"/>
          <w:sz w:val="22"/>
        </w:rPr>
        <w:t>le contenant la valeur attendue</w:t>
      </w:r>
    </w:p>
    <w:p w:rsidR="00822210" w:rsidRPr="008F44E5" w:rsidRDefault="00822210" w:rsidP="00822210">
      <w:pPr>
        <w:rPr>
          <w:rFonts w:cs="Arial"/>
          <w:sz w:val="22"/>
        </w:rPr>
      </w:pPr>
      <w:r w:rsidRPr="008F44E5">
        <w:rPr>
          <w:rFonts w:cs="Arial"/>
          <w:sz w:val="22"/>
        </w:rPr>
        <w:t>actual</w:t>
      </w:r>
      <w:r>
        <w:rPr>
          <w:rFonts w:cs="Arial"/>
          <w:sz w:val="22"/>
        </w:rPr>
        <w:t xml:space="preserve"> : </w:t>
      </w:r>
      <w:r w:rsidRPr="008F44E5">
        <w:rPr>
          <w:rFonts w:cs="Arial"/>
          <w:sz w:val="22"/>
        </w:rPr>
        <w:t>valeur de type doub</w:t>
      </w:r>
      <w:r>
        <w:rPr>
          <w:rFonts w:cs="Arial"/>
          <w:sz w:val="22"/>
        </w:rPr>
        <w:t xml:space="preserve">le </w:t>
      </w:r>
      <w:r w:rsidRPr="008F44E5">
        <w:rPr>
          <w:rFonts w:cs="Arial"/>
          <w:sz w:val="22"/>
        </w:rPr>
        <w:t xml:space="preserve">contenant la valeur obtenue </w:t>
      </w:r>
    </w:p>
    <w:p w:rsidR="00822210" w:rsidRDefault="00822210" w:rsidP="00822210">
      <w:pPr>
        <w:rPr>
          <w:rFonts w:cs="Arial"/>
          <w:sz w:val="22"/>
        </w:rPr>
      </w:pPr>
    </w:p>
    <w:p w:rsidR="00822210" w:rsidRDefault="00822210" w:rsidP="00822210">
      <w:pPr>
        <w:rPr>
          <w:rFonts w:cs="Arial"/>
          <w:sz w:val="22"/>
        </w:rPr>
      </w:pPr>
      <w:r>
        <w:rPr>
          <w:rFonts w:cs="Arial"/>
          <w:sz w:val="22"/>
        </w:rPr>
        <w:tab/>
        <w:t>Exemple : assertEquals(« test KO »,val1,val2) ;</w:t>
      </w:r>
    </w:p>
    <w:p w:rsidR="00822210" w:rsidRDefault="00822210" w:rsidP="00822210">
      <w:pPr>
        <w:rPr>
          <w:rFonts w:cs="Arial"/>
          <w:sz w:val="22"/>
          <w:szCs w:val="22"/>
        </w:rPr>
      </w:pPr>
    </w:p>
    <w:p w:rsidR="00822210" w:rsidRDefault="00822210" w:rsidP="00822210">
      <w:pPr>
        <w:rPr>
          <w:rFonts w:cs="Arial"/>
          <w:sz w:val="22"/>
          <w:szCs w:val="22"/>
        </w:rPr>
      </w:pPr>
    </w:p>
    <w:p w:rsidR="00822210" w:rsidRDefault="00822210" w:rsidP="00822210">
      <w:pPr>
        <w:rPr>
          <w:rFonts w:cs="Arial"/>
          <w:sz w:val="22"/>
          <w:szCs w:val="22"/>
        </w:rPr>
      </w:pPr>
    </w:p>
    <w:p w:rsidR="00822210" w:rsidRDefault="00822210" w:rsidP="00822210">
      <w:pPr>
        <w:rPr>
          <w:rFonts w:cs="Arial"/>
          <w:b/>
          <w:sz w:val="22"/>
          <w:szCs w:val="22"/>
          <w:u w:val="single"/>
        </w:rPr>
      </w:pPr>
      <w:r w:rsidRPr="00D710F4">
        <w:rPr>
          <w:rFonts w:cs="Arial"/>
          <w:b/>
          <w:sz w:val="22"/>
          <w:szCs w:val="22"/>
          <w:u w:val="single"/>
        </w:rPr>
        <w:t xml:space="preserve">Exemple avec </w:t>
      </w:r>
      <w:r>
        <w:rPr>
          <w:rFonts w:cs="Arial"/>
          <w:b/>
          <w:sz w:val="22"/>
          <w:szCs w:val="22"/>
          <w:u w:val="single"/>
        </w:rPr>
        <w:t>librairie Hamcrest</w:t>
      </w:r>
    </w:p>
    <w:p w:rsidR="00822210" w:rsidRDefault="00822210" w:rsidP="00822210">
      <w:pPr>
        <w:rPr>
          <w:rFonts w:cs="Arial"/>
          <w:b/>
          <w:sz w:val="22"/>
          <w:szCs w:val="22"/>
          <w:u w:val="single"/>
        </w:rPr>
      </w:pPr>
    </w:p>
    <w:p w:rsidR="00822210" w:rsidRDefault="00822210" w:rsidP="00822210">
      <w:pPr>
        <w:rPr>
          <w:rFonts w:cs="Arial"/>
          <w:sz w:val="22"/>
          <w:szCs w:val="22"/>
        </w:rPr>
      </w:pPr>
      <w:r>
        <w:rPr>
          <w:rFonts w:cs="Arial"/>
          <w:sz w:val="22"/>
          <w:szCs w:val="22"/>
        </w:rPr>
        <w:t>La librairie Hamcrest étend le principe des assertions en utilisant des Matchers.</w:t>
      </w:r>
    </w:p>
    <w:p w:rsidR="00822210" w:rsidRDefault="00822210" w:rsidP="00822210">
      <w:pPr>
        <w:rPr>
          <w:rFonts w:cs="Arial"/>
          <w:sz w:val="22"/>
          <w:szCs w:val="22"/>
        </w:rPr>
      </w:pPr>
    </w:p>
    <w:p w:rsidR="00822210" w:rsidRPr="001D701B" w:rsidRDefault="00822210" w:rsidP="00822210">
      <w:pPr>
        <w:rPr>
          <w:rFonts w:ascii="Courier New" w:hAnsi="Courier New" w:cs="Courier New"/>
          <w:b/>
          <w:bCs/>
          <w:color w:val="000000"/>
          <w:sz w:val="20"/>
          <w:szCs w:val="20"/>
          <w:lang w:eastAsia="fr-FR"/>
        </w:rPr>
      </w:pPr>
      <w:r>
        <w:rPr>
          <w:rFonts w:cs="Arial"/>
          <w:sz w:val="22"/>
          <w:szCs w:val="22"/>
        </w:rPr>
        <w:t xml:space="preserve">La syntaxe est : </w:t>
      </w:r>
      <w:r w:rsidRPr="001D701B">
        <w:rPr>
          <w:rFonts w:ascii="Courier New" w:hAnsi="Courier New" w:cs="Courier New"/>
          <w:b/>
          <w:bCs/>
          <w:color w:val="000000"/>
          <w:sz w:val="20"/>
          <w:szCs w:val="20"/>
          <w:lang w:eastAsia="fr-FR"/>
        </w:rPr>
        <w:t>assertThat(</w:t>
      </w:r>
      <w:r>
        <w:rPr>
          <w:rFonts w:ascii="Courier New" w:hAnsi="Courier New" w:cs="Courier New"/>
          <w:b/>
          <w:bCs/>
          <w:color w:val="000000"/>
          <w:sz w:val="20"/>
          <w:szCs w:val="20"/>
          <w:lang w:eastAsia="fr-FR"/>
        </w:rPr>
        <w:t xml:space="preserve">message, </w:t>
      </w:r>
      <w:r w:rsidRPr="001D701B">
        <w:rPr>
          <w:rFonts w:ascii="Courier New" w:hAnsi="Courier New" w:cs="Courier New"/>
          <w:b/>
          <w:bCs/>
          <w:color w:val="000000"/>
          <w:sz w:val="20"/>
          <w:szCs w:val="20"/>
          <w:lang w:eastAsia="fr-FR"/>
        </w:rPr>
        <w:t>actual,</w:t>
      </w:r>
      <w:r>
        <w:rPr>
          <w:rFonts w:ascii="Courier New" w:hAnsi="Courier New" w:cs="Courier New"/>
          <w:b/>
          <w:bCs/>
          <w:color w:val="000000"/>
          <w:sz w:val="20"/>
          <w:szCs w:val="20"/>
          <w:lang w:eastAsia="fr-FR"/>
        </w:rPr>
        <w:t xml:space="preserve"> </w:t>
      </w:r>
      <w:r w:rsidRPr="001D701B">
        <w:rPr>
          <w:rFonts w:ascii="Courier New" w:hAnsi="Courier New" w:cs="Courier New"/>
          <w:b/>
          <w:bCs/>
          <w:color w:val="000000"/>
          <w:sz w:val="20"/>
          <w:szCs w:val="20"/>
          <w:lang w:eastAsia="fr-FR"/>
        </w:rPr>
        <w:t>matcher)</w:t>
      </w:r>
    </w:p>
    <w:p w:rsidR="00822210" w:rsidRDefault="00822210" w:rsidP="00822210">
      <w:pPr>
        <w:rPr>
          <w:rFonts w:cs="Arial"/>
          <w:sz w:val="22"/>
          <w:szCs w:val="22"/>
        </w:rPr>
      </w:pPr>
    </w:p>
    <w:p w:rsidR="00822210" w:rsidRPr="00314073" w:rsidRDefault="00822210" w:rsidP="00822210">
      <w:pPr>
        <w:rPr>
          <w:rFonts w:cs="Arial"/>
          <w:sz w:val="22"/>
          <w:szCs w:val="22"/>
        </w:rPr>
      </w:pPr>
    </w:p>
    <w:p w:rsidR="00822210" w:rsidRDefault="00822210" w:rsidP="00822210">
      <w:pPr>
        <w:rPr>
          <w:rFonts w:cs="Arial"/>
          <w:sz w:val="22"/>
          <w:szCs w:val="22"/>
        </w:rPr>
      </w:pPr>
      <w:r>
        <w:rPr>
          <w:rFonts w:cs="Arial"/>
          <w:sz w:val="22"/>
          <w:szCs w:val="22"/>
        </w:rPr>
        <w:t>Exemples :</w:t>
      </w:r>
    </w:p>
    <w:p w:rsidR="00822210" w:rsidRDefault="00822210" w:rsidP="00822210">
      <w:pPr>
        <w:suppressAutoHyphens w:val="0"/>
        <w:autoSpaceDN w:val="0"/>
        <w:adjustRightInd w:val="0"/>
        <w:rPr>
          <w:rFonts w:ascii="Consolas" w:eastAsiaTheme="minorHAnsi" w:hAnsi="Consolas" w:cs="Consolas"/>
          <w:sz w:val="20"/>
          <w:szCs w:val="20"/>
          <w:lang w:eastAsia="en-US"/>
        </w:rPr>
      </w:pPr>
      <w:r w:rsidRPr="001D701B">
        <w:rPr>
          <w:rFonts w:ascii="Consolas" w:eastAsiaTheme="minorHAnsi" w:hAnsi="Consolas" w:cs="Consolas"/>
          <w:color w:val="000000"/>
          <w:sz w:val="20"/>
          <w:szCs w:val="20"/>
          <w:lang w:eastAsia="en-US"/>
        </w:rPr>
        <w:tab/>
      </w:r>
      <w:r w:rsidRPr="001D701B">
        <w:rPr>
          <w:rFonts w:ascii="Consolas" w:eastAsiaTheme="minorHAnsi" w:hAnsi="Consolas" w:cs="Consolas"/>
          <w:color w:val="000000"/>
          <w:sz w:val="20"/>
          <w:szCs w:val="20"/>
          <w:lang w:eastAsia="en-US"/>
        </w:rPr>
        <w:tab/>
      </w:r>
      <w:r w:rsidRPr="001D701B">
        <w:rPr>
          <w:rFonts w:ascii="Consolas" w:eastAsiaTheme="minorHAnsi" w:hAnsi="Consolas" w:cs="Consolas"/>
          <w:i/>
          <w:iCs/>
          <w:color w:val="000000"/>
          <w:sz w:val="20"/>
          <w:szCs w:val="20"/>
          <w:lang w:eastAsia="en-US"/>
        </w:rPr>
        <w:t>assertThat</w:t>
      </w:r>
      <w:r w:rsidRPr="001D701B">
        <w:rPr>
          <w:rFonts w:ascii="Consolas" w:eastAsiaTheme="minorHAnsi" w:hAnsi="Consolas" w:cs="Consolas"/>
          <w:color w:val="000000"/>
          <w:sz w:val="20"/>
          <w:szCs w:val="20"/>
          <w:lang w:eastAsia="en-US"/>
        </w:rPr>
        <w:t xml:space="preserve">(2, </w:t>
      </w:r>
      <w:r w:rsidRPr="001D701B">
        <w:rPr>
          <w:rFonts w:ascii="Consolas" w:eastAsiaTheme="minorHAnsi" w:hAnsi="Consolas" w:cs="Consolas"/>
          <w:i/>
          <w:iCs/>
          <w:color w:val="000000"/>
          <w:sz w:val="20"/>
          <w:szCs w:val="20"/>
          <w:lang w:eastAsia="en-US"/>
        </w:rPr>
        <w:t>is</w:t>
      </w:r>
      <w:r w:rsidRPr="001D701B">
        <w:rPr>
          <w:rFonts w:ascii="Consolas" w:eastAsiaTheme="minorHAnsi" w:hAnsi="Consolas" w:cs="Consolas"/>
          <w:color w:val="000000"/>
          <w:sz w:val="20"/>
          <w:szCs w:val="20"/>
          <w:lang w:eastAsia="en-US"/>
        </w:rPr>
        <w:t>(</w:t>
      </w:r>
      <w:r w:rsidRPr="001D701B">
        <w:rPr>
          <w:rFonts w:ascii="Consolas" w:eastAsiaTheme="minorHAnsi" w:hAnsi="Consolas" w:cs="Consolas"/>
          <w:i/>
          <w:iCs/>
          <w:color w:val="000000"/>
          <w:sz w:val="20"/>
          <w:szCs w:val="20"/>
          <w:lang w:eastAsia="en-US"/>
        </w:rPr>
        <w:t>equalTo</w:t>
      </w:r>
      <w:r w:rsidRPr="001D701B">
        <w:rPr>
          <w:rFonts w:ascii="Consolas" w:eastAsiaTheme="minorHAnsi" w:hAnsi="Consolas" w:cs="Consolas"/>
          <w:color w:val="000000"/>
          <w:sz w:val="20"/>
          <w:szCs w:val="20"/>
          <w:lang w:eastAsia="en-US"/>
        </w:rPr>
        <w:t>(2)));</w:t>
      </w:r>
    </w:p>
    <w:p w:rsidR="00822210" w:rsidRDefault="00822210" w:rsidP="00822210">
      <w:pPr>
        <w:rPr>
          <w:rFonts w:cs="Arial"/>
          <w:sz w:val="22"/>
          <w:szCs w:val="22"/>
        </w:rPr>
      </w:pPr>
    </w:p>
    <w:p w:rsidR="00822210" w:rsidRDefault="00822210" w:rsidP="00822210">
      <w:pPr>
        <w:rPr>
          <w:rFonts w:cs="Arial"/>
          <w:sz w:val="22"/>
          <w:szCs w:val="22"/>
        </w:rPr>
      </w:pPr>
      <w:r>
        <w:rPr>
          <w:rFonts w:cs="Arial"/>
          <w:sz w:val="22"/>
          <w:szCs w:val="22"/>
        </w:rPr>
        <w:t>Pour des collections :</w:t>
      </w:r>
    </w:p>
    <w:p w:rsidR="00822210" w:rsidRDefault="00822210" w:rsidP="00822210">
      <w:pPr>
        <w:rPr>
          <w:rFonts w:cs="Arial"/>
          <w:sz w:val="22"/>
          <w:szCs w:val="22"/>
        </w:rPr>
      </w:pPr>
    </w:p>
    <w:p w:rsidR="00822210" w:rsidRPr="00822210" w:rsidRDefault="00822210" w:rsidP="00822210">
      <w:pPr>
        <w:suppressAutoHyphens w:val="0"/>
        <w:autoSpaceDN w:val="0"/>
        <w:adjustRightInd w:val="0"/>
        <w:rPr>
          <w:rFonts w:ascii="Consolas" w:eastAsiaTheme="minorHAnsi" w:hAnsi="Consolas" w:cs="Consolas"/>
          <w:sz w:val="20"/>
          <w:szCs w:val="20"/>
          <w:lang w:eastAsia="en-US"/>
        </w:rPr>
      </w:pPr>
      <w:r w:rsidRPr="00822210">
        <w:rPr>
          <w:rFonts w:ascii="Consolas" w:eastAsiaTheme="minorHAnsi" w:hAnsi="Consolas" w:cs="Consolas"/>
          <w:color w:val="000000"/>
          <w:sz w:val="20"/>
          <w:szCs w:val="20"/>
          <w:lang w:eastAsia="en-US"/>
        </w:rPr>
        <w:t xml:space="preserve">      </w:t>
      </w:r>
      <w:r w:rsidRPr="00822210">
        <w:rPr>
          <w:rFonts w:ascii="Consolas" w:eastAsiaTheme="minorHAnsi" w:hAnsi="Consolas" w:cs="Consolas"/>
          <w:i/>
          <w:iCs/>
          <w:color w:val="000000"/>
          <w:sz w:val="20"/>
          <w:szCs w:val="20"/>
          <w:lang w:eastAsia="en-US"/>
        </w:rPr>
        <w:t>assertThat</w:t>
      </w:r>
      <w:r w:rsidRPr="00822210">
        <w:rPr>
          <w:rFonts w:ascii="Consolas" w:eastAsiaTheme="minorHAnsi" w:hAnsi="Consolas" w:cs="Consolas"/>
          <w:color w:val="000000"/>
          <w:sz w:val="20"/>
          <w:szCs w:val="20"/>
          <w:lang w:eastAsia="en-US"/>
        </w:rPr>
        <w:t>(</w:t>
      </w:r>
      <w:r w:rsidRPr="00822210">
        <w:rPr>
          <w:rFonts w:ascii="Consolas" w:eastAsiaTheme="minorHAnsi" w:hAnsi="Consolas" w:cs="Consolas"/>
          <w:color w:val="0000C0"/>
          <w:sz w:val="20"/>
          <w:szCs w:val="20"/>
          <w:lang w:eastAsia="en-US"/>
        </w:rPr>
        <w:t>listeDiplomes</w:t>
      </w:r>
      <w:r w:rsidRPr="00822210">
        <w:rPr>
          <w:rFonts w:ascii="Consolas" w:eastAsiaTheme="minorHAnsi" w:hAnsi="Consolas" w:cs="Consolas"/>
          <w:color w:val="000000"/>
          <w:sz w:val="20"/>
          <w:szCs w:val="20"/>
          <w:lang w:eastAsia="en-US"/>
        </w:rPr>
        <w:t xml:space="preserve">, </w:t>
      </w:r>
      <w:r w:rsidRPr="00822210">
        <w:rPr>
          <w:rFonts w:ascii="Consolas" w:eastAsiaTheme="minorHAnsi" w:hAnsi="Consolas" w:cs="Consolas"/>
          <w:i/>
          <w:iCs/>
          <w:color w:val="000000"/>
          <w:sz w:val="20"/>
          <w:szCs w:val="20"/>
          <w:lang w:eastAsia="en-US"/>
        </w:rPr>
        <w:t>hasItems</w:t>
      </w:r>
      <w:r w:rsidRPr="00822210">
        <w:rPr>
          <w:rFonts w:ascii="Consolas" w:eastAsiaTheme="minorHAnsi" w:hAnsi="Consolas" w:cs="Consolas"/>
          <w:color w:val="000000"/>
          <w:sz w:val="20"/>
          <w:szCs w:val="20"/>
          <w:lang w:eastAsia="en-US"/>
        </w:rPr>
        <w:t>(</w:t>
      </w:r>
      <w:r w:rsidRPr="00822210">
        <w:rPr>
          <w:rFonts w:ascii="Consolas" w:eastAsiaTheme="minorHAnsi" w:hAnsi="Consolas" w:cs="Consolas"/>
          <w:color w:val="6A3E3E"/>
          <w:sz w:val="20"/>
          <w:szCs w:val="20"/>
          <w:lang w:eastAsia="en-US"/>
        </w:rPr>
        <w:t>etudiantEncSlam,etudiantEncSisr</w:t>
      </w:r>
      <w:r w:rsidRPr="00822210">
        <w:rPr>
          <w:rFonts w:ascii="Consolas" w:eastAsiaTheme="minorHAnsi" w:hAnsi="Consolas" w:cs="Consolas"/>
          <w:color w:val="000000"/>
          <w:sz w:val="20"/>
          <w:szCs w:val="20"/>
          <w:lang w:eastAsia="en-US"/>
        </w:rPr>
        <w:t>));</w:t>
      </w:r>
    </w:p>
    <w:p w:rsidR="00822210" w:rsidRPr="00822210" w:rsidRDefault="00822210" w:rsidP="00822210">
      <w:pPr>
        <w:rPr>
          <w:rFonts w:cs="Arial"/>
          <w:sz w:val="22"/>
          <w:szCs w:val="22"/>
        </w:rPr>
      </w:pPr>
    </w:p>
    <w:p w:rsidR="00822210" w:rsidRDefault="00822210" w:rsidP="00822210">
      <w:pPr>
        <w:rPr>
          <w:rFonts w:ascii="Consolas" w:eastAsiaTheme="minorHAnsi" w:hAnsi="Consolas" w:cs="Consolas"/>
          <w:color w:val="6A3E3E"/>
          <w:sz w:val="20"/>
          <w:szCs w:val="20"/>
          <w:lang w:eastAsia="en-US"/>
        </w:rPr>
      </w:pPr>
      <w:r w:rsidRPr="001D701B">
        <w:rPr>
          <w:rFonts w:cs="Arial"/>
          <w:sz w:val="22"/>
          <w:szCs w:val="22"/>
        </w:rPr>
        <w:t xml:space="preserve">Vérifie si la collection listeDiplomes contient les items </w:t>
      </w:r>
      <w:r w:rsidRPr="001D701B">
        <w:rPr>
          <w:rFonts w:ascii="Consolas" w:eastAsiaTheme="minorHAnsi" w:hAnsi="Consolas" w:cs="Consolas"/>
          <w:color w:val="6A3E3E"/>
          <w:sz w:val="20"/>
          <w:szCs w:val="20"/>
          <w:lang w:eastAsia="en-US"/>
        </w:rPr>
        <w:t>etudiantEncSlam</w:t>
      </w:r>
      <w:r>
        <w:rPr>
          <w:rFonts w:ascii="Consolas" w:eastAsiaTheme="minorHAnsi" w:hAnsi="Consolas" w:cs="Consolas"/>
          <w:color w:val="6A3E3E"/>
          <w:sz w:val="20"/>
          <w:szCs w:val="20"/>
          <w:lang w:eastAsia="en-US"/>
        </w:rPr>
        <w:t xml:space="preserve"> </w:t>
      </w:r>
      <w:r>
        <w:rPr>
          <w:rFonts w:cs="Arial"/>
          <w:sz w:val="22"/>
          <w:szCs w:val="22"/>
        </w:rPr>
        <w:t xml:space="preserve">et </w:t>
      </w:r>
      <w:r w:rsidRPr="001D701B">
        <w:rPr>
          <w:rFonts w:ascii="Consolas" w:eastAsiaTheme="minorHAnsi" w:hAnsi="Consolas" w:cs="Consolas"/>
          <w:color w:val="6A3E3E"/>
          <w:sz w:val="20"/>
          <w:szCs w:val="20"/>
          <w:lang w:eastAsia="en-US"/>
        </w:rPr>
        <w:t>etudiantEncSisr</w:t>
      </w:r>
    </w:p>
    <w:p w:rsidR="00822210" w:rsidRDefault="00822210" w:rsidP="00822210">
      <w:pPr>
        <w:rPr>
          <w:rFonts w:ascii="Consolas" w:eastAsiaTheme="minorHAnsi" w:hAnsi="Consolas" w:cs="Consolas"/>
          <w:color w:val="6A3E3E"/>
          <w:sz w:val="20"/>
          <w:szCs w:val="20"/>
          <w:lang w:eastAsia="en-US"/>
        </w:rPr>
      </w:pPr>
    </w:p>
    <w:p w:rsidR="00822210" w:rsidRPr="00B5703C" w:rsidRDefault="00822210" w:rsidP="00822210">
      <w:pPr>
        <w:suppressAutoHyphens w:val="0"/>
        <w:autoSpaceDN w:val="0"/>
        <w:adjustRightInd w:val="0"/>
        <w:ind w:firstLine="709"/>
        <w:rPr>
          <w:rFonts w:ascii="Consolas" w:eastAsiaTheme="minorHAnsi" w:hAnsi="Consolas" w:cs="Consolas"/>
          <w:sz w:val="20"/>
          <w:szCs w:val="20"/>
          <w:lang w:eastAsia="en-US"/>
        </w:rPr>
      </w:pPr>
      <w:r w:rsidRPr="00B5703C">
        <w:rPr>
          <w:rFonts w:ascii="Consolas" w:eastAsiaTheme="minorHAnsi" w:hAnsi="Consolas" w:cs="Consolas"/>
          <w:i/>
          <w:iCs/>
          <w:color w:val="000000"/>
          <w:sz w:val="20"/>
          <w:szCs w:val="20"/>
          <w:lang w:eastAsia="en-US"/>
        </w:rPr>
        <w:t>assertThat</w:t>
      </w:r>
      <w:r w:rsidRPr="00B5703C">
        <w:rPr>
          <w:rFonts w:ascii="Consolas" w:eastAsiaTheme="minorHAnsi" w:hAnsi="Consolas" w:cs="Consolas"/>
          <w:color w:val="000000"/>
          <w:sz w:val="20"/>
          <w:szCs w:val="20"/>
          <w:lang w:eastAsia="en-US"/>
        </w:rPr>
        <w:t>(</w:t>
      </w:r>
      <w:r w:rsidRPr="00B5703C">
        <w:rPr>
          <w:rFonts w:ascii="Consolas" w:eastAsiaTheme="minorHAnsi" w:hAnsi="Consolas" w:cs="Consolas"/>
          <w:color w:val="0000C0"/>
          <w:sz w:val="20"/>
          <w:szCs w:val="20"/>
          <w:lang w:eastAsia="en-US"/>
        </w:rPr>
        <w:t>listeDiplomes</w:t>
      </w:r>
      <w:r w:rsidRPr="00B5703C">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not(</w:t>
      </w:r>
      <w:r w:rsidRPr="00B5703C">
        <w:rPr>
          <w:rFonts w:ascii="Consolas" w:eastAsiaTheme="minorHAnsi" w:hAnsi="Consolas" w:cs="Consolas"/>
          <w:i/>
          <w:iCs/>
          <w:color w:val="000000"/>
          <w:sz w:val="20"/>
          <w:szCs w:val="20"/>
          <w:lang w:eastAsia="en-US"/>
        </w:rPr>
        <w:t>hasItems</w:t>
      </w:r>
      <w:r w:rsidRPr="00B5703C">
        <w:rPr>
          <w:rFonts w:ascii="Consolas" w:eastAsiaTheme="minorHAnsi" w:hAnsi="Consolas" w:cs="Consolas"/>
          <w:color w:val="000000"/>
          <w:sz w:val="20"/>
          <w:szCs w:val="20"/>
          <w:lang w:eastAsia="en-US"/>
        </w:rPr>
        <w:t>(</w:t>
      </w:r>
      <w:r w:rsidRPr="00B5703C">
        <w:rPr>
          <w:rFonts w:ascii="Consolas" w:eastAsiaTheme="minorHAnsi" w:hAnsi="Consolas" w:cs="Consolas"/>
          <w:color w:val="6A3E3E"/>
          <w:sz w:val="20"/>
          <w:szCs w:val="20"/>
          <w:lang w:eastAsia="en-US"/>
        </w:rPr>
        <w:t>etudiantEncSlam,etudiantEncSisr</w:t>
      </w:r>
      <w:r w:rsidRPr="00B5703C">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w:t>
      </w:r>
      <w:r w:rsidRPr="00B5703C">
        <w:rPr>
          <w:rFonts w:ascii="Consolas" w:eastAsiaTheme="minorHAnsi" w:hAnsi="Consolas" w:cs="Consolas"/>
          <w:color w:val="000000"/>
          <w:sz w:val="20"/>
          <w:szCs w:val="20"/>
          <w:lang w:eastAsia="en-US"/>
        </w:rPr>
        <w:t>;</w:t>
      </w:r>
    </w:p>
    <w:p w:rsidR="00822210" w:rsidRPr="00B5703C" w:rsidRDefault="00822210" w:rsidP="00822210">
      <w:pPr>
        <w:rPr>
          <w:rFonts w:cs="Arial"/>
          <w:sz w:val="22"/>
          <w:szCs w:val="22"/>
        </w:rPr>
      </w:pPr>
    </w:p>
    <w:p w:rsidR="00822210" w:rsidRDefault="00822210" w:rsidP="00822210">
      <w:pPr>
        <w:rPr>
          <w:rFonts w:ascii="Consolas" w:eastAsiaTheme="minorHAnsi" w:hAnsi="Consolas" w:cs="Consolas"/>
          <w:color w:val="6A3E3E"/>
          <w:sz w:val="20"/>
          <w:szCs w:val="20"/>
          <w:lang w:eastAsia="en-US"/>
        </w:rPr>
      </w:pPr>
      <w:r w:rsidRPr="001D701B">
        <w:rPr>
          <w:rFonts w:cs="Arial"/>
          <w:sz w:val="22"/>
          <w:szCs w:val="22"/>
        </w:rPr>
        <w:t xml:space="preserve">Vérifie si la collection listeDiplomes </w:t>
      </w:r>
      <w:r>
        <w:rPr>
          <w:rFonts w:cs="Arial"/>
          <w:sz w:val="22"/>
          <w:szCs w:val="22"/>
        </w:rPr>
        <w:t xml:space="preserve">NE </w:t>
      </w:r>
      <w:r w:rsidRPr="001D701B">
        <w:rPr>
          <w:rFonts w:cs="Arial"/>
          <w:sz w:val="22"/>
          <w:szCs w:val="22"/>
        </w:rPr>
        <w:t>contient</w:t>
      </w:r>
      <w:r>
        <w:rPr>
          <w:rFonts w:cs="Arial"/>
          <w:sz w:val="22"/>
          <w:szCs w:val="22"/>
        </w:rPr>
        <w:t xml:space="preserve"> PAS</w:t>
      </w:r>
      <w:r w:rsidRPr="001D701B">
        <w:rPr>
          <w:rFonts w:cs="Arial"/>
          <w:sz w:val="22"/>
          <w:szCs w:val="22"/>
        </w:rPr>
        <w:t xml:space="preserve"> les items </w:t>
      </w:r>
      <w:r w:rsidRPr="001D701B">
        <w:rPr>
          <w:rFonts w:ascii="Consolas" w:eastAsiaTheme="minorHAnsi" w:hAnsi="Consolas" w:cs="Consolas"/>
          <w:color w:val="6A3E3E"/>
          <w:sz w:val="20"/>
          <w:szCs w:val="20"/>
          <w:lang w:eastAsia="en-US"/>
        </w:rPr>
        <w:t>etudiantEncSlam</w:t>
      </w:r>
      <w:r>
        <w:rPr>
          <w:rFonts w:ascii="Consolas" w:eastAsiaTheme="minorHAnsi" w:hAnsi="Consolas" w:cs="Consolas"/>
          <w:color w:val="6A3E3E"/>
          <w:sz w:val="20"/>
          <w:szCs w:val="20"/>
          <w:lang w:eastAsia="en-US"/>
        </w:rPr>
        <w:t xml:space="preserve"> </w:t>
      </w:r>
      <w:r>
        <w:rPr>
          <w:rFonts w:cs="Arial"/>
          <w:sz w:val="22"/>
          <w:szCs w:val="22"/>
        </w:rPr>
        <w:t xml:space="preserve">et </w:t>
      </w:r>
      <w:r w:rsidRPr="001D701B">
        <w:rPr>
          <w:rFonts w:ascii="Consolas" w:eastAsiaTheme="minorHAnsi" w:hAnsi="Consolas" w:cs="Consolas"/>
          <w:color w:val="6A3E3E"/>
          <w:sz w:val="20"/>
          <w:szCs w:val="20"/>
          <w:lang w:eastAsia="en-US"/>
        </w:rPr>
        <w:t>etudiantEncSisr</w:t>
      </w:r>
    </w:p>
    <w:p w:rsidR="00822210" w:rsidRDefault="00822210" w:rsidP="00822210">
      <w:pPr>
        <w:rPr>
          <w:rFonts w:ascii="Consolas" w:eastAsiaTheme="minorHAnsi" w:hAnsi="Consolas" w:cs="Consolas"/>
          <w:color w:val="6A3E3E"/>
          <w:sz w:val="20"/>
          <w:szCs w:val="20"/>
          <w:lang w:eastAsia="en-US"/>
        </w:rPr>
      </w:pPr>
    </w:p>
    <w:p w:rsidR="00822210" w:rsidRDefault="00822210" w:rsidP="00822210">
      <w:pPr>
        <w:rPr>
          <w:rFonts w:ascii="Consolas" w:eastAsiaTheme="minorHAnsi" w:hAnsi="Consolas" w:cs="Consolas"/>
          <w:color w:val="6A3E3E"/>
          <w:sz w:val="20"/>
          <w:szCs w:val="20"/>
          <w:lang w:eastAsia="en-US"/>
        </w:rPr>
      </w:pPr>
    </w:p>
    <w:p w:rsidR="00822210" w:rsidRPr="001D701B" w:rsidRDefault="00822210" w:rsidP="00822210">
      <w:pPr>
        <w:suppressAutoHyphens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sidRPr="001D701B">
        <w:rPr>
          <w:rFonts w:ascii="Consolas" w:eastAsiaTheme="minorHAnsi" w:hAnsi="Consolas" w:cs="Consolas"/>
          <w:i/>
          <w:iCs/>
          <w:color w:val="000000"/>
          <w:sz w:val="20"/>
          <w:szCs w:val="20"/>
          <w:lang w:eastAsia="en-US"/>
        </w:rPr>
        <w:t>assertThat</w:t>
      </w:r>
      <w:r w:rsidRPr="001D701B">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 Liste pas vide attention »,</w:t>
      </w:r>
      <w:r w:rsidRPr="001D701B">
        <w:rPr>
          <w:rFonts w:ascii="Consolas" w:eastAsiaTheme="minorHAnsi" w:hAnsi="Consolas" w:cs="Consolas"/>
          <w:color w:val="0000C0"/>
          <w:sz w:val="20"/>
          <w:szCs w:val="20"/>
          <w:lang w:eastAsia="en-US"/>
        </w:rPr>
        <w:t>listeDiplomes</w:t>
      </w:r>
      <w:r w:rsidRPr="001D701B">
        <w:rPr>
          <w:rFonts w:ascii="Consolas" w:eastAsiaTheme="minorHAnsi" w:hAnsi="Consolas" w:cs="Consolas"/>
          <w:color w:val="000000"/>
          <w:sz w:val="20"/>
          <w:szCs w:val="20"/>
          <w:lang w:eastAsia="en-US"/>
        </w:rPr>
        <w:t>, IsEmptyCollection.</w:t>
      </w:r>
      <w:r w:rsidRPr="001D701B">
        <w:rPr>
          <w:rFonts w:ascii="Consolas" w:eastAsiaTheme="minorHAnsi" w:hAnsi="Consolas" w:cs="Consolas"/>
          <w:i/>
          <w:iCs/>
          <w:color w:val="000000"/>
          <w:sz w:val="20"/>
          <w:szCs w:val="20"/>
          <w:lang w:eastAsia="en-US"/>
        </w:rPr>
        <w:t>empty</w:t>
      </w:r>
      <w:r w:rsidRPr="001D701B">
        <w:rPr>
          <w:rFonts w:ascii="Consolas" w:eastAsiaTheme="minorHAnsi" w:hAnsi="Consolas" w:cs="Consolas"/>
          <w:color w:val="000000"/>
          <w:sz w:val="20"/>
          <w:szCs w:val="20"/>
          <w:lang w:eastAsia="en-US"/>
        </w:rPr>
        <w:t>());</w:t>
      </w:r>
    </w:p>
    <w:p w:rsidR="00822210" w:rsidRDefault="00822210" w:rsidP="00822210">
      <w:pPr>
        <w:rPr>
          <w:rFonts w:cs="Arial"/>
          <w:sz w:val="22"/>
          <w:szCs w:val="22"/>
        </w:rPr>
      </w:pPr>
    </w:p>
    <w:p w:rsidR="00822210" w:rsidRDefault="00822210" w:rsidP="00822210">
      <w:pPr>
        <w:rPr>
          <w:rFonts w:cs="Arial"/>
          <w:sz w:val="22"/>
          <w:szCs w:val="22"/>
        </w:rPr>
      </w:pPr>
      <w:r w:rsidRPr="001D701B">
        <w:rPr>
          <w:rFonts w:cs="Arial"/>
          <w:sz w:val="22"/>
          <w:szCs w:val="22"/>
        </w:rPr>
        <w:t>Vérifie si la collection listeDiplomes</w:t>
      </w:r>
      <w:r>
        <w:rPr>
          <w:rFonts w:cs="Arial"/>
          <w:sz w:val="22"/>
          <w:szCs w:val="22"/>
        </w:rPr>
        <w:t xml:space="preserve"> est vide.</w:t>
      </w:r>
    </w:p>
    <w:p w:rsidR="00822210" w:rsidRDefault="00822210" w:rsidP="00822210">
      <w:pPr>
        <w:rPr>
          <w:rFonts w:cs="Arial"/>
          <w:sz w:val="22"/>
          <w:szCs w:val="22"/>
        </w:rPr>
      </w:pPr>
    </w:p>
    <w:p w:rsidR="00822210" w:rsidRPr="001D701B" w:rsidRDefault="00822210" w:rsidP="00822210">
      <w:pPr>
        <w:suppressAutoHyphens w:val="0"/>
        <w:autoSpaceDN w:val="0"/>
        <w:adjustRightInd w:val="0"/>
        <w:rPr>
          <w:rFonts w:ascii="Consolas" w:eastAsiaTheme="minorHAnsi" w:hAnsi="Consolas" w:cs="Consolas"/>
          <w:sz w:val="20"/>
          <w:szCs w:val="20"/>
          <w:lang w:eastAsia="en-US"/>
        </w:rPr>
      </w:pPr>
      <w:r w:rsidRPr="001D701B">
        <w:rPr>
          <w:rFonts w:ascii="Consolas" w:eastAsiaTheme="minorHAnsi" w:hAnsi="Consolas" w:cs="Consolas"/>
          <w:i/>
          <w:iCs/>
          <w:color w:val="000000"/>
          <w:sz w:val="20"/>
          <w:szCs w:val="20"/>
          <w:lang w:eastAsia="en-US"/>
        </w:rPr>
        <w:t>assertThat</w:t>
      </w:r>
      <w:r w:rsidRPr="001D701B">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 Liste pas vide attention »,</w:t>
      </w:r>
      <w:r w:rsidRPr="001D701B">
        <w:rPr>
          <w:rFonts w:ascii="Consolas" w:eastAsiaTheme="minorHAnsi" w:hAnsi="Consolas" w:cs="Consolas"/>
          <w:color w:val="0000C0"/>
          <w:sz w:val="20"/>
          <w:szCs w:val="20"/>
          <w:lang w:eastAsia="en-US"/>
        </w:rPr>
        <w:t>listeDiplomes</w:t>
      </w:r>
      <w:r w:rsidRPr="001D701B">
        <w:rPr>
          <w:rFonts w:ascii="Consolas" w:eastAsiaTheme="minorHAnsi" w:hAnsi="Consolas" w:cs="Consolas"/>
          <w:color w:val="000000"/>
          <w:sz w:val="20"/>
          <w:szCs w:val="20"/>
          <w:lang w:eastAsia="en-US"/>
        </w:rPr>
        <w:t>, IsCollection</w:t>
      </w:r>
      <w:r>
        <w:rPr>
          <w:rFonts w:ascii="Consolas" w:eastAsiaTheme="minorHAnsi" w:hAnsi="Consolas" w:cs="Consolas"/>
          <w:color w:val="000000"/>
          <w:sz w:val="20"/>
          <w:szCs w:val="20"/>
          <w:lang w:eastAsia="en-US"/>
        </w:rPr>
        <w:t>WithSize</w:t>
      </w:r>
      <w:r w:rsidRPr="001D701B">
        <w:rPr>
          <w:rFonts w:ascii="Consolas" w:eastAsiaTheme="minorHAnsi" w:hAnsi="Consolas" w:cs="Consolas"/>
          <w:color w:val="000000"/>
          <w:sz w:val="20"/>
          <w:szCs w:val="20"/>
          <w:lang w:eastAsia="en-US"/>
        </w:rPr>
        <w:t>.</w:t>
      </w:r>
      <w:r>
        <w:rPr>
          <w:rFonts w:ascii="Consolas" w:eastAsiaTheme="minorHAnsi" w:hAnsi="Consolas" w:cs="Consolas"/>
          <w:i/>
          <w:iCs/>
          <w:color w:val="000000"/>
          <w:sz w:val="20"/>
          <w:szCs w:val="20"/>
          <w:lang w:eastAsia="en-US"/>
        </w:rPr>
        <w:t>hasSize</w:t>
      </w:r>
      <w:r w:rsidRPr="001D701B">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2</w:t>
      </w:r>
      <w:r w:rsidRPr="001D701B">
        <w:rPr>
          <w:rFonts w:ascii="Consolas" w:eastAsiaTheme="minorHAnsi" w:hAnsi="Consolas" w:cs="Consolas"/>
          <w:color w:val="000000"/>
          <w:sz w:val="20"/>
          <w:szCs w:val="20"/>
          <w:lang w:eastAsia="en-US"/>
        </w:rPr>
        <w:t>));</w:t>
      </w:r>
    </w:p>
    <w:p w:rsidR="00822210" w:rsidRDefault="00822210" w:rsidP="00822210">
      <w:pPr>
        <w:rPr>
          <w:rFonts w:cs="Arial"/>
          <w:sz w:val="22"/>
          <w:szCs w:val="22"/>
        </w:rPr>
      </w:pPr>
    </w:p>
    <w:p w:rsidR="00822210" w:rsidRDefault="00822210" w:rsidP="00822210">
      <w:pPr>
        <w:rPr>
          <w:rFonts w:cs="Arial"/>
          <w:sz w:val="22"/>
          <w:szCs w:val="22"/>
        </w:rPr>
      </w:pPr>
      <w:r w:rsidRPr="001D701B">
        <w:rPr>
          <w:rFonts w:cs="Arial"/>
          <w:sz w:val="22"/>
          <w:szCs w:val="22"/>
        </w:rPr>
        <w:t>Vérifie si la collection listeDiplomes</w:t>
      </w:r>
      <w:r>
        <w:rPr>
          <w:rFonts w:cs="Arial"/>
          <w:sz w:val="22"/>
          <w:szCs w:val="22"/>
        </w:rPr>
        <w:t xml:space="preserve"> contient 2 éléments.</w:t>
      </w:r>
    </w:p>
    <w:p w:rsidR="00822210" w:rsidRPr="00727799" w:rsidRDefault="00822210" w:rsidP="007F5FAD">
      <w:pPr>
        <w:rPr>
          <w:sz w:val="22"/>
          <w:szCs w:val="22"/>
        </w:rPr>
      </w:pPr>
    </w:p>
    <w:sectPr w:rsidR="00822210" w:rsidRPr="00727799" w:rsidSect="00727799">
      <w:footerReference w:type="default" r:id="rId12"/>
      <w:pgSz w:w="11906" w:h="16838"/>
      <w:pgMar w:top="907" w:right="907" w:bottom="907" w:left="90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DE" w:rsidRDefault="00232EDE" w:rsidP="00686CEC">
      <w:r>
        <w:separator/>
      </w:r>
    </w:p>
  </w:endnote>
  <w:endnote w:type="continuationSeparator" w:id="0">
    <w:p w:rsidR="00232EDE" w:rsidRDefault="00232EDE" w:rsidP="0068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10 Pitch">
    <w:altName w:val="Arial Unicode MS"/>
    <w:panose1 w:val="00000000000000000000"/>
    <w:charset w:val="80"/>
    <w:family w:val="auto"/>
    <w:notTrueType/>
    <w:pitch w:val="fixed"/>
    <w:sig w:usb0="00000001" w:usb1="08070000" w:usb2="00000010" w:usb3="00000000" w:csb0="00020000" w:csb1="00000000"/>
  </w:font>
  <w:font w:name="DejaVu Sans">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CellMar>
        <w:left w:w="0" w:type="dxa"/>
        <w:right w:w="0" w:type="dxa"/>
      </w:tblCellMar>
      <w:tblLook w:val="0000" w:firstRow="0" w:lastRow="0" w:firstColumn="0" w:lastColumn="0" w:noHBand="0" w:noVBand="0"/>
    </w:tblPr>
    <w:tblGrid>
      <w:gridCol w:w="1305"/>
      <w:gridCol w:w="1267"/>
      <w:gridCol w:w="2551"/>
      <w:gridCol w:w="3217"/>
      <w:gridCol w:w="1325"/>
    </w:tblGrid>
    <w:tr w:rsidR="00185B97" w:rsidTr="004C4586">
      <w:trPr>
        <w:cantSplit/>
        <w:trHeight w:val="547"/>
      </w:trPr>
      <w:tc>
        <w:tcPr>
          <w:tcW w:w="2572" w:type="dxa"/>
          <w:gridSpan w:val="2"/>
          <w:tcBorders>
            <w:top w:val="single" w:sz="8" w:space="0" w:color="000000"/>
            <w:left w:val="single" w:sz="8" w:space="0" w:color="000000"/>
            <w:bottom w:val="single" w:sz="8" w:space="0" w:color="000000"/>
          </w:tcBorders>
          <w:vAlign w:val="center"/>
        </w:tcPr>
        <w:p w:rsidR="00185B97" w:rsidRDefault="00185B97" w:rsidP="004C4586">
          <w:pPr>
            <w:jc w:val="center"/>
            <w:rPr>
              <w:b/>
              <w:bCs/>
              <w:sz w:val="18"/>
              <w:szCs w:val="18"/>
            </w:rPr>
          </w:pPr>
          <w:r>
            <w:rPr>
              <w:b/>
              <w:bCs/>
              <w:sz w:val="18"/>
              <w:szCs w:val="18"/>
            </w:rPr>
            <w:t xml:space="preserve">CODE </w:t>
          </w:r>
          <w:r>
            <w:rPr>
              <w:b/>
              <w:bCs/>
              <w:caps/>
              <w:sz w:val="18"/>
              <w:szCs w:val="18"/>
            </w:rPr>
            <w:t>É</w:t>
          </w:r>
          <w:r>
            <w:rPr>
              <w:b/>
              <w:bCs/>
              <w:sz w:val="18"/>
              <w:szCs w:val="18"/>
            </w:rPr>
            <w:t>PREUVE : SIE5SL</w:t>
          </w:r>
        </w:p>
      </w:tc>
      <w:tc>
        <w:tcPr>
          <w:tcW w:w="2551" w:type="dxa"/>
          <w:tcBorders>
            <w:top w:val="single" w:sz="8" w:space="0" w:color="000000"/>
            <w:left w:val="single" w:sz="8" w:space="0" w:color="000000"/>
            <w:bottom w:val="single" w:sz="8" w:space="0" w:color="000000"/>
          </w:tcBorders>
          <w:vAlign w:val="center"/>
        </w:tcPr>
        <w:p w:rsidR="00185B97" w:rsidRDefault="00185B97" w:rsidP="00185B97">
          <w:pPr>
            <w:jc w:val="center"/>
            <w:rPr>
              <w:b/>
              <w:bCs/>
              <w:sz w:val="18"/>
              <w:szCs w:val="18"/>
            </w:rPr>
          </w:pPr>
          <w:r>
            <w:rPr>
              <w:b/>
              <w:bCs/>
              <w:sz w:val="18"/>
              <w:szCs w:val="18"/>
            </w:rPr>
            <w:t>EXAMEN : BREVET DE TECHNICIEN SUP</w:t>
          </w:r>
          <w:r>
            <w:rPr>
              <w:b/>
              <w:bCs/>
              <w:caps/>
              <w:sz w:val="18"/>
              <w:szCs w:val="18"/>
            </w:rPr>
            <w:t>É</w:t>
          </w:r>
          <w:r>
            <w:rPr>
              <w:b/>
              <w:bCs/>
              <w:sz w:val="18"/>
              <w:szCs w:val="18"/>
            </w:rPr>
            <w:t>RIEUR</w:t>
          </w:r>
        </w:p>
      </w:tc>
      <w:tc>
        <w:tcPr>
          <w:tcW w:w="4542" w:type="dxa"/>
          <w:gridSpan w:val="2"/>
          <w:tcBorders>
            <w:top w:val="single" w:sz="8" w:space="0" w:color="000000"/>
            <w:left w:val="single" w:sz="8" w:space="0" w:color="000000"/>
            <w:bottom w:val="single" w:sz="8" w:space="0" w:color="000000"/>
            <w:right w:val="single" w:sz="8" w:space="0" w:color="000000"/>
          </w:tcBorders>
          <w:vAlign w:val="center"/>
        </w:tcPr>
        <w:p w:rsidR="00185B97" w:rsidRDefault="00185B97" w:rsidP="00185B97">
          <w:pPr>
            <w:jc w:val="center"/>
            <w:rPr>
              <w:b/>
              <w:bCs/>
              <w:sz w:val="18"/>
              <w:szCs w:val="18"/>
            </w:rPr>
          </w:pPr>
          <w:r>
            <w:rPr>
              <w:b/>
              <w:bCs/>
              <w:sz w:val="18"/>
              <w:szCs w:val="18"/>
            </w:rPr>
            <w:t>SP</w:t>
          </w:r>
          <w:r>
            <w:rPr>
              <w:b/>
              <w:bCs/>
              <w:caps/>
              <w:sz w:val="18"/>
              <w:szCs w:val="18"/>
            </w:rPr>
            <w:t>É</w:t>
          </w:r>
          <w:r>
            <w:rPr>
              <w:b/>
              <w:bCs/>
              <w:sz w:val="18"/>
              <w:szCs w:val="18"/>
            </w:rPr>
            <w:t>CIALIT</w:t>
          </w:r>
          <w:r>
            <w:rPr>
              <w:b/>
              <w:bCs/>
              <w:caps/>
              <w:sz w:val="18"/>
              <w:szCs w:val="18"/>
            </w:rPr>
            <w:t>É</w:t>
          </w:r>
          <w:r>
            <w:rPr>
              <w:b/>
              <w:bCs/>
              <w:sz w:val="18"/>
              <w:szCs w:val="18"/>
            </w:rPr>
            <w:t xml:space="preserve"> : SERVICES INFORMATIQUES AUX ORGANISATIONS / Parcours SLAM</w:t>
          </w:r>
        </w:p>
      </w:tc>
    </w:tr>
    <w:tr w:rsidR="00185B97" w:rsidTr="00185B97">
      <w:trPr>
        <w:cantSplit/>
      </w:trPr>
      <w:tc>
        <w:tcPr>
          <w:tcW w:w="1305" w:type="dxa"/>
          <w:tcBorders>
            <w:left w:val="single" w:sz="8" w:space="0" w:color="000000"/>
            <w:bottom w:val="single" w:sz="8" w:space="0" w:color="000000"/>
          </w:tcBorders>
        </w:tcPr>
        <w:p w:rsidR="00185B97" w:rsidRDefault="00185B97" w:rsidP="00185B97">
          <w:pPr>
            <w:rPr>
              <w:b/>
              <w:bCs/>
              <w:sz w:val="18"/>
              <w:szCs w:val="18"/>
            </w:rPr>
          </w:pPr>
          <w:r>
            <w:rPr>
              <w:b/>
              <w:bCs/>
              <w:sz w:val="18"/>
              <w:szCs w:val="18"/>
            </w:rPr>
            <w:t>Session 2018</w:t>
          </w:r>
        </w:p>
      </w:tc>
      <w:tc>
        <w:tcPr>
          <w:tcW w:w="1267" w:type="dxa"/>
          <w:tcBorders>
            <w:left w:val="single" w:sz="8" w:space="0" w:color="000000"/>
            <w:bottom w:val="single" w:sz="8" w:space="0" w:color="000000"/>
          </w:tcBorders>
          <w:vAlign w:val="center"/>
        </w:tcPr>
        <w:p w:rsidR="00185B97" w:rsidRDefault="00185B97" w:rsidP="00185B97">
          <w:pPr>
            <w:rPr>
              <w:b/>
              <w:bCs/>
              <w:caps/>
              <w:sz w:val="18"/>
              <w:szCs w:val="18"/>
            </w:rPr>
          </w:pPr>
          <w:r>
            <w:rPr>
              <w:b/>
              <w:bCs/>
              <w:sz w:val="18"/>
              <w:szCs w:val="18"/>
            </w:rPr>
            <w:t>SUJET</w:t>
          </w:r>
        </w:p>
      </w:tc>
      <w:tc>
        <w:tcPr>
          <w:tcW w:w="7093" w:type="dxa"/>
          <w:gridSpan w:val="3"/>
          <w:tcBorders>
            <w:left w:val="single" w:sz="8" w:space="0" w:color="000000"/>
            <w:bottom w:val="single" w:sz="8" w:space="0" w:color="000000"/>
            <w:right w:val="single" w:sz="8" w:space="0" w:color="000000"/>
          </w:tcBorders>
          <w:vAlign w:val="center"/>
        </w:tcPr>
        <w:p w:rsidR="00185B97" w:rsidRDefault="00185B97" w:rsidP="00185B97">
          <w:pPr>
            <w:rPr>
              <w:b/>
              <w:bCs/>
              <w:sz w:val="18"/>
              <w:szCs w:val="18"/>
            </w:rPr>
          </w:pPr>
          <w:r>
            <w:rPr>
              <w:b/>
              <w:bCs/>
              <w:caps/>
              <w:sz w:val="18"/>
              <w:szCs w:val="18"/>
            </w:rPr>
            <w:t>É</w:t>
          </w:r>
          <w:r>
            <w:rPr>
              <w:b/>
              <w:bCs/>
              <w:sz w:val="18"/>
              <w:szCs w:val="18"/>
            </w:rPr>
            <w:t xml:space="preserve">PREUVE : </w:t>
          </w:r>
          <w:r>
            <w:rPr>
              <w:b/>
              <w:bCs/>
              <w:caps/>
              <w:sz w:val="18"/>
              <w:szCs w:val="18"/>
            </w:rPr>
            <w:t>E5-Production et fournitures de services informatiques</w:t>
          </w:r>
        </w:p>
      </w:tc>
    </w:tr>
    <w:tr w:rsidR="00185B97" w:rsidRPr="00F6171A" w:rsidTr="00185B97">
      <w:trPr>
        <w:cantSplit/>
        <w:trHeight w:val="40"/>
      </w:trPr>
      <w:tc>
        <w:tcPr>
          <w:tcW w:w="1305" w:type="dxa"/>
          <w:tcBorders>
            <w:left w:val="single" w:sz="8" w:space="0" w:color="000000"/>
            <w:bottom w:val="single" w:sz="8" w:space="0" w:color="000000"/>
          </w:tcBorders>
        </w:tcPr>
        <w:p w:rsidR="00185B97" w:rsidRDefault="00185B97" w:rsidP="00185B97">
          <w:pPr>
            <w:rPr>
              <w:b/>
              <w:bCs/>
              <w:sz w:val="18"/>
              <w:szCs w:val="18"/>
            </w:rPr>
          </w:pPr>
          <w:r>
            <w:rPr>
              <w:b/>
              <w:bCs/>
              <w:sz w:val="18"/>
              <w:szCs w:val="18"/>
            </w:rPr>
            <w:t>Durée : 4 h</w:t>
          </w:r>
        </w:p>
      </w:tc>
      <w:tc>
        <w:tcPr>
          <w:tcW w:w="3818" w:type="dxa"/>
          <w:gridSpan w:val="2"/>
          <w:tcBorders>
            <w:left w:val="single" w:sz="8" w:space="0" w:color="000000"/>
            <w:bottom w:val="single" w:sz="8" w:space="0" w:color="000000"/>
          </w:tcBorders>
        </w:tcPr>
        <w:p w:rsidR="00185B97" w:rsidRDefault="00185B97" w:rsidP="00185B97">
          <w:pPr>
            <w:rPr>
              <w:b/>
              <w:bCs/>
              <w:sz w:val="18"/>
              <w:szCs w:val="18"/>
            </w:rPr>
          </w:pPr>
          <w:r>
            <w:rPr>
              <w:b/>
              <w:bCs/>
              <w:sz w:val="18"/>
              <w:szCs w:val="18"/>
            </w:rPr>
            <w:t>Coefficient : 4 (2 SLAM3 et 2 SLAM4)</w:t>
          </w:r>
        </w:p>
      </w:tc>
      <w:tc>
        <w:tcPr>
          <w:tcW w:w="3217" w:type="dxa"/>
          <w:tcBorders>
            <w:left w:val="single" w:sz="8" w:space="0" w:color="000000"/>
            <w:bottom w:val="single" w:sz="8" w:space="0" w:color="000000"/>
          </w:tcBorders>
        </w:tcPr>
        <w:p w:rsidR="00185B97" w:rsidRDefault="00185B97" w:rsidP="00185B97">
          <w:pPr>
            <w:rPr>
              <w:b/>
              <w:bCs/>
              <w:sz w:val="18"/>
              <w:szCs w:val="18"/>
            </w:rPr>
          </w:pPr>
          <w:r>
            <w:rPr>
              <w:b/>
              <w:bCs/>
              <w:sz w:val="18"/>
              <w:szCs w:val="18"/>
            </w:rPr>
            <w:t>Code sujet : SI5SLAM</w:t>
          </w:r>
        </w:p>
      </w:tc>
      <w:tc>
        <w:tcPr>
          <w:tcW w:w="1325" w:type="dxa"/>
          <w:tcBorders>
            <w:left w:val="single" w:sz="8" w:space="0" w:color="000000"/>
            <w:bottom w:val="single" w:sz="8" w:space="0" w:color="000000"/>
            <w:right w:val="single" w:sz="8" w:space="0" w:color="000000"/>
          </w:tcBorders>
        </w:tcPr>
        <w:p w:rsidR="00185B97" w:rsidRPr="00F6171A" w:rsidRDefault="00185B97" w:rsidP="00185B97">
          <w:pPr>
            <w:rPr>
              <w:sz w:val="18"/>
              <w:szCs w:val="18"/>
            </w:rPr>
          </w:pPr>
          <w:r w:rsidRPr="00F6171A">
            <w:rPr>
              <w:sz w:val="18"/>
              <w:szCs w:val="18"/>
            </w:rPr>
            <w:t xml:space="preserve">Page </w:t>
          </w:r>
          <w:r w:rsidRPr="00F6171A">
            <w:rPr>
              <w:sz w:val="18"/>
              <w:szCs w:val="18"/>
            </w:rPr>
            <w:fldChar w:fldCharType="begin"/>
          </w:r>
          <w:r w:rsidRPr="00F6171A">
            <w:rPr>
              <w:sz w:val="18"/>
              <w:szCs w:val="18"/>
            </w:rPr>
            <w:instrText>PAGE  \* Arabic  \* MERGEFORMAT</w:instrText>
          </w:r>
          <w:r w:rsidRPr="00F6171A">
            <w:rPr>
              <w:sz w:val="18"/>
              <w:szCs w:val="18"/>
            </w:rPr>
            <w:fldChar w:fldCharType="separate"/>
          </w:r>
          <w:r w:rsidR="00822210">
            <w:rPr>
              <w:noProof/>
              <w:sz w:val="18"/>
              <w:szCs w:val="18"/>
            </w:rPr>
            <w:t>6</w:t>
          </w:r>
          <w:r w:rsidRPr="00F6171A">
            <w:rPr>
              <w:sz w:val="18"/>
              <w:szCs w:val="18"/>
            </w:rPr>
            <w:fldChar w:fldCharType="end"/>
          </w:r>
          <w:r w:rsidRPr="00F6171A">
            <w:rPr>
              <w:sz w:val="18"/>
              <w:szCs w:val="18"/>
            </w:rPr>
            <w:t>/</w:t>
          </w:r>
          <w:r w:rsidRPr="00F6171A">
            <w:rPr>
              <w:sz w:val="18"/>
              <w:szCs w:val="18"/>
            </w:rPr>
            <w:fldChar w:fldCharType="begin"/>
          </w:r>
          <w:r w:rsidRPr="00F6171A">
            <w:rPr>
              <w:sz w:val="18"/>
              <w:szCs w:val="18"/>
            </w:rPr>
            <w:instrText>NUMPAGES  \* Arabic  \* MERGEFORMAT</w:instrText>
          </w:r>
          <w:r w:rsidRPr="00F6171A">
            <w:rPr>
              <w:sz w:val="18"/>
              <w:szCs w:val="18"/>
            </w:rPr>
            <w:fldChar w:fldCharType="separate"/>
          </w:r>
          <w:r w:rsidR="00822210">
            <w:rPr>
              <w:noProof/>
              <w:sz w:val="18"/>
              <w:szCs w:val="18"/>
            </w:rPr>
            <w:t>13</w:t>
          </w:r>
          <w:r w:rsidRPr="00F6171A">
            <w:rPr>
              <w:sz w:val="18"/>
              <w:szCs w:val="18"/>
            </w:rPr>
            <w:fldChar w:fldCharType="end"/>
          </w:r>
        </w:p>
      </w:tc>
    </w:tr>
  </w:tbl>
  <w:p w:rsidR="00185B97" w:rsidRDefault="00185B97" w:rsidP="0052765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5" w:type="dxa"/>
      <w:tblInd w:w="-10" w:type="dxa"/>
      <w:tblLayout w:type="fixed"/>
      <w:tblCellMar>
        <w:left w:w="0" w:type="dxa"/>
        <w:right w:w="0" w:type="dxa"/>
      </w:tblCellMar>
      <w:tblLook w:val="0000" w:firstRow="0" w:lastRow="0" w:firstColumn="0" w:lastColumn="0" w:noHBand="0" w:noVBand="0"/>
    </w:tblPr>
    <w:tblGrid>
      <w:gridCol w:w="1305"/>
      <w:gridCol w:w="1267"/>
      <w:gridCol w:w="2551"/>
      <w:gridCol w:w="3217"/>
      <w:gridCol w:w="1325"/>
    </w:tblGrid>
    <w:tr w:rsidR="00185B97" w:rsidTr="00686CEC">
      <w:trPr>
        <w:cantSplit/>
        <w:trHeight w:val="689"/>
      </w:trPr>
      <w:tc>
        <w:tcPr>
          <w:tcW w:w="2572" w:type="dxa"/>
          <w:gridSpan w:val="2"/>
          <w:tcBorders>
            <w:top w:val="single" w:sz="8" w:space="0" w:color="000000"/>
            <w:left w:val="single" w:sz="8" w:space="0" w:color="000000"/>
            <w:bottom w:val="single" w:sz="8" w:space="0" w:color="000000"/>
          </w:tcBorders>
          <w:vAlign w:val="center"/>
        </w:tcPr>
        <w:p w:rsidR="00185B97" w:rsidRDefault="00185B97" w:rsidP="00185B97">
          <w:pPr>
            <w:jc w:val="center"/>
            <w:rPr>
              <w:b/>
              <w:bCs/>
              <w:sz w:val="18"/>
              <w:szCs w:val="18"/>
            </w:rPr>
          </w:pPr>
          <w:r>
            <w:rPr>
              <w:b/>
              <w:bCs/>
              <w:sz w:val="18"/>
              <w:szCs w:val="18"/>
            </w:rPr>
            <w:t xml:space="preserve">CODE </w:t>
          </w:r>
          <w:r>
            <w:rPr>
              <w:b/>
              <w:bCs/>
              <w:caps/>
              <w:sz w:val="18"/>
              <w:szCs w:val="18"/>
            </w:rPr>
            <w:t>É</w:t>
          </w:r>
          <w:r>
            <w:rPr>
              <w:b/>
              <w:bCs/>
              <w:sz w:val="18"/>
              <w:szCs w:val="18"/>
            </w:rPr>
            <w:t>PREUVE :</w:t>
          </w:r>
        </w:p>
        <w:p w:rsidR="00185B97" w:rsidRDefault="00185B97" w:rsidP="00185B97">
          <w:pPr>
            <w:jc w:val="center"/>
            <w:rPr>
              <w:b/>
              <w:bCs/>
              <w:sz w:val="18"/>
              <w:szCs w:val="18"/>
            </w:rPr>
          </w:pPr>
          <w:r>
            <w:rPr>
              <w:b/>
              <w:bCs/>
              <w:sz w:val="18"/>
              <w:szCs w:val="18"/>
            </w:rPr>
            <w:t>SIE5SR</w:t>
          </w:r>
        </w:p>
      </w:tc>
      <w:tc>
        <w:tcPr>
          <w:tcW w:w="2551" w:type="dxa"/>
          <w:tcBorders>
            <w:top w:val="single" w:sz="8" w:space="0" w:color="000000"/>
            <w:left w:val="single" w:sz="8" w:space="0" w:color="000000"/>
            <w:bottom w:val="single" w:sz="8" w:space="0" w:color="000000"/>
          </w:tcBorders>
          <w:vAlign w:val="center"/>
        </w:tcPr>
        <w:p w:rsidR="00185B97" w:rsidRDefault="00185B97" w:rsidP="00185B97">
          <w:pPr>
            <w:jc w:val="center"/>
            <w:rPr>
              <w:b/>
              <w:bCs/>
              <w:sz w:val="18"/>
              <w:szCs w:val="18"/>
            </w:rPr>
          </w:pPr>
          <w:r>
            <w:rPr>
              <w:b/>
              <w:bCs/>
              <w:sz w:val="18"/>
              <w:szCs w:val="18"/>
            </w:rPr>
            <w:t>EXAMEN : BREVET DE TECHNICIEN SUP</w:t>
          </w:r>
          <w:r>
            <w:rPr>
              <w:b/>
              <w:bCs/>
              <w:caps/>
              <w:sz w:val="18"/>
              <w:szCs w:val="18"/>
            </w:rPr>
            <w:t>É</w:t>
          </w:r>
          <w:r>
            <w:rPr>
              <w:b/>
              <w:bCs/>
              <w:sz w:val="18"/>
              <w:szCs w:val="18"/>
            </w:rPr>
            <w:t>RIEUR</w:t>
          </w:r>
        </w:p>
      </w:tc>
      <w:tc>
        <w:tcPr>
          <w:tcW w:w="4542" w:type="dxa"/>
          <w:gridSpan w:val="2"/>
          <w:tcBorders>
            <w:top w:val="single" w:sz="8" w:space="0" w:color="000000"/>
            <w:left w:val="single" w:sz="8" w:space="0" w:color="000000"/>
            <w:bottom w:val="single" w:sz="8" w:space="0" w:color="000000"/>
            <w:right w:val="single" w:sz="8" w:space="0" w:color="000000"/>
          </w:tcBorders>
          <w:vAlign w:val="center"/>
        </w:tcPr>
        <w:p w:rsidR="00185B97" w:rsidRDefault="00185B97" w:rsidP="00527657">
          <w:pPr>
            <w:jc w:val="center"/>
            <w:rPr>
              <w:b/>
              <w:bCs/>
              <w:sz w:val="18"/>
              <w:szCs w:val="18"/>
            </w:rPr>
          </w:pPr>
          <w:r>
            <w:rPr>
              <w:b/>
              <w:bCs/>
              <w:sz w:val="18"/>
              <w:szCs w:val="18"/>
            </w:rPr>
            <w:t>SP</w:t>
          </w:r>
          <w:r>
            <w:rPr>
              <w:b/>
              <w:bCs/>
              <w:caps/>
              <w:sz w:val="18"/>
              <w:szCs w:val="18"/>
            </w:rPr>
            <w:t>É</w:t>
          </w:r>
          <w:r>
            <w:rPr>
              <w:b/>
              <w:bCs/>
              <w:sz w:val="18"/>
              <w:szCs w:val="18"/>
            </w:rPr>
            <w:t>CIALIT</w:t>
          </w:r>
          <w:r>
            <w:rPr>
              <w:b/>
              <w:bCs/>
              <w:caps/>
              <w:sz w:val="18"/>
              <w:szCs w:val="18"/>
            </w:rPr>
            <w:t>É</w:t>
          </w:r>
          <w:r>
            <w:rPr>
              <w:b/>
              <w:bCs/>
              <w:sz w:val="18"/>
              <w:szCs w:val="18"/>
            </w:rPr>
            <w:t xml:space="preserve"> : SERVICES INFORMATIQUES AUX ORGANISATIONS / Parcours SLAM</w:t>
          </w:r>
        </w:p>
      </w:tc>
    </w:tr>
    <w:tr w:rsidR="00185B97" w:rsidTr="00686CEC">
      <w:trPr>
        <w:cantSplit/>
      </w:trPr>
      <w:tc>
        <w:tcPr>
          <w:tcW w:w="1305" w:type="dxa"/>
          <w:tcBorders>
            <w:left w:val="single" w:sz="8" w:space="0" w:color="000000"/>
            <w:bottom w:val="single" w:sz="8" w:space="0" w:color="000000"/>
          </w:tcBorders>
        </w:tcPr>
        <w:p w:rsidR="00185B97" w:rsidRDefault="00185B97" w:rsidP="00185B97">
          <w:pPr>
            <w:rPr>
              <w:b/>
              <w:bCs/>
              <w:sz w:val="18"/>
              <w:szCs w:val="18"/>
            </w:rPr>
          </w:pPr>
          <w:r>
            <w:rPr>
              <w:b/>
              <w:bCs/>
              <w:sz w:val="18"/>
              <w:szCs w:val="18"/>
            </w:rPr>
            <w:t>Session 2014</w:t>
          </w:r>
        </w:p>
      </w:tc>
      <w:tc>
        <w:tcPr>
          <w:tcW w:w="1267" w:type="dxa"/>
          <w:tcBorders>
            <w:left w:val="single" w:sz="8" w:space="0" w:color="000000"/>
            <w:bottom w:val="single" w:sz="8" w:space="0" w:color="000000"/>
          </w:tcBorders>
          <w:vAlign w:val="center"/>
        </w:tcPr>
        <w:p w:rsidR="00185B97" w:rsidRDefault="00185B97" w:rsidP="00185B97">
          <w:pPr>
            <w:rPr>
              <w:b/>
              <w:bCs/>
              <w:caps/>
              <w:sz w:val="18"/>
              <w:szCs w:val="18"/>
            </w:rPr>
          </w:pPr>
          <w:r>
            <w:rPr>
              <w:b/>
              <w:bCs/>
              <w:sz w:val="18"/>
              <w:szCs w:val="18"/>
            </w:rPr>
            <w:t>SUJET</w:t>
          </w:r>
        </w:p>
      </w:tc>
      <w:tc>
        <w:tcPr>
          <w:tcW w:w="7093" w:type="dxa"/>
          <w:gridSpan w:val="3"/>
          <w:tcBorders>
            <w:left w:val="single" w:sz="8" w:space="0" w:color="000000"/>
            <w:bottom w:val="single" w:sz="8" w:space="0" w:color="000000"/>
            <w:right w:val="single" w:sz="8" w:space="0" w:color="000000"/>
          </w:tcBorders>
          <w:vAlign w:val="center"/>
        </w:tcPr>
        <w:p w:rsidR="00185B97" w:rsidRDefault="00185B97" w:rsidP="00185B97">
          <w:pPr>
            <w:rPr>
              <w:b/>
              <w:bCs/>
              <w:sz w:val="18"/>
              <w:szCs w:val="18"/>
            </w:rPr>
          </w:pPr>
          <w:r>
            <w:rPr>
              <w:b/>
              <w:bCs/>
              <w:caps/>
              <w:sz w:val="18"/>
              <w:szCs w:val="18"/>
            </w:rPr>
            <w:t>É</w:t>
          </w:r>
          <w:r>
            <w:rPr>
              <w:b/>
              <w:bCs/>
              <w:sz w:val="18"/>
              <w:szCs w:val="18"/>
            </w:rPr>
            <w:t xml:space="preserve">PREUVE : </w:t>
          </w:r>
          <w:r>
            <w:rPr>
              <w:b/>
              <w:bCs/>
              <w:caps/>
              <w:sz w:val="18"/>
              <w:szCs w:val="18"/>
            </w:rPr>
            <w:t>E5-Production et fournitures de services informatiques</w:t>
          </w:r>
        </w:p>
      </w:tc>
    </w:tr>
    <w:tr w:rsidR="00185B97" w:rsidRPr="00F6171A" w:rsidTr="00686CEC">
      <w:trPr>
        <w:cantSplit/>
        <w:trHeight w:val="40"/>
      </w:trPr>
      <w:tc>
        <w:tcPr>
          <w:tcW w:w="1305" w:type="dxa"/>
          <w:tcBorders>
            <w:left w:val="single" w:sz="8" w:space="0" w:color="000000"/>
            <w:bottom w:val="single" w:sz="8" w:space="0" w:color="000000"/>
          </w:tcBorders>
        </w:tcPr>
        <w:p w:rsidR="00185B97" w:rsidRDefault="00185B97" w:rsidP="00185B97">
          <w:pPr>
            <w:rPr>
              <w:b/>
              <w:bCs/>
              <w:sz w:val="18"/>
              <w:szCs w:val="18"/>
            </w:rPr>
          </w:pPr>
          <w:r>
            <w:rPr>
              <w:b/>
              <w:bCs/>
              <w:sz w:val="18"/>
              <w:szCs w:val="18"/>
            </w:rPr>
            <w:t>Durée : 4 h</w:t>
          </w:r>
        </w:p>
      </w:tc>
      <w:tc>
        <w:tcPr>
          <w:tcW w:w="3818" w:type="dxa"/>
          <w:gridSpan w:val="2"/>
          <w:tcBorders>
            <w:left w:val="single" w:sz="8" w:space="0" w:color="000000"/>
            <w:bottom w:val="single" w:sz="8" w:space="0" w:color="000000"/>
          </w:tcBorders>
        </w:tcPr>
        <w:p w:rsidR="00185B97" w:rsidRDefault="00185B97" w:rsidP="00185B97">
          <w:pPr>
            <w:rPr>
              <w:b/>
              <w:bCs/>
              <w:sz w:val="18"/>
              <w:szCs w:val="18"/>
            </w:rPr>
          </w:pPr>
          <w:r>
            <w:rPr>
              <w:b/>
              <w:bCs/>
              <w:sz w:val="18"/>
              <w:szCs w:val="18"/>
            </w:rPr>
            <w:t>Coefficient : 5</w:t>
          </w:r>
        </w:p>
      </w:tc>
      <w:tc>
        <w:tcPr>
          <w:tcW w:w="3217" w:type="dxa"/>
          <w:tcBorders>
            <w:left w:val="single" w:sz="8" w:space="0" w:color="000000"/>
            <w:bottom w:val="single" w:sz="8" w:space="0" w:color="000000"/>
          </w:tcBorders>
        </w:tcPr>
        <w:p w:rsidR="00185B97" w:rsidRDefault="00185B97" w:rsidP="00185B97">
          <w:pPr>
            <w:rPr>
              <w:b/>
              <w:bCs/>
              <w:sz w:val="18"/>
              <w:szCs w:val="18"/>
            </w:rPr>
          </w:pPr>
          <w:r>
            <w:rPr>
              <w:b/>
              <w:bCs/>
              <w:sz w:val="18"/>
              <w:szCs w:val="18"/>
            </w:rPr>
            <w:t>Code sujet : SI5SLAM</w:t>
          </w:r>
        </w:p>
      </w:tc>
      <w:tc>
        <w:tcPr>
          <w:tcW w:w="1325" w:type="dxa"/>
          <w:tcBorders>
            <w:left w:val="single" w:sz="8" w:space="0" w:color="000000"/>
            <w:bottom w:val="single" w:sz="8" w:space="0" w:color="000000"/>
            <w:right w:val="single" w:sz="8" w:space="0" w:color="000000"/>
          </w:tcBorders>
        </w:tcPr>
        <w:p w:rsidR="00185B97" w:rsidRPr="00F6171A" w:rsidRDefault="00185B97" w:rsidP="00185B97">
          <w:pPr>
            <w:rPr>
              <w:sz w:val="18"/>
              <w:szCs w:val="18"/>
            </w:rPr>
          </w:pPr>
          <w:r w:rsidRPr="00F6171A">
            <w:rPr>
              <w:sz w:val="18"/>
              <w:szCs w:val="18"/>
            </w:rPr>
            <w:t xml:space="preserve">Page </w:t>
          </w:r>
          <w:r w:rsidRPr="00F6171A">
            <w:rPr>
              <w:sz w:val="18"/>
              <w:szCs w:val="18"/>
            </w:rPr>
            <w:fldChar w:fldCharType="begin"/>
          </w:r>
          <w:r w:rsidRPr="00F6171A">
            <w:rPr>
              <w:sz w:val="18"/>
              <w:szCs w:val="18"/>
            </w:rPr>
            <w:instrText>PAGE  \* Arabic  \* MERGEFORMAT</w:instrText>
          </w:r>
          <w:r w:rsidRPr="00F6171A">
            <w:rPr>
              <w:sz w:val="18"/>
              <w:szCs w:val="18"/>
            </w:rPr>
            <w:fldChar w:fldCharType="separate"/>
          </w:r>
          <w:r w:rsidR="00822210">
            <w:rPr>
              <w:noProof/>
              <w:sz w:val="18"/>
              <w:szCs w:val="18"/>
            </w:rPr>
            <w:t>13</w:t>
          </w:r>
          <w:r w:rsidRPr="00F6171A">
            <w:rPr>
              <w:sz w:val="18"/>
              <w:szCs w:val="18"/>
            </w:rPr>
            <w:fldChar w:fldCharType="end"/>
          </w:r>
          <w:r w:rsidRPr="00F6171A">
            <w:rPr>
              <w:sz w:val="18"/>
              <w:szCs w:val="18"/>
            </w:rPr>
            <w:t>/</w:t>
          </w:r>
          <w:r w:rsidRPr="00F6171A">
            <w:rPr>
              <w:sz w:val="18"/>
              <w:szCs w:val="18"/>
            </w:rPr>
            <w:fldChar w:fldCharType="begin"/>
          </w:r>
          <w:r w:rsidRPr="00F6171A">
            <w:rPr>
              <w:sz w:val="18"/>
              <w:szCs w:val="18"/>
            </w:rPr>
            <w:instrText>NUMPAGES  \* Arabic  \* MERGEFORMAT</w:instrText>
          </w:r>
          <w:r w:rsidRPr="00F6171A">
            <w:rPr>
              <w:sz w:val="18"/>
              <w:szCs w:val="18"/>
            </w:rPr>
            <w:fldChar w:fldCharType="separate"/>
          </w:r>
          <w:r w:rsidR="00822210">
            <w:rPr>
              <w:noProof/>
              <w:sz w:val="18"/>
              <w:szCs w:val="18"/>
            </w:rPr>
            <w:t>13</w:t>
          </w:r>
          <w:r w:rsidRPr="00F6171A">
            <w:rPr>
              <w:sz w:val="18"/>
              <w:szCs w:val="18"/>
            </w:rPr>
            <w:fldChar w:fldCharType="end"/>
          </w:r>
        </w:p>
      </w:tc>
    </w:tr>
  </w:tbl>
  <w:p w:rsidR="00185B97" w:rsidRDefault="00185B9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DE" w:rsidRDefault="00232EDE" w:rsidP="00686CEC">
      <w:r>
        <w:separator/>
      </w:r>
    </w:p>
  </w:footnote>
  <w:footnote w:type="continuationSeparator" w:id="0">
    <w:p w:rsidR="00232EDE" w:rsidRDefault="00232EDE" w:rsidP="00686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C6DA16"/>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bullet"/>
      <w:lvlText w:val=""/>
      <w:lvlJc w:val="left"/>
      <w:pPr>
        <w:tabs>
          <w:tab w:val="num" w:pos="0"/>
        </w:tabs>
        <w:ind w:left="720" w:hanging="720"/>
      </w:pPr>
      <w:rPr>
        <w:rFonts w:ascii="Symbol" w:hAnsi="Symbol" w:hint="default"/>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0000002"/>
    <w:multiLevelType w:val="multilevel"/>
    <w:tmpl w:val="00000002"/>
    <w:name w:val="WW8Num2"/>
    <w:lvl w:ilvl="0">
      <w:start w:val="1"/>
      <w:numFmt w:val="bullet"/>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7"/>
    <w:multiLevelType w:val="singleLevel"/>
    <w:tmpl w:val="00000007"/>
    <w:name w:val="WW8Num7"/>
    <w:lvl w:ilvl="0">
      <w:numFmt w:val="bullet"/>
      <w:lvlText w:val="-"/>
      <w:lvlJc w:val="left"/>
      <w:pPr>
        <w:tabs>
          <w:tab w:val="num" w:pos="0"/>
        </w:tabs>
        <w:ind w:left="720" w:hanging="360"/>
      </w:pPr>
      <w:rPr>
        <w:rFonts w:ascii="Times New Roman" w:hAnsi="Times New Roman"/>
      </w:rPr>
    </w:lvl>
  </w:abstractNum>
  <w:abstractNum w:abstractNumId="5" w15:restartNumberingAfterBreak="0">
    <w:nsid w:val="03B903A3"/>
    <w:multiLevelType w:val="hybridMultilevel"/>
    <w:tmpl w:val="A7B67140"/>
    <w:lvl w:ilvl="0" w:tplc="00D07BD2">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15:restartNumberingAfterBreak="0">
    <w:nsid w:val="0A785AB3"/>
    <w:multiLevelType w:val="hybridMultilevel"/>
    <w:tmpl w:val="0F825524"/>
    <w:lvl w:ilvl="0" w:tplc="B3F8C454">
      <w:start w:val="1"/>
      <w:numFmt w:val="decimal"/>
      <w:pStyle w:val="Question"/>
      <w:lvlText w:val="%1."/>
      <w:lvlJc w:val="left"/>
      <w:pPr>
        <w:ind w:left="360" w:hanging="360"/>
      </w:pPr>
      <w:rPr>
        <w:rFonts w:cs="Times New Roman"/>
      </w:rPr>
    </w:lvl>
    <w:lvl w:ilvl="1" w:tplc="040C0019">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7" w15:restartNumberingAfterBreak="0">
    <w:nsid w:val="0D9249D6"/>
    <w:multiLevelType w:val="hybridMultilevel"/>
    <w:tmpl w:val="9E940EE2"/>
    <w:lvl w:ilvl="0" w:tplc="040C000F">
      <w:start w:val="1"/>
      <w:numFmt w:val="decimal"/>
      <w:lvlText w:val="%1."/>
      <w:lvlJc w:val="left"/>
      <w:pPr>
        <w:tabs>
          <w:tab w:val="num" w:pos="1287"/>
        </w:tabs>
        <w:ind w:left="1287" w:hanging="360"/>
      </w:pPr>
      <w:rPr>
        <w:rFonts w:cs="Times New Roman"/>
      </w:rPr>
    </w:lvl>
    <w:lvl w:ilvl="1" w:tplc="040C0019" w:tentative="1">
      <w:start w:val="1"/>
      <w:numFmt w:val="lowerLetter"/>
      <w:lvlText w:val="%2."/>
      <w:lvlJc w:val="left"/>
      <w:pPr>
        <w:tabs>
          <w:tab w:val="num" w:pos="2007"/>
        </w:tabs>
        <w:ind w:left="2007" w:hanging="360"/>
      </w:pPr>
      <w:rPr>
        <w:rFonts w:cs="Times New Roman"/>
      </w:rPr>
    </w:lvl>
    <w:lvl w:ilvl="2" w:tplc="040C001B" w:tentative="1">
      <w:start w:val="1"/>
      <w:numFmt w:val="lowerRoman"/>
      <w:lvlText w:val="%3."/>
      <w:lvlJc w:val="right"/>
      <w:pPr>
        <w:tabs>
          <w:tab w:val="num" w:pos="2727"/>
        </w:tabs>
        <w:ind w:left="2727" w:hanging="180"/>
      </w:pPr>
      <w:rPr>
        <w:rFonts w:cs="Times New Roman"/>
      </w:rPr>
    </w:lvl>
    <w:lvl w:ilvl="3" w:tplc="040C000F" w:tentative="1">
      <w:start w:val="1"/>
      <w:numFmt w:val="decimal"/>
      <w:lvlText w:val="%4."/>
      <w:lvlJc w:val="left"/>
      <w:pPr>
        <w:tabs>
          <w:tab w:val="num" w:pos="3447"/>
        </w:tabs>
        <w:ind w:left="3447" w:hanging="360"/>
      </w:pPr>
      <w:rPr>
        <w:rFonts w:cs="Times New Roman"/>
      </w:rPr>
    </w:lvl>
    <w:lvl w:ilvl="4" w:tplc="040C0019" w:tentative="1">
      <w:start w:val="1"/>
      <w:numFmt w:val="lowerLetter"/>
      <w:lvlText w:val="%5."/>
      <w:lvlJc w:val="left"/>
      <w:pPr>
        <w:tabs>
          <w:tab w:val="num" w:pos="4167"/>
        </w:tabs>
        <w:ind w:left="4167" w:hanging="360"/>
      </w:pPr>
      <w:rPr>
        <w:rFonts w:cs="Times New Roman"/>
      </w:rPr>
    </w:lvl>
    <w:lvl w:ilvl="5" w:tplc="040C001B" w:tentative="1">
      <w:start w:val="1"/>
      <w:numFmt w:val="lowerRoman"/>
      <w:lvlText w:val="%6."/>
      <w:lvlJc w:val="right"/>
      <w:pPr>
        <w:tabs>
          <w:tab w:val="num" w:pos="4887"/>
        </w:tabs>
        <w:ind w:left="4887" w:hanging="180"/>
      </w:pPr>
      <w:rPr>
        <w:rFonts w:cs="Times New Roman"/>
      </w:rPr>
    </w:lvl>
    <w:lvl w:ilvl="6" w:tplc="040C000F" w:tentative="1">
      <w:start w:val="1"/>
      <w:numFmt w:val="decimal"/>
      <w:lvlText w:val="%7."/>
      <w:lvlJc w:val="left"/>
      <w:pPr>
        <w:tabs>
          <w:tab w:val="num" w:pos="5607"/>
        </w:tabs>
        <w:ind w:left="5607" w:hanging="360"/>
      </w:pPr>
      <w:rPr>
        <w:rFonts w:cs="Times New Roman"/>
      </w:rPr>
    </w:lvl>
    <w:lvl w:ilvl="7" w:tplc="040C0019" w:tentative="1">
      <w:start w:val="1"/>
      <w:numFmt w:val="lowerLetter"/>
      <w:lvlText w:val="%8."/>
      <w:lvlJc w:val="left"/>
      <w:pPr>
        <w:tabs>
          <w:tab w:val="num" w:pos="6327"/>
        </w:tabs>
        <w:ind w:left="6327" w:hanging="360"/>
      </w:pPr>
      <w:rPr>
        <w:rFonts w:cs="Times New Roman"/>
      </w:rPr>
    </w:lvl>
    <w:lvl w:ilvl="8" w:tplc="040C001B" w:tentative="1">
      <w:start w:val="1"/>
      <w:numFmt w:val="lowerRoman"/>
      <w:lvlText w:val="%9."/>
      <w:lvlJc w:val="right"/>
      <w:pPr>
        <w:tabs>
          <w:tab w:val="num" w:pos="7047"/>
        </w:tabs>
        <w:ind w:left="7047" w:hanging="180"/>
      </w:pPr>
      <w:rPr>
        <w:rFonts w:cs="Times New Roman"/>
      </w:rPr>
    </w:lvl>
  </w:abstractNum>
  <w:abstractNum w:abstractNumId="8" w15:restartNumberingAfterBreak="0">
    <w:nsid w:val="13AE1DB9"/>
    <w:multiLevelType w:val="hybridMultilevel"/>
    <w:tmpl w:val="183AB6E4"/>
    <w:lvl w:ilvl="0" w:tplc="84B0BD54">
      <w:start w:val="1"/>
      <w:numFmt w:val="lowerLetter"/>
      <w:lvlText w:val="%1."/>
      <w:lvlJc w:val="left"/>
      <w:pPr>
        <w:tabs>
          <w:tab w:val="num" w:pos="720"/>
        </w:tabs>
        <w:ind w:left="720" w:hanging="360"/>
      </w:pPr>
      <w:rPr>
        <w:rFonts w:cs="Times New Roman" w:hint="default"/>
        <w:b w:val="0"/>
        <w:i w:val="0"/>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7571AC7"/>
    <w:multiLevelType w:val="hybridMultilevel"/>
    <w:tmpl w:val="FB0C9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520D4D"/>
    <w:multiLevelType w:val="hybridMultilevel"/>
    <w:tmpl w:val="E3442672"/>
    <w:lvl w:ilvl="0" w:tplc="AACCFD0A">
      <w:start w:val="1"/>
      <w:numFmt w:val="bullet"/>
      <w:lvlText w:val=""/>
      <w:lvlJc w:val="left"/>
      <w:pPr>
        <w:tabs>
          <w:tab w:val="num" w:pos="1080"/>
        </w:tabs>
        <w:ind w:left="1307" w:hanging="227"/>
      </w:pPr>
      <w:rPr>
        <w:rFonts w:ascii="Wingdings" w:hAnsi="Wingdings" w:hint="default"/>
        <w:b w:val="0"/>
        <w:i w:val="0"/>
        <w:sz w:val="24"/>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C764A2"/>
    <w:multiLevelType w:val="hybridMultilevel"/>
    <w:tmpl w:val="BF26A6C0"/>
    <w:lvl w:ilvl="0" w:tplc="AACCFD0A">
      <w:start w:val="1"/>
      <w:numFmt w:val="bullet"/>
      <w:lvlText w:val=""/>
      <w:lvlJc w:val="left"/>
      <w:pPr>
        <w:tabs>
          <w:tab w:val="num" w:pos="1134"/>
        </w:tabs>
        <w:ind w:left="1361" w:hanging="227"/>
      </w:pPr>
      <w:rPr>
        <w:rFonts w:ascii="Wingdings" w:hAnsi="Wingdings" w:hint="default"/>
        <w:b w:val="0"/>
        <w:i w:val="0"/>
        <w:sz w:val="24"/>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F836CE"/>
    <w:multiLevelType w:val="hybridMultilevel"/>
    <w:tmpl w:val="5F3C0696"/>
    <w:lvl w:ilvl="0" w:tplc="84B0BD54">
      <w:start w:val="1"/>
      <w:numFmt w:val="lowerLetter"/>
      <w:lvlText w:val="%1."/>
      <w:lvlJc w:val="left"/>
      <w:pPr>
        <w:tabs>
          <w:tab w:val="num" w:pos="360"/>
        </w:tabs>
        <w:ind w:left="360" w:hanging="360"/>
      </w:pPr>
      <w:rPr>
        <w:rFonts w:cs="Times New Roman" w:hint="default"/>
        <w:b w:val="0"/>
        <w:i w:val="0"/>
      </w:rPr>
    </w:lvl>
    <w:lvl w:ilvl="1" w:tplc="040C0019" w:tentative="1">
      <w:start w:val="1"/>
      <w:numFmt w:val="lowerLetter"/>
      <w:lvlText w:val="%2."/>
      <w:lvlJc w:val="left"/>
      <w:pPr>
        <w:tabs>
          <w:tab w:val="num" w:pos="360"/>
        </w:tabs>
        <w:ind w:left="360" w:hanging="360"/>
      </w:pPr>
      <w:rPr>
        <w:rFonts w:cs="Times New Roman"/>
      </w:rPr>
    </w:lvl>
    <w:lvl w:ilvl="2" w:tplc="040C001B" w:tentative="1">
      <w:start w:val="1"/>
      <w:numFmt w:val="lowerRoman"/>
      <w:lvlText w:val="%3."/>
      <w:lvlJc w:val="right"/>
      <w:pPr>
        <w:tabs>
          <w:tab w:val="num" w:pos="1080"/>
        </w:tabs>
        <w:ind w:left="1080" w:hanging="180"/>
      </w:pPr>
      <w:rPr>
        <w:rFonts w:cs="Times New Roman"/>
      </w:rPr>
    </w:lvl>
    <w:lvl w:ilvl="3" w:tplc="040C000F" w:tentative="1">
      <w:start w:val="1"/>
      <w:numFmt w:val="decimal"/>
      <w:lvlText w:val="%4."/>
      <w:lvlJc w:val="left"/>
      <w:pPr>
        <w:tabs>
          <w:tab w:val="num" w:pos="1800"/>
        </w:tabs>
        <w:ind w:left="1800" w:hanging="360"/>
      </w:pPr>
      <w:rPr>
        <w:rFonts w:cs="Times New Roman"/>
      </w:rPr>
    </w:lvl>
    <w:lvl w:ilvl="4" w:tplc="040C0019" w:tentative="1">
      <w:start w:val="1"/>
      <w:numFmt w:val="lowerLetter"/>
      <w:lvlText w:val="%5."/>
      <w:lvlJc w:val="left"/>
      <w:pPr>
        <w:tabs>
          <w:tab w:val="num" w:pos="2520"/>
        </w:tabs>
        <w:ind w:left="2520" w:hanging="360"/>
      </w:pPr>
      <w:rPr>
        <w:rFonts w:cs="Times New Roman"/>
      </w:rPr>
    </w:lvl>
    <w:lvl w:ilvl="5" w:tplc="040C001B" w:tentative="1">
      <w:start w:val="1"/>
      <w:numFmt w:val="lowerRoman"/>
      <w:lvlText w:val="%6."/>
      <w:lvlJc w:val="right"/>
      <w:pPr>
        <w:tabs>
          <w:tab w:val="num" w:pos="3240"/>
        </w:tabs>
        <w:ind w:left="3240" w:hanging="180"/>
      </w:pPr>
      <w:rPr>
        <w:rFonts w:cs="Times New Roman"/>
      </w:rPr>
    </w:lvl>
    <w:lvl w:ilvl="6" w:tplc="040C000F" w:tentative="1">
      <w:start w:val="1"/>
      <w:numFmt w:val="decimal"/>
      <w:lvlText w:val="%7."/>
      <w:lvlJc w:val="left"/>
      <w:pPr>
        <w:tabs>
          <w:tab w:val="num" w:pos="3960"/>
        </w:tabs>
        <w:ind w:left="3960" w:hanging="360"/>
      </w:pPr>
      <w:rPr>
        <w:rFonts w:cs="Times New Roman"/>
      </w:rPr>
    </w:lvl>
    <w:lvl w:ilvl="7" w:tplc="040C0019" w:tentative="1">
      <w:start w:val="1"/>
      <w:numFmt w:val="lowerLetter"/>
      <w:lvlText w:val="%8."/>
      <w:lvlJc w:val="left"/>
      <w:pPr>
        <w:tabs>
          <w:tab w:val="num" w:pos="4680"/>
        </w:tabs>
        <w:ind w:left="4680" w:hanging="360"/>
      </w:pPr>
      <w:rPr>
        <w:rFonts w:cs="Times New Roman"/>
      </w:rPr>
    </w:lvl>
    <w:lvl w:ilvl="8" w:tplc="040C001B" w:tentative="1">
      <w:start w:val="1"/>
      <w:numFmt w:val="lowerRoman"/>
      <w:lvlText w:val="%9."/>
      <w:lvlJc w:val="right"/>
      <w:pPr>
        <w:tabs>
          <w:tab w:val="num" w:pos="5400"/>
        </w:tabs>
        <w:ind w:left="5400" w:hanging="180"/>
      </w:pPr>
      <w:rPr>
        <w:rFonts w:cs="Times New Roman"/>
      </w:rPr>
    </w:lvl>
  </w:abstractNum>
  <w:abstractNum w:abstractNumId="13" w15:restartNumberingAfterBreak="0">
    <w:nsid w:val="25F679DF"/>
    <w:multiLevelType w:val="hybridMultilevel"/>
    <w:tmpl w:val="421CBC26"/>
    <w:lvl w:ilvl="0" w:tplc="5C4EB740">
      <w:numFmt w:val="bullet"/>
      <w:lvlText w:val="-"/>
      <w:lvlJc w:val="left"/>
      <w:pPr>
        <w:ind w:left="720" w:hanging="360"/>
      </w:pPr>
      <w:rPr>
        <w:rFonts w:ascii="Verdana" w:eastAsia="Times New Roman" w:hAnsi="Verdan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834025"/>
    <w:multiLevelType w:val="hybridMultilevel"/>
    <w:tmpl w:val="31805E40"/>
    <w:lvl w:ilvl="0" w:tplc="04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37A742E2"/>
    <w:multiLevelType w:val="hybridMultilevel"/>
    <w:tmpl w:val="6868C29A"/>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6" w15:restartNumberingAfterBreak="0">
    <w:nsid w:val="37DF19F4"/>
    <w:multiLevelType w:val="hybridMultilevel"/>
    <w:tmpl w:val="EFE24E22"/>
    <w:lvl w:ilvl="0" w:tplc="F2A0A13A">
      <w:start w:val="1"/>
      <w:numFmt w:val="lowerLetter"/>
      <w:lvlText w:val="%1."/>
      <w:lvlJc w:val="left"/>
      <w:pPr>
        <w:tabs>
          <w:tab w:val="num" w:pos="1134"/>
        </w:tabs>
        <w:ind w:left="1134" w:hanging="567"/>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9AF2366"/>
    <w:multiLevelType w:val="hybridMultilevel"/>
    <w:tmpl w:val="7B12D6A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9DF71F9"/>
    <w:multiLevelType w:val="hybridMultilevel"/>
    <w:tmpl w:val="510003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FB7B60"/>
    <w:multiLevelType w:val="hybridMultilevel"/>
    <w:tmpl w:val="EFE24E22"/>
    <w:lvl w:ilvl="0" w:tplc="F2A0A13A">
      <w:start w:val="1"/>
      <w:numFmt w:val="lowerLetter"/>
      <w:lvlText w:val="%1."/>
      <w:lvlJc w:val="left"/>
      <w:pPr>
        <w:tabs>
          <w:tab w:val="num" w:pos="1134"/>
        </w:tabs>
        <w:ind w:left="1134" w:hanging="567"/>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BA27F3C"/>
    <w:multiLevelType w:val="hybridMultilevel"/>
    <w:tmpl w:val="E98AFDF0"/>
    <w:lvl w:ilvl="0" w:tplc="0D888782">
      <w:start w:val="1"/>
      <w:numFmt w:val="bullet"/>
      <w:lvlText w:val="-"/>
      <w:lvlJc w:val="left"/>
      <w:pPr>
        <w:tabs>
          <w:tab w:val="num" w:pos="1440"/>
        </w:tabs>
        <w:ind w:left="1440" w:hanging="360"/>
      </w:pPr>
      <w:rPr>
        <w:rFonts w:ascii="Times New Roman" w:hAnsi="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8248ED"/>
    <w:multiLevelType w:val="hybridMultilevel"/>
    <w:tmpl w:val="CE7E3E5E"/>
    <w:lvl w:ilvl="0" w:tplc="F676CF7E">
      <w:numFmt w:val="bullet"/>
      <w:lvlText w:val="-"/>
      <w:lvlJc w:val="left"/>
      <w:pPr>
        <w:ind w:left="720" w:hanging="360"/>
      </w:pPr>
      <w:rPr>
        <w:rFonts w:ascii="Verdana" w:eastAsia="Times New Roman" w:hAnsi="Verdan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9C286A"/>
    <w:multiLevelType w:val="hybridMultilevel"/>
    <w:tmpl w:val="31D8A5D2"/>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3" w15:restartNumberingAfterBreak="0">
    <w:nsid w:val="468D4598"/>
    <w:multiLevelType w:val="hybridMultilevel"/>
    <w:tmpl w:val="1CA69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9515EDB"/>
    <w:multiLevelType w:val="hybridMultilevel"/>
    <w:tmpl w:val="2CB2FC30"/>
    <w:lvl w:ilvl="0" w:tplc="468C008E">
      <w:start w:val="1"/>
      <w:numFmt w:val="decimal"/>
      <w:lvlText w:val="%1."/>
      <w:lvlJc w:val="left"/>
      <w:pPr>
        <w:ind w:left="720" w:hanging="360"/>
      </w:pPr>
      <w:rPr>
        <w:rFonts w:cs="Times New Roman"/>
        <w:b w:val="0"/>
        <w:color w:val="000000"/>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5" w15:restartNumberingAfterBreak="0">
    <w:nsid w:val="4B1E7F85"/>
    <w:multiLevelType w:val="hybridMultilevel"/>
    <w:tmpl w:val="E6A02CF0"/>
    <w:lvl w:ilvl="0" w:tplc="0D888782">
      <w:start w:val="1"/>
      <w:numFmt w:val="bullet"/>
      <w:lvlText w:val="-"/>
      <w:lvlJc w:val="left"/>
      <w:pPr>
        <w:tabs>
          <w:tab w:val="num" w:pos="1440"/>
        </w:tabs>
        <w:ind w:left="144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ED03AB"/>
    <w:multiLevelType w:val="hybridMultilevel"/>
    <w:tmpl w:val="243C8DE0"/>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7" w15:restartNumberingAfterBreak="0">
    <w:nsid w:val="501E515B"/>
    <w:multiLevelType w:val="hybridMultilevel"/>
    <w:tmpl w:val="FA960876"/>
    <w:lvl w:ilvl="0" w:tplc="C0CAA5F4">
      <w:numFmt w:val="bullet"/>
      <w:lvlText w:val="-"/>
      <w:lvlJc w:val="left"/>
      <w:pPr>
        <w:ind w:left="720" w:hanging="360"/>
      </w:pPr>
      <w:rPr>
        <w:rFonts w:ascii="Verdana" w:eastAsia="Times New Roman" w:hAnsi="Verdan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C37652"/>
    <w:multiLevelType w:val="hybridMultilevel"/>
    <w:tmpl w:val="DEFCEEB0"/>
    <w:lvl w:ilvl="0" w:tplc="040C000F">
      <w:start w:val="1"/>
      <w:numFmt w:val="decimal"/>
      <w:lvlText w:val="%1."/>
      <w:lvlJc w:val="left"/>
      <w:pPr>
        <w:tabs>
          <w:tab w:val="num" w:pos="720"/>
        </w:tabs>
        <w:ind w:left="720" w:hanging="360"/>
      </w:pPr>
      <w:rPr>
        <w:rFonts w:cs="Times New Roman"/>
      </w:rPr>
    </w:lvl>
    <w:lvl w:ilvl="1" w:tplc="B8BA257C">
      <w:start w:val="1"/>
      <w:numFmt w:val="decimal"/>
      <w:lvlText w:val="%2."/>
      <w:lvlJc w:val="left"/>
      <w:pPr>
        <w:tabs>
          <w:tab w:val="num" w:pos="1440"/>
        </w:tabs>
        <w:ind w:left="1440" w:hanging="360"/>
      </w:pPr>
      <w:rPr>
        <w:rFonts w:cs="Times New Roman" w:hint="default"/>
        <w:b w:val="0"/>
        <w:i w:val="0"/>
      </w:rPr>
    </w:lvl>
    <w:lvl w:ilvl="2" w:tplc="040C001B">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8F905F1"/>
    <w:multiLevelType w:val="hybridMultilevel"/>
    <w:tmpl w:val="197C18B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0" w15:restartNumberingAfterBreak="0">
    <w:nsid w:val="5E3273A3"/>
    <w:multiLevelType w:val="hybridMultilevel"/>
    <w:tmpl w:val="493850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FA57765"/>
    <w:multiLevelType w:val="hybridMultilevel"/>
    <w:tmpl w:val="1B560972"/>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2" w15:restartNumberingAfterBreak="0">
    <w:nsid w:val="600D1D21"/>
    <w:multiLevelType w:val="hybridMultilevel"/>
    <w:tmpl w:val="49E8DB7A"/>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3" w15:restartNumberingAfterBreak="0">
    <w:nsid w:val="648A5D04"/>
    <w:multiLevelType w:val="hybridMultilevel"/>
    <w:tmpl w:val="31D8A5D2"/>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4" w15:restartNumberingAfterBreak="0">
    <w:nsid w:val="65DF5A25"/>
    <w:multiLevelType w:val="hybridMultilevel"/>
    <w:tmpl w:val="31D8A5D2"/>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5" w15:restartNumberingAfterBreak="0">
    <w:nsid w:val="6E533641"/>
    <w:multiLevelType w:val="multilevel"/>
    <w:tmpl w:val="E8E40D74"/>
    <w:lvl w:ilvl="0">
      <w:start w:val="5"/>
      <w:numFmt w:val="decimal"/>
      <w:lvlText w:val="%1"/>
      <w:lvlJc w:val="left"/>
      <w:pPr>
        <w:tabs>
          <w:tab w:val="num" w:pos="380"/>
        </w:tabs>
        <w:ind w:left="380" w:hanging="380"/>
      </w:pPr>
      <w:rPr>
        <w:rFonts w:cs="Times New Roman" w:hint="default"/>
        <w:b w:val="0"/>
      </w:rPr>
    </w:lvl>
    <w:lvl w:ilvl="1">
      <w:start w:val="1"/>
      <w:numFmt w:val="decimal"/>
      <w:lvlText w:val="%1.%2"/>
      <w:lvlJc w:val="left"/>
      <w:pPr>
        <w:tabs>
          <w:tab w:val="num" w:pos="380"/>
        </w:tabs>
        <w:ind w:left="380" w:hanging="3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6" w15:restartNumberingAfterBreak="0">
    <w:nsid w:val="6F9C73CC"/>
    <w:multiLevelType w:val="hybridMultilevel"/>
    <w:tmpl w:val="6C100202"/>
    <w:lvl w:ilvl="0" w:tplc="040C000F">
      <w:start w:val="1"/>
      <w:numFmt w:val="decimal"/>
      <w:lvlText w:val="%1."/>
      <w:lvlJc w:val="left"/>
      <w:pPr>
        <w:ind w:left="360" w:hanging="360"/>
      </w:pPr>
      <w:rPr>
        <w:rFonts w:cs="Times New Roman"/>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37" w15:restartNumberingAfterBreak="0">
    <w:nsid w:val="6F9D2995"/>
    <w:multiLevelType w:val="hybridMultilevel"/>
    <w:tmpl w:val="A326573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7424582C"/>
    <w:multiLevelType w:val="hybridMultilevel"/>
    <w:tmpl w:val="B3F662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59107BB"/>
    <w:multiLevelType w:val="hybridMultilevel"/>
    <w:tmpl w:val="7D3A8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4E7289"/>
    <w:multiLevelType w:val="hybridMultilevel"/>
    <w:tmpl w:val="662E6E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7E321C"/>
    <w:multiLevelType w:val="hybridMultilevel"/>
    <w:tmpl w:val="1A16344C"/>
    <w:lvl w:ilvl="0" w:tplc="F2A0A13A">
      <w:start w:val="1"/>
      <w:numFmt w:val="lowerLetter"/>
      <w:lvlText w:val="%1."/>
      <w:lvlJc w:val="left"/>
      <w:pPr>
        <w:tabs>
          <w:tab w:val="num" w:pos="1843"/>
        </w:tabs>
        <w:ind w:left="1843" w:hanging="567"/>
      </w:pPr>
      <w:rPr>
        <w:rFonts w:cs="Times New Roman" w:hint="default"/>
      </w:rPr>
    </w:lvl>
    <w:lvl w:ilvl="1" w:tplc="040C0019" w:tentative="1">
      <w:start w:val="1"/>
      <w:numFmt w:val="lowerLetter"/>
      <w:lvlText w:val="%2."/>
      <w:lvlJc w:val="left"/>
      <w:pPr>
        <w:tabs>
          <w:tab w:val="num" w:pos="2149"/>
        </w:tabs>
        <w:ind w:left="2149" w:hanging="360"/>
      </w:pPr>
      <w:rPr>
        <w:rFonts w:cs="Times New Roman"/>
      </w:rPr>
    </w:lvl>
    <w:lvl w:ilvl="2" w:tplc="040C001B" w:tentative="1">
      <w:start w:val="1"/>
      <w:numFmt w:val="lowerRoman"/>
      <w:lvlText w:val="%3."/>
      <w:lvlJc w:val="right"/>
      <w:pPr>
        <w:tabs>
          <w:tab w:val="num" w:pos="2869"/>
        </w:tabs>
        <w:ind w:left="2869" w:hanging="180"/>
      </w:pPr>
      <w:rPr>
        <w:rFonts w:cs="Times New Roman"/>
      </w:rPr>
    </w:lvl>
    <w:lvl w:ilvl="3" w:tplc="040C000F" w:tentative="1">
      <w:start w:val="1"/>
      <w:numFmt w:val="decimal"/>
      <w:lvlText w:val="%4."/>
      <w:lvlJc w:val="left"/>
      <w:pPr>
        <w:tabs>
          <w:tab w:val="num" w:pos="3589"/>
        </w:tabs>
        <w:ind w:left="3589" w:hanging="360"/>
      </w:pPr>
      <w:rPr>
        <w:rFonts w:cs="Times New Roman"/>
      </w:rPr>
    </w:lvl>
    <w:lvl w:ilvl="4" w:tplc="040C0019" w:tentative="1">
      <w:start w:val="1"/>
      <w:numFmt w:val="lowerLetter"/>
      <w:lvlText w:val="%5."/>
      <w:lvlJc w:val="left"/>
      <w:pPr>
        <w:tabs>
          <w:tab w:val="num" w:pos="4309"/>
        </w:tabs>
        <w:ind w:left="4309" w:hanging="360"/>
      </w:pPr>
      <w:rPr>
        <w:rFonts w:cs="Times New Roman"/>
      </w:rPr>
    </w:lvl>
    <w:lvl w:ilvl="5" w:tplc="040C001B" w:tentative="1">
      <w:start w:val="1"/>
      <w:numFmt w:val="lowerRoman"/>
      <w:lvlText w:val="%6."/>
      <w:lvlJc w:val="right"/>
      <w:pPr>
        <w:tabs>
          <w:tab w:val="num" w:pos="5029"/>
        </w:tabs>
        <w:ind w:left="5029" w:hanging="180"/>
      </w:pPr>
      <w:rPr>
        <w:rFonts w:cs="Times New Roman"/>
      </w:rPr>
    </w:lvl>
    <w:lvl w:ilvl="6" w:tplc="040C000F" w:tentative="1">
      <w:start w:val="1"/>
      <w:numFmt w:val="decimal"/>
      <w:lvlText w:val="%7."/>
      <w:lvlJc w:val="left"/>
      <w:pPr>
        <w:tabs>
          <w:tab w:val="num" w:pos="5749"/>
        </w:tabs>
        <w:ind w:left="5749" w:hanging="360"/>
      </w:pPr>
      <w:rPr>
        <w:rFonts w:cs="Times New Roman"/>
      </w:rPr>
    </w:lvl>
    <w:lvl w:ilvl="7" w:tplc="040C0019" w:tentative="1">
      <w:start w:val="1"/>
      <w:numFmt w:val="lowerLetter"/>
      <w:lvlText w:val="%8."/>
      <w:lvlJc w:val="left"/>
      <w:pPr>
        <w:tabs>
          <w:tab w:val="num" w:pos="6469"/>
        </w:tabs>
        <w:ind w:left="6469" w:hanging="360"/>
      </w:pPr>
      <w:rPr>
        <w:rFonts w:cs="Times New Roman"/>
      </w:rPr>
    </w:lvl>
    <w:lvl w:ilvl="8" w:tplc="040C001B" w:tentative="1">
      <w:start w:val="1"/>
      <w:numFmt w:val="lowerRoman"/>
      <w:lvlText w:val="%9."/>
      <w:lvlJc w:val="right"/>
      <w:pPr>
        <w:tabs>
          <w:tab w:val="num" w:pos="7189"/>
        </w:tabs>
        <w:ind w:left="7189" w:hanging="180"/>
      </w:pPr>
      <w:rPr>
        <w:rFonts w:cs="Times New Roman"/>
      </w:rPr>
    </w:lvl>
  </w:abstractNum>
  <w:abstractNum w:abstractNumId="42" w15:restartNumberingAfterBreak="0">
    <w:nsid w:val="7CA47249"/>
    <w:multiLevelType w:val="hybridMultilevel"/>
    <w:tmpl w:val="B524C810"/>
    <w:lvl w:ilvl="0" w:tplc="F2A0A13A">
      <w:start w:val="1"/>
      <w:numFmt w:val="lowerLetter"/>
      <w:lvlText w:val="%1."/>
      <w:lvlJc w:val="left"/>
      <w:pPr>
        <w:tabs>
          <w:tab w:val="num" w:pos="1134"/>
        </w:tabs>
        <w:ind w:left="1134" w:hanging="567"/>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D6A198D"/>
    <w:multiLevelType w:val="hybridMultilevel"/>
    <w:tmpl w:val="C5DE64CC"/>
    <w:lvl w:ilvl="0" w:tplc="717E799C">
      <w:start w:val="5"/>
      <w:numFmt w:val="bullet"/>
      <w:lvlText w:val="-"/>
      <w:lvlJc w:val="left"/>
      <w:pPr>
        <w:ind w:left="720" w:hanging="360"/>
      </w:pPr>
      <w:rPr>
        <w:rFonts w:ascii="Verdana" w:eastAsia="Times New Roman" w:hAnsi="Verdan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766781"/>
    <w:multiLevelType w:val="hybridMultilevel"/>
    <w:tmpl w:val="F0F0DFCC"/>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32"/>
  </w:num>
  <w:num w:numId="2">
    <w:abstractNumId w:val="0"/>
  </w:num>
  <w:num w:numId="3">
    <w:abstractNumId w:val="1"/>
  </w:num>
  <w:num w:numId="4">
    <w:abstractNumId w:val="2"/>
  </w:num>
  <w:num w:numId="5">
    <w:abstractNumId w:val="3"/>
  </w:num>
  <w:num w:numId="6">
    <w:abstractNumId w:val="4"/>
  </w:num>
  <w:num w:numId="7">
    <w:abstractNumId w:val="38"/>
  </w:num>
  <w:num w:numId="8">
    <w:abstractNumId w:val="6"/>
  </w:num>
  <w:num w:numId="9">
    <w:abstractNumId w:val="5"/>
  </w:num>
  <w:num w:numId="10">
    <w:abstractNumId w:val="15"/>
  </w:num>
  <w:num w:numId="11">
    <w:abstractNumId w:val="19"/>
  </w:num>
  <w:num w:numId="12">
    <w:abstractNumId w:val="25"/>
  </w:num>
  <w:num w:numId="13">
    <w:abstractNumId w:val="20"/>
  </w:num>
  <w:num w:numId="14">
    <w:abstractNumId w:val="10"/>
  </w:num>
  <w:num w:numId="15">
    <w:abstractNumId w:val="30"/>
  </w:num>
  <w:num w:numId="16">
    <w:abstractNumId w:val="17"/>
  </w:num>
  <w:num w:numId="17">
    <w:abstractNumId w:val="37"/>
  </w:num>
  <w:num w:numId="18">
    <w:abstractNumId w:val="40"/>
  </w:num>
  <w:num w:numId="19">
    <w:abstractNumId w:val="23"/>
  </w:num>
  <w:num w:numId="20">
    <w:abstractNumId w:val="14"/>
  </w:num>
  <w:num w:numId="21">
    <w:abstractNumId w:val="29"/>
  </w:num>
  <w:num w:numId="22">
    <w:abstractNumId w:val="8"/>
  </w:num>
  <w:num w:numId="23">
    <w:abstractNumId w:val="28"/>
  </w:num>
  <w:num w:numId="24">
    <w:abstractNumId w:val="26"/>
  </w:num>
  <w:num w:numId="25">
    <w:abstractNumId w:val="7"/>
  </w:num>
  <w:num w:numId="26">
    <w:abstractNumId w:val="44"/>
  </w:num>
  <w:num w:numId="27">
    <w:abstractNumId w:val="9"/>
  </w:num>
  <w:num w:numId="28">
    <w:abstractNumId w:val="24"/>
  </w:num>
  <w:num w:numId="29">
    <w:abstractNumId w:val="42"/>
  </w:num>
  <w:num w:numId="30">
    <w:abstractNumId w:val="16"/>
  </w:num>
  <w:num w:numId="31">
    <w:abstractNumId w:val="41"/>
  </w:num>
  <w:num w:numId="32">
    <w:abstractNumId w:val="36"/>
  </w:num>
  <w:num w:numId="33">
    <w:abstractNumId w:val="35"/>
  </w:num>
  <w:num w:numId="34">
    <w:abstractNumId w:val="11"/>
  </w:num>
  <w:num w:numId="35">
    <w:abstractNumId w:val="18"/>
  </w:num>
  <w:num w:numId="36">
    <w:abstractNumId w:val="39"/>
  </w:num>
  <w:num w:numId="37">
    <w:abstractNumId w:val="12"/>
  </w:num>
  <w:num w:numId="38">
    <w:abstractNumId w:val="33"/>
  </w:num>
  <w:num w:numId="39">
    <w:abstractNumId w:val="22"/>
  </w:num>
  <w:num w:numId="40">
    <w:abstractNumId w:val="34"/>
  </w:num>
  <w:num w:numId="41">
    <w:abstractNumId w:val="21"/>
  </w:num>
  <w:num w:numId="42">
    <w:abstractNumId w:val="43"/>
  </w:num>
  <w:num w:numId="43">
    <w:abstractNumId w:val="31"/>
  </w:num>
  <w:num w:numId="44">
    <w:abstractNumId w:val="27"/>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15"/>
    <w:rsid w:val="0000265C"/>
    <w:rsid w:val="00040715"/>
    <w:rsid w:val="00046683"/>
    <w:rsid w:val="00072DAB"/>
    <w:rsid w:val="00073613"/>
    <w:rsid w:val="000C7FFC"/>
    <w:rsid w:val="0010567A"/>
    <w:rsid w:val="00147B31"/>
    <w:rsid w:val="00185B97"/>
    <w:rsid w:val="001C7DB4"/>
    <w:rsid w:val="002071A8"/>
    <w:rsid w:val="00232EDE"/>
    <w:rsid w:val="002841A9"/>
    <w:rsid w:val="00296253"/>
    <w:rsid w:val="002B265D"/>
    <w:rsid w:val="00315190"/>
    <w:rsid w:val="0039648B"/>
    <w:rsid w:val="0040787E"/>
    <w:rsid w:val="00426C34"/>
    <w:rsid w:val="004451F4"/>
    <w:rsid w:val="004C4586"/>
    <w:rsid w:val="004D1E4D"/>
    <w:rsid w:val="004D22B1"/>
    <w:rsid w:val="004D5B36"/>
    <w:rsid w:val="00527657"/>
    <w:rsid w:val="00544990"/>
    <w:rsid w:val="0056759C"/>
    <w:rsid w:val="0064730E"/>
    <w:rsid w:val="00650488"/>
    <w:rsid w:val="00686CEC"/>
    <w:rsid w:val="006B7BA0"/>
    <w:rsid w:val="006E6AE5"/>
    <w:rsid w:val="00727799"/>
    <w:rsid w:val="007476B8"/>
    <w:rsid w:val="00750E84"/>
    <w:rsid w:val="007921EF"/>
    <w:rsid w:val="007E675A"/>
    <w:rsid w:val="007F5FAD"/>
    <w:rsid w:val="008037B5"/>
    <w:rsid w:val="008065CA"/>
    <w:rsid w:val="00822210"/>
    <w:rsid w:val="00827F1B"/>
    <w:rsid w:val="00987970"/>
    <w:rsid w:val="00996573"/>
    <w:rsid w:val="009B7A16"/>
    <w:rsid w:val="009C6633"/>
    <w:rsid w:val="009F15C8"/>
    <w:rsid w:val="00A84F10"/>
    <w:rsid w:val="00A900FF"/>
    <w:rsid w:val="00AE1BE2"/>
    <w:rsid w:val="00AE2B6D"/>
    <w:rsid w:val="00B607E5"/>
    <w:rsid w:val="00BB57A9"/>
    <w:rsid w:val="00C22D26"/>
    <w:rsid w:val="00D509D8"/>
    <w:rsid w:val="00D853B2"/>
    <w:rsid w:val="00E20F49"/>
    <w:rsid w:val="00E51BBD"/>
    <w:rsid w:val="00E56DEF"/>
    <w:rsid w:val="00EB3F1E"/>
    <w:rsid w:val="00ED2DAE"/>
    <w:rsid w:val="00EE6EB2"/>
    <w:rsid w:val="00F13187"/>
    <w:rsid w:val="00F14A2E"/>
    <w:rsid w:val="00F43F15"/>
    <w:rsid w:val="00F75115"/>
    <w:rsid w:val="00FA5A54"/>
    <w:rsid w:val="00FB1BBE"/>
    <w:rsid w:val="00FC3988"/>
    <w:rsid w:val="00FD4F01"/>
    <w:rsid w:val="00FD5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1C045-654D-4AF6-BE93-79B7B3BF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CEC"/>
    <w:pPr>
      <w:widowControl w:val="0"/>
      <w:suppressAutoHyphens/>
      <w:autoSpaceDE w:val="0"/>
      <w:spacing w:after="0" w:line="240" w:lineRule="auto"/>
      <w:jc w:val="both"/>
    </w:pPr>
    <w:rPr>
      <w:rFonts w:ascii="Arial" w:eastAsia="Times New Roman" w:hAnsi="Arial" w:cs="Times New Roman"/>
      <w:sz w:val="24"/>
      <w:szCs w:val="24"/>
      <w:lang w:eastAsia="zh-CN"/>
    </w:rPr>
  </w:style>
  <w:style w:type="paragraph" w:styleId="Titre1">
    <w:name w:val="heading 1"/>
    <w:basedOn w:val="Normal"/>
    <w:next w:val="Normal"/>
    <w:link w:val="Titre1Car"/>
    <w:uiPriority w:val="99"/>
    <w:qFormat/>
    <w:rsid w:val="00F131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Corpsdetexte"/>
    <w:link w:val="Titre2Car"/>
    <w:uiPriority w:val="99"/>
    <w:qFormat/>
    <w:rsid w:val="00686CEC"/>
    <w:pPr>
      <w:keepNext/>
      <w:tabs>
        <w:tab w:val="num" w:pos="0"/>
      </w:tabs>
      <w:autoSpaceDE/>
      <w:spacing w:before="240" w:after="120"/>
      <w:ind w:left="576" w:hanging="576"/>
      <w:jc w:val="left"/>
      <w:outlineLvl w:val="1"/>
    </w:pPr>
    <w:rPr>
      <w:rFonts w:eastAsia="SimSun" w:cs="Lucida Sans"/>
      <w:b/>
      <w:bCs/>
      <w:i/>
      <w:iCs/>
      <w:kern w:val="1"/>
      <w:sz w:val="28"/>
      <w:szCs w:val="28"/>
      <w:lang w:bidi="hi-IN"/>
    </w:rPr>
  </w:style>
  <w:style w:type="paragraph" w:styleId="Titre3">
    <w:name w:val="heading 3"/>
    <w:basedOn w:val="Normal"/>
    <w:next w:val="Normal"/>
    <w:link w:val="Titre3Car"/>
    <w:uiPriority w:val="99"/>
    <w:unhideWhenUsed/>
    <w:qFormat/>
    <w:rsid w:val="00F1318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9"/>
    <w:unhideWhenUsed/>
    <w:qFormat/>
    <w:rsid w:val="00F1318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UDEDECAS">
    <w:name w:val="ÉTUDE DE CAS"/>
    <w:basedOn w:val="Normal"/>
    <w:uiPriority w:val="99"/>
    <w:rsid w:val="00686CEC"/>
    <w:pPr>
      <w:widowControl/>
      <w:pBdr>
        <w:top w:val="single" w:sz="2" w:space="6" w:color="000000" w:shadow="1"/>
        <w:left w:val="single" w:sz="2" w:space="6" w:color="000000" w:shadow="1"/>
        <w:bottom w:val="single" w:sz="2" w:space="6" w:color="000000" w:shadow="1"/>
        <w:right w:val="single" w:sz="2" w:space="6" w:color="000000" w:shadow="1"/>
      </w:pBdr>
      <w:ind w:left="2268" w:right="2268"/>
      <w:jc w:val="center"/>
    </w:pPr>
    <w:rPr>
      <w:b/>
      <w:bCs/>
      <w:caps/>
      <w:spacing w:val="20"/>
      <w:sz w:val="40"/>
      <w:szCs w:val="40"/>
    </w:rPr>
  </w:style>
  <w:style w:type="paragraph" w:customStyle="1" w:styleId="CAS">
    <w:name w:val="CAS ..."/>
    <w:basedOn w:val="Normal"/>
    <w:uiPriority w:val="99"/>
    <w:rsid w:val="00686CEC"/>
    <w:pPr>
      <w:widowControl/>
      <w:pBdr>
        <w:top w:val="single" w:sz="2" w:space="8" w:color="000000" w:shadow="1"/>
        <w:left w:val="single" w:sz="2" w:space="8" w:color="000000" w:shadow="1"/>
        <w:bottom w:val="single" w:sz="2" w:space="8" w:color="000000" w:shadow="1"/>
        <w:right w:val="single" w:sz="2" w:space="8" w:color="000000" w:shadow="1"/>
      </w:pBdr>
      <w:shd w:val="clear" w:color="auto" w:fill="CCCCCC"/>
      <w:ind w:left="2268" w:right="2268"/>
      <w:jc w:val="center"/>
    </w:pPr>
    <w:rPr>
      <w:b/>
      <w:bCs/>
      <w:caps/>
      <w:spacing w:val="30"/>
      <w:sz w:val="48"/>
      <w:szCs w:val="48"/>
    </w:rPr>
  </w:style>
  <w:style w:type="character" w:customStyle="1" w:styleId="Titre2Car">
    <w:name w:val="Titre 2 Car"/>
    <w:basedOn w:val="Policepardfaut"/>
    <w:link w:val="Titre2"/>
    <w:uiPriority w:val="99"/>
    <w:rsid w:val="00686CEC"/>
    <w:rPr>
      <w:rFonts w:ascii="Arial" w:eastAsia="SimSun" w:hAnsi="Arial" w:cs="Lucida Sans"/>
      <w:b/>
      <w:bCs/>
      <w:i/>
      <w:iCs/>
      <w:kern w:val="1"/>
      <w:sz w:val="28"/>
      <w:szCs w:val="28"/>
      <w:lang w:eastAsia="zh-CN" w:bidi="hi-IN"/>
    </w:rPr>
  </w:style>
  <w:style w:type="paragraph" w:customStyle="1" w:styleId="matriel">
    <w:name w:val="matériel"/>
    <w:basedOn w:val="Normal"/>
    <w:uiPriority w:val="99"/>
    <w:rsid w:val="00686CEC"/>
    <w:pPr>
      <w:autoSpaceDE/>
      <w:jc w:val="left"/>
    </w:pPr>
    <w:rPr>
      <w:rFonts w:ascii="Times New Roman" w:eastAsia="SimSun" w:hAnsi="Times New Roman" w:cs="Lucida Sans"/>
      <w:b/>
      <w:kern w:val="1"/>
      <w:szCs w:val="20"/>
      <w:u w:val="single"/>
      <w:lang w:bidi="hi-IN"/>
    </w:rPr>
  </w:style>
  <w:style w:type="paragraph" w:customStyle="1" w:styleId="numration">
    <w:name w:val="énumération"/>
    <w:basedOn w:val="matriel"/>
    <w:uiPriority w:val="99"/>
    <w:rsid w:val="00686CEC"/>
    <w:pPr>
      <w:tabs>
        <w:tab w:val="num" w:pos="283"/>
      </w:tabs>
      <w:ind w:left="850" w:hanging="283"/>
    </w:pPr>
    <w:rPr>
      <w:b w:val="0"/>
      <w:u w:val="none"/>
    </w:rPr>
  </w:style>
  <w:style w:type="paragraph" w:styleId="Paragraphedeliste">
    <w:name w:val="List Paragraph"/>
    <w:basedOn w:val="Normal"/>
    <w:link w:val="ParagraphedelisteCar"/>
    <w:uiPriority w:val="99"/>
    <w:qFormat/>
    <w:rsid w:val="00686CEC"/>
    <w:pPr>
      <w:widowControl/>
      <w:suppressAutoHyphens w:val="0"/>
      <w:autoSpaceDE/>
      <w:ind w:left="720"/>
      <w:contextualSpacing/>
    </w:pPr>
    <w:rPr>
      <w:rFonts w:ascii="Verdana" w:eastAsia="Calibri" w:hAnsi="Verdana"/>
      <w:sz w:val="20"/>
      <w:szCs w:val="20"/>
      <w:lang w:eastAsia="fr-FR"/>
    </w:rPr>
  </w:style>
  <w:style w:type="character" w:customStyle="1" w:styleId="ParagraphedelisteCar">
    <w:name w:val="Paragraphe de liste Car"/>
    <w:link w:val="Paragraphedeliste"/>
    <w:uiPriority w:val="99"/>
    <w:locked/>
    <w:rsid w:val="00686CEC"/>
    <w:rPr>
      <w:rFonts w:ascii="Verdana" w:eastAsia="Calibri" w:hAnsi="Verdana" w:cs="Times New Roman"/>
      <w:sz w:val="20"/>
      <w:szCs w:val="20"/>
      <w:lang w:eastAsia="fr-FR"/>
    </w:rPr>
  </w:style>
  <w:style w:type="paragraph" w:styleId="Corpsdetexte">
    <w:name w:val="Body Text"/>
    <w:basedOn w:val="Normal"/>
    <w:link w:val="CorpsdetexteCar"/>
    <w:uiPriority w:val="99"/>
    <w:unhideWhenUsed/>
    <w:rsid w:val="00686CEC"/>
    <w:pPr>
      <w:spacing w:after="120"/>
    </w:pPr>
  </w:style>
  <w:style w:type="character" w:customStyle="1" w:styleId="CorpsdetexteCar">
    <w:name w:val="Corps de texte Car"/>
    <w:basedOn w:val="Policepardfaut"/>
    <w:link w:val="Corpsdetexte"/>
    <w:uiPriority w:val="99"/>
    <w:rsid w:val="00686CEC"/>
    <w:rPr>
      <w:rFonts w:ascii="Arial" w:eastAsia="Times New Roman" w:hAnsi="Arial" w:cs="Times New Roman"/>
      <w:sz w:val="24"/>
      <w:szCs w:val="24"/>
      <w:lang w:eastAsia="zh-CN"/>
    </w:rPr>
  </w:style>
  <w:style w:type="paragraph" w:styleId="En-tte">
    <w:name w:val="header"/>
    <w:basedOn w:val="Normal"/>
    <w:link w:val="En-tteCar"/>
    <w:uiPriority w:val="99"/>
    <w:unhideWhenUsed/>
    <w:rsid w:val="00686CEC"/>
    <w:pPr>
      <w:tabs>
        <w:tab w:val="center" w:pos="4536"/>
        <w:tab w:val="right" w:pos="9072"/>
      </w:tabs>
    </w:pPr>
  </w:style>
  <w:style w:type="character" w:customStyle="1" w:styleId="En-tteCar">
    <w:name w:val="En-tête Car"/>
    <w:basedOn w:val="Policepardfaut"/>
    <w:link w:val="En-tte"/>
    <w:uiPriority w:val="99"/>
    <w:rsid w:val="00686CEC"/>
    <w:rPr>
      <w:rFonts w:ascii="Arial" w:eastAsia="Times New Roman" w:hAnsi="Arial" w:cs="Times New Roman"/>
      <w:sz w:val="24"/>
      <w:szCs w:val="24"/>
      <w:lang w:eastAsia="zh-CN"/>
    </w:rPr>
  </w:style>
  <w:style w:type="paragraph" w:styleId="Pieddepage">
    <w:name w:val="footer"/>
    <w:basedOn w:val="Normal"/>
    <w:link w:val="PieddepageCar"/>
    <w:uiPriority w:val="99"/>
    <w:unhideWhenUsed/>
    <w:rsid w:val="00686CEC"/>
    <w:pPr>
      <w:tabs>
        <w:tab w:val="center" w:pos="4536"/>
        <w:tab w:val="right" w:pos="9072"/>
      </w:tabs>
    </w:pPr>
  </w:style>
  <w:style w:type="character" w:customStyle="1" w:styleId="PieddepageCar">
    <w:name w:val="Pied de page Car"/>
    <w:basedOn w:val="Policepardfaut"/>
    <w:link w:val="Pieddepage"/>
    <w:uiPriority w:val="99"/>
    <w:rsid w:val="00686CEC"/>
    <w:rPr>
      <w:rFonts w:ascii="Arial" w:eastAsia="Times New Roman" w:hAnsi="Arial" w:cs="Times New Roman"/>
      <w:sz w:val="24"/>
      <w:szCs w:val="24"/>
      <w:lang w:eastAsia="zh-CN"/>
    </w:rPr>
  </w:style>
  <w:style w:type="paragraph" w:styleId="Textedebulles">
    <w:name w:val="Balloon Text"/>
    <w:basedOn w:val="Normal"/>
    <w:link w:val="TextedebullesCar"/>
    <w:uiPriority w:val="99"/>
    <w:semiHidden/>
    <w:unhideWhenUsed/>
    <w:rsid w:val="00686CEC"/>
    <w:rPr>
      <w:rFonts w:ascii="Tahoma" w:hAnsi="Tahoma" w:cs="Tahoma"/>
      <w:sz w:val="16"/>
      <w:szCs w:val="16"/>
    </w:rPr>
  </w:style>
  <w:style w:type="character" w:customStyle="1" w:styleId="TextedebullesCar">
    <w:name w:val="Texte de bulles Car"/>
    <w:basedOn w:val="Policepardfaut"/>
    <w:link w:val="Textedebulles"/>
    <w:uiPriority w:val="99"/>
    <w:semiHidden/>
    <w:rsid w:val="00686CEC"/>
    <w:rPr>
      <w:rFonts w:ascii="Tahoma" w:eastAsia="Times New Roman" w:hAnsi="Tahoma" w:cs="Tahoma"/>
      <w:sz w:val="16"/>
      <w:szCs w:val="16"/>
      <w:lang w:eastAsia="zh-CN"/>
    </w:rPr>
  </w:style>
  <w:style w:type="character" w:customStyle="1" w:styleId="Titre1Car">
    <w:name w:val="Titre 1 Car"/>
    <w:basedOn w:val="Policepardfaut"/>
    <w:link w:val="Titre1"/>
    <w:uiPriority w:val="99"/>
    <w:rsid w:val="00F13187"/>
    <w:rPr>
      <w:rFonts w:asciiTheme="majorHAnsi" w:eastAsiaTheme="majorEastAsia" w:hAnsiTheme="majorHAnsi" w:cstheme="majorBidi"/>
      <w:b/>
      <w:bCs/>
      <w:color w:val="365F91" w:themeColor="accent1" w:themeShade="BF"/>
      <w:sz w:val="28"/>
      <w:szCs w:val="28"/>
      <w:lang w:eastAsia="zh-CN"/>
    </w:rPr>
  </w:style>
  <w:style w:type="character" w:customStyle="1" w:styleId="Titre3Car">
    <w:name w:val="Titre 3 Car"/>
    <w:basedOn w:val="Policepardfaut"/>
    <w:link w:val="Titre3"/>
    <w:uiPriority w:val="99"/>
    <w:rsid w:val="00F13187"/>
    <w:rPr>
      <w:rFonts w:asciiTheme="majorHAnsi" w:eastAsiaTheme="majorEastAsia" w:hAnsiTheme="majorHAnsi" w:cstheme="majorBidi"/>
      <w:b/>
      <w:bCs/>
      <w:color w:val="4F81BD" w:themeColor="accent1"/>
      <w:sz w:val="24"/>
      <w:szCs w:val="24"/>
      <w:lang w:eastAsia="zh-CN"/>
    </w:rPr>
  </w:style>
  <w:style w:type="character" w:customStyle="1" w:styleId="Titre4Car">
    <w:name w:val="Titre 4 Car"/>
    <w:basedOn w:val="Policepardfaut"/>
    <w:link w:val="Titre4"/>
    <w:uiPriority w:val="99"/>
    <w:rsid w:val="00F13187"/>
    <w:rPr>
      <w:rFonts w:asciiTheme="majorHAnsi" w:eastAsiaTheme="majorEastAsia" w:hAnsiTheme="majorHAnsi" w:cstheme="majorBidi"/>
      <w:b/>
      <w:bCs/>
      <w:i/>
      <w:iCs/>
      <w:color w:val="4F81BD" w:themeColor="accent1"/>
      <w:sz w:val="24"/>
      <w:szCs w:val="24"/>
      <w:lang w:eastAsia="zh-CN"/>
    </w:rPr>
  </w:style>
  <w:style w:type="paragraph" w:styleId="NormalWeb">
    <w:name w:val="Normal (Web)"/>
    <w:basedOn w:val="Normal"/>
    <w:uiPriority w:val="99"/>
    <w:rsid w:val="00F13187"/>
    <w:pPr>
      <w:widowControl/>
      <w:suppressAutoHyphens w:val="0"/>
      <w:autoSpaceDE/>
    </w:pPr>
    <w:rPr>
      <w:rFonts w:ascii="Verdana" w:hAnsi="Verdana"/>
      <w:color w:val="000000"/>
      <w:sz w:val="20"/>
      <w:lang w:eastAsia="fr-FR"/>
    </w:rPr>
  </w:style>
  <w:style w:type="character" w:styleId="Lienhypertexte">
    <w:name w:val="Hyperlink"/>
    <w:basedOn w:val="Policepardfaut"/>
    <w:uiPriority w:val="99"/>
    <w:rsid w:val="00F13187"/>
    <w:rPr>
      <w:rFonts w:cs="Times New Roman"/>
      <w:color w:val="0000FF"/>
      <w:u w:val="single"/>
    </w:rPr>
  </w:style>
  <w:style w:type="paragraph" w:customStyle="1" w:styleId="Dure">
    <w:name w:val="Durée"/>
    <w:basedOn w:val="Normal"/>
    <w:uiPriority w:val="99"/>
    <w:rsid w:val="00F13187"/>
    <w:pPr>
      <w:autoSpaceDE/>
      <w:jc w:val="left"/>
    </w:pPr>
    <w:rPr>
      <w:rFonts w:ascii="Times New Roman" w:eastAsia="SimSun" w:hAnsi="Times New Roman" w:cs="Lucida Sans"/>
      <w:b/>
      <w:kern w:val="1"/>
      <w:szCs w:val="20"/>
      <w:lang w:bidi="hi-IN"/>
    </w:rPr>
  </w:style>
  <w:style w:type="paragraph" w:customStyle="1" w:styleId="Coefficient">
    <w:name w:val="Coefficient"/>
    <w:basedOn w:val="Dure"/>
    <w:uiPriority w:val="99"/>
    <w:rsid w:val="00F13187"/>
    <w:pPr>
      <w:jc w:val="right"/>
    </w:pPr>
  </w:style>
  <w:style w:type="paragraph" w:customStyle="1" w:styleId="Contenudetableau">
    <w:name w:val="Contenu de tableau"/>
    <w:basedOn w:val="Normal"/>
    <w:uiPriority w:val="99"/>
    <w:rsid w:val="00F13187"/>
    <w:pPr>
      <w:suppressLineNumbers/>
      <w:autoSpaceDE/>
      <w:jc w:val="left"/>
    </w:pPr>
    <w:rPr>
      <w:rFonts w:ascii="Times New Roman" w:eastAsia="SimSun" w:hAnsi="Times New Roman" w:cs="Lucida Sans"/>
      <w:kern w:val="1"/>
      <w:lang w:bidi="hi-IN"/>
    </w:rPr>
  </w:style>
  <w:style w:type="paragraph" w:styleId="Titre">
    <w:name w:val="Title"/>
    <w:basedOn w:val="Normal"/>
    <w:next w:val="Normal"/>
    <w:link w:val="TitreCar"/>
    <w:uiPriority w:val="99"/>
    <w:qFormat/>
    <w:rsid w:val="00F13187"/>
    <w:pPr>
      <w:widowControl/>
      <w:pBdr>
        <w:bottom w:val="single" w:sz="8" w:space="4" w:color="auto"/>
      </w:pBdr>
      <w:suppressAutoHyphens w:val="0"/>
      <w:autoSpaceDE/>
      <w:spacing w:after="300"/>
      <w:contextualSpacing/>
    </w:pPr>
    <w:rPr>
      <w:rFonts w:ascii="Cambria" w:eastAsia="Calibri" w:hAnsi="Cambria"/>
      <w:spacing w:val="5"/>
      <w:kern w:val="28"/>
      <w:sz w:val="52"/>
      <w:szCs w:val="52"/>
      <w:lang w:eastAsia="fr-FR"/>
    </w:rPr>
  </w:style>
  <w:style w:type="character" w:customStyle="1" w:styleId="TitreCar">
    <w:name w:val="Titre Car"/>
    <w:basedOn w:val="Policepardfaut"/>
    <w:link w:val="Titre"/>
    <w:uiPriority w:val="99"/>
    <w:rsid w:val="00F13187"/>
    <w:rPr>
      <w:rFonts w:ascii="Cambria" w:eastAsia="Calibri" w:hAnsi="Cambria" w:cs="Times New Roman"/>
      <w:spacing w:val="5"/>
      <w:kern w:val="28"/>
      <w:sz w:val="52"/>
      <w:szCs w:val="52"/>
      <w:lang w:eastAsia="fr-FR"/>
    </w:rPr>
  </w:style>
  <w:style w:type="paragraph" w:customStyle="1" w:styleId="Style3">
    <w:name w:val="Style3"/>
    <w:basedOn w:val="Normal"/>
    <w:link w:val="Style3Car"/>
    <w:uiPriority w:val="99"/>
    <w:rsid w:val="00F13187"/>
    <w:pPr>
      <w:pBdr>
        <w:bottom w:val="single" w:sz="4" w:space="0" w:color="000000"/>
      </w:pBdr>
      <w:tabs>
        <w:tab w:val="num" w:pos="720"/>
      </w:tabs>
      <w:autoSpaceDE/>
      <w:spacing w:before="240" w:after="120"/>
      <w:jc w:val="left"/>
      <w:outlineLvl w:val="2"/>
    </w:pPr>
    <w:rPr>
      <w:rFonts w:ascii="Verdana" w:eastAsia="Calibri" w:hAnsi="Verdana"/>
      <w:b/>
      <w:i/>
      <w:color w:val="7030A0"/>
      <w:kern w:val="1"/>
      <w:sz w:val="28"/>
      <w:szCs w:val="20"/>
      <w:lang w:eastAsia="hi-IN" w:bidi="hi-IN"/>
    </w:rPr>
  </w:style>
  <w:style w:type="character" w:customStyle="1" w:styleId="Style3Car">
    <w:name w:val="Style3 Car"/>
    <w:link w:val="Style3"/>
    <w:uiPriority w:val="99"/>
    <w:locked/>
    <w:rsid w:val="00F13187"/>
    <w:rPr>
      <w:rFonts w:ascii="Verdana" w:eastAsia="Calibri" w:hAnsi="Verdana" w:cs="Times New Roman"/>
      <w:b/>
      <w:i/>
      <w:color w:val="7030A0"/>
      <w:kern w:val="1"/>
      <w:sz w:val="28"/>
      <w:szCs w:val="20"/>
      <w:lang w:eastAsia="hi-IN" w:bidi="hi-IN"/>
    </w:rPr>
  </w:style>
  <w:style w:type="paragraph" w:styleId="Citationintense">
    <w:name w:val="Intense Quote"/>
    <w:basedOn w:val="Normal"/>
    <w:next w:val="Normal"/>
    <w:link w:val="CitationintenseCar"/>
    <w:uiPriority w:val="99"/>
    <w:qFormat/>
    <w:rsid w:val="00F13187"/>
    <w:pPr>
      <w:pBdr>
        <w:bottom w:val="single" w:sz="4" w:space="4" w:color="4F81BD"/>
      </w:pBdr>
      <w:autoSpaceDE/>
      <w:spacing w:before="200" w:after="280"/>
      <w:ind w:right="142"/>
    </w:pPr>
    <w:rPr>
      <w:rFonts w:ascii="Verdana" w:hAnsi="Verdana" w:cs="Mangal"/>
      <w:b/>
      <w:bCs/>
      <w:i/>
      <w:iCs/>
      <w:color w:val="4F81BD"/>
      <w:kern w:val="1"/>
      <w:sz w:val="18"/>
      <w:szCs w:val="18"/>
      <w:lang w:eastAsia="hi-IN" w:bidi="hi-IN"/>
    </w:rPr>
  </w:style>
  <w:style w:type="character" w:customStyle="1" w:styleId="CitationintenseCar">
    <w:name w:val="Citation intense Car"/>
    <w:basedOn w:val="Policepardfaut"/>
    <w:link w:val="Citationintense"/>
    <w:uiPriority w:val="99"/>
    <w:rsid w:val="00F13187"/>
    <w:rPr>
      <w:rFonts w:ascii="Verdana" w:eastAsia="Times New Roman" w:hAnsi="Verdana" w:cs="Mangal"/>
      <w:b/>
      <w:bCs/>
      <w:i/>
      <w:iCs/>
      <w:color w:val="4F81BD"/>
      <w:kern w:val="1"/>
      <w:sz w:val="18"/>
      <w:szCs w:val="18"/>
      <w:lang w:eastAsia="hi-IN" w:bidi="hi-IN"/>
    </w:rPr>
  </w:style>
  <w:style w:type="paragraph" w:styleId="TM3">
    <w:name w:val="toc 3"/>
    <w:basedOn w:val="Normal"/>
    <w:next w:val="Normal"/>
    <w:autoRedefine/>
    <w:uiPriority w:val="99"/>
    <w:rsid w:val="00F13187"/>
    <w:pPr>
      <w:tabs>
        <w:tab w:val="right" w:leader="dot" w:pos="10055"/>
      </w:tabs>
      <w:autoSpaceDE/>
      <w:spacing w:after="100"/>
      <w:ind w:left="400"/>
    </w:pPr>
    <w:rPr>
      <w:rFonts w:ascii="Verdana" w:eastAsia="Calibri" w:hAnsi="Verdana" w:cs="Mangal"/>
      <w:kern w:val="1"/>
      <w:sz w:val="20"/>
      <w:szCs w:val="18"/>
      <w:lang w:eastAsia="hi-IN" w:bidi="hi-IN"/>
    </w:rPr>
  </w:style>
  <w:style w:type="paragraph" w:customStyle="1" w:styleId="Question">
    <w:name w:val="Question"/>
    <w:basedOn w:val="Paragraphedeliste"/>
    <w:link w:val="QuestionCar"/>
    <w:uiPriority w:val="99"/>
    <w:rsid w:val="00F13187"/>
    <w:pPr>
      <w:widowControl w:val="0"/>
      <w:numPr>
        <w:numId w:val="8"/>
      </w:numPr>
      <w:suppressAutoHyphens/>
      <w:autoSpaceDE w:val="0"/>
      <w:ind w:left="426" w:hanging="426"/>
    </w:pPr>
    <w:rPr>
      <w:b/>
      <w:lang w:eastAsia="ar-SA"/>
    </w:rPr>
  </w:style>
  <w:style w:type="character" w:customStyle="1" w:styleId="QuestionCar">
    <w:name w:val="Question Car"/>
    <w:link w:val="Question"/>
    <w:uiPriority w:val="99"/>
    <w:locked/>
    <w:rsid w:val="00F13187"/>
    <w:rPr>
      <w:rFonts w:ascii="Verdana" w:eastAsia="Calibri" w:hAnsi="Verdana" w:cs="Times New Roman"/>
      <w:b/>
      <w:sz w:val="20"/>
      <w:szCs w:val="20"/>
      <w:lang w:eastAsia="ar-SA"/>
    </w:rPr>
  </w:style>
  <w:style w:type="character" w:customStyle="1" w:styleId="innersql">
    <w:name w:val="inner_sql"/>
    <w:uiPriority w:val="99"/>
    <w:rsid w:val="00F13187"/>
  </w:style>
  <w:style w:type="character" w:customStyle="1" w:styleId="syntaxalpha">
    <w:name w:val="syntax_alpha"/>
    <w:uiPriority w:val="99"/>
    <w:rsid w:val="00F13187"/>
  </w:style>
  <w:style w:type="character" w:customStyle="1" w:styleId="syntaxpunct">
    <w:name w:val="syntax_punct"/>
    <w:uiPriority w:val="99"/>
    <w:rsid w:val="00F13187"/>
  </w:style>
  <w:style w:type="character" w:customStyle="1" w:styleId="syntaxdigit">
    <w:name w:val="syntax_digit"/>
    <w:uiPriority w:val="99"/>
    <w:rsid w:val="00F13187"/>
  </w:style>
  <w:style w:type="paragraph" w:styleId="Textebrut">
    <w:name w:val="Plain Text"/>
    <w:basedOn w:val="Normal"/>
    <w:link w:val="TextebrutCar"/>
    <w:uiPriority w:val="99"/>
    <w:rsid w:val="00F13187"/>
    <w:pPr>
      <w:widowControl/>
      <w:suppressAutoHyphens w:val="0"/>
      <w:autoSpaceDE/>
      <w:jc w:val="left"/>
    </w:pPr>
    <w:rPr>
      <w:rFonts w:ascii="Courier New" w:eastAsia="Calibri" w:hAnsi="Courier New"/>
      <w:sz w:val="20"/>
      <w:szCs w:val="20"/>
      <w:lang w:eastAsia="fr-FR"/>
    </w:rPr>
  </w:style>
  <w:style w:type="character" w:customStyle="1" w:styleId="TextebrutCar">
    <w:name w:val="Texte brut Car"/>
    <w:basedOn w:val="Policepardfaut"/>
    <w:link w:val="Textebrut"/>
    <w:uiPriority w:val="99"/>
    <w:rsid w:val="00F13187"/>
    <w:rPr>
      <w:rFonts w:ascii="Courier New" w:eastAsia="Calibri" w:hAnsi="Courier New" w:cs="Times New Roman"/>
      <w:sz w:val="20"/>
      <w:szCs w:val="20"/>
      <w:lang w:eastAsia="fr-FR"/>
    </w:rPr>
  </w:style>
  <w:style w:type="table" w:styleId="Grilledutableau">
    <w:name w:val="Table Grid"/>
    <w:basedOn w:val="TableauNormal"/>
    <w:uiPriority w:val="99"/>
    <w:rsid w:val="00F1318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uiPriority w:val="99"/>
    <w:rsid w:val="00F13187"/>
    <w:pPr>
      <w:tabs>
        <w:tab w:val="left" w:pos="567"/>
        <w:tab w:val="left" w:pos="1134"/>
        <w:tab w:val="left" w:pos="1701"/>
      </w:tabs>
      <w:autoSpaceDE/>
      <w:jc w:val="left"/>
    </w:pPr>
    <w:rPr>
      <w:rFonts w:ascii="Courier 10 Pitch" w:eastAsia="Courier 10 Pitch" w:hAnsi="Times New Roman" w:cs="DejaVu Sans"/>
      <w:kern w:val="1"/>
      <w:sz w:val="20"/>
      <w:szCs w:val="20"/>
      <w:lang w:eastAsia="hi-IN" w:bidi="hi-IN"/>
    </w:rPr>
  </w:style>
  <w:style w:type="character" w:styleId="Lienhypertextesuivivisit">
    <w:name w:val="FollowedHyperlink"/>
    <w:basedOn w:val="Policepardfaut"/>
    <w:uiPriority w:val="99"/>
    <w:semiHidden/>
    <w:rsid w:val="00F13187"/>
    <w:rPr>
      <w:rFonts w:cs="Times New Roman"/>
      <w:color w:val="800080"/>
      <w:u w:val="single"/>
    </w:rPr>
  </w:style>
  <w:style w:type="character" w:styleId="Marquedecommentaire">
    <w:name w:val="annotation reference"/>
    <w:basedOn w:val="Policepardfaut"/>
    <w:uiPriority w:val="99"/>
    <w:semiHidden/>
    <w:rsid w:val="00F13187"/>
    <w:rPr>
      <w:rFonts w:cs="Times New Roman"/>
      <w:sz w:val="16"/>
      <w:szCs w:val="16"/>
    </w:rPr>
  </w:style>
  <w:style w:type="paragraph" w:styleId="Commentaire">
    <w:name w:val="annotation text"/>
    <w:basedOn w:val="Normal"/>
    <w:link w:val="CommentaireCar"/>
    <w:uiPriority w:val="99"/>
    <w:semiHidden/>
    <w:rsid w:val="00F13187"/>
    <w:pPr>
      <w:widowControl/>
      <w:suppressAutoHyphens w:val="0"/>
      <w:autoSpaceDE/>
    </w:pPr>
    <w:rPr>
      <w:rFonts w:ascii="Verdana" w:eastAsia="Calibri" w:hAnsi="Verdana"/>
      <w:sz w:val="20"/>
      <w:szCs w:val="20"/>
      <w:lang w:eastAsia="en-US"/>
    </w:rPr>
  </w:style>
  <w:style w:type="character" w:customStyle="1" w:styleId="CommentaireCar">
    <w:name w:val="Commentaire Car"/>
    <w:basedOn w:val="Policepardfaut"/>
    <w:link w:val="Commentaire"/>
    <w:uiPriority w:val="99"/>
    <w:semiHidden/>
    <w:rsid w:val="00F13187"/>
    <w:rPr>
      <w:rFonts w:ascii="Verdana" w:eastAsia="Calibri" w:hAnsi="Verdana" w:cs="Times New Roman"/>
      <w:sz w:val="20"/>
      <w:szCs w:val="20"/>
    </w:rPr>
  </w:style>
  <w:style w:type="paragraph" w:styleId="Objetducommentaire">
    <w:name w:val="annotation subject"/>
    <w:basedOn w:val="Commentaire"/>
    <w:next w:val="Commentaire"/>
    <w:link w:val="ObjetducommentaireCar"/>
    <w:uiPriority w:val="99"/>
    <w:semiHidden/>
    <w:rsid w:val="00F13187"/>
    <w:rPr>
      <w:b/>
      <w:bCs/>
    </w:rPr>
  </w:style>
  <w:style w:type="character" w:customStyle="1" w:styleId="ObjetducommentaireCar">
    <w:name w:val="Objet du commentaire Car"/>
    <w:basedOn w:val="CommentaireCar"/>
    <w:link w:val="Objetducommentaire"/>
    <w:uiPriority w:val="99"/>
    <w:semiHidden/>
    <w:rsid w:val="00F13187"/>
    <w:rPr>
      <w:rFonts w:ascii="Verdana" w:eastAsia="Calibri" w:hAnsi="Verdana" w:cs="Times New Roman"/>
      <w:b/>
      <w:bCs/>
      <w:sz w:val="20"/>
      <w:szCs w:val="20"/>
    </w:rPr>
  </w:style>
  <w:style w:type="paragraph" w:styleId="Rvision">
    <w:name w:val="Revision"/>
    <w:hidden/>
    <w:uiPriority w:val="99"/>
    <w:semiHidden/>
    <w:rsid w:val="00F13187"/>
    <w:pPr>
      <w:spacing w:after="0" w:line="240" w:lineRule="auto"/>
    </w:pPr>
    <w:rPr>
      <w:rFonts w:ascii="Verdana" w:eastAsia="Calibri" w:hAnsi="Verdana" w:cs="Times New Roman"/>
      <w:sz w:val="20"/>
      <w:szCs w:val="20"/>
    </w:rPr>
  </w:style>
  <w:style w:type="paragraph" w:styleId="PrformatHTML">
    <w:name w:val="HTML Preformatted"/>
    <w:basedOn w:val="Normal"/>
    <w:link w:val="PrformatHTMLCar"/>
    <w:uiPriority w:val="99"/>
    <w:semiHidden/>
    <w:unhideWhenUsed/>
    <w:rsid w:val="00822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82221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avase/6/docs/api/java/lang/String.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8888</TotalTime>
  <Pages>13</Pages>
  <Words>2898</Words>
  <Characters>15941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Rectorat de strasbourg</Company>
  <LinksUpToDate>false</LinksUpToDate>
  <CharactersWithSpaces>18802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christophe sauty</dc:creator>
  <cp:keywords/>
  <dc:description/>
  <cp:lastModifiedBy>Timothée Robert</cp:lastModifiedBy>
  <cp:revision>51</cp:revision>
  <cp:lastPrinted>2014-01-31T11:42:00Z</cp:lastPrinted>
  <dcterms:created xsi:type="dcterms:W3CDTF">2018-03-30T16:10:00Z</dcterms:created>
  <dcterms:modified xsi:type="dcterms:W3CDTF">2019-04-01T18:00:00Z</dcterms:modified>
</cp:coreProperties>
</file>